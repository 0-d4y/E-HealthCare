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DAB" w:rsidRPr="00812DAB" w:rsidRDefault="00812DAB" w:rsidP="00812DAB">
      <w:pPr>
        <w:rPr>
          <w:rFonts w:ascii="Algerian" w:eastAsia="Times New Roman" w:hAnsi="Algerian" w:cs="Arial"/>
          <w:b/>
          <w:i/>
          <w:color w:val="auto"/>
          <w:sz w:val="80"/>
          <w:szCs w:val="80"/>
          <w:u w:val="single"/>
        </w:rPr>
      </w:pPr>
      <w:r>
        <w:rPr>
          <w:rFonts w:ascii="Algerian" w:eastAsia="Times New Roman" w:hAnsi="Algerian" w:cs="Arial"/>
          <w:b/>
          <w:i/>
          <w:color w:val="auto"/>
          <w:sz w:val="80"/>
          <w:szCs w:val="80"/>
          <w:u w:val="single"/>
        </w:rPr>
        <w:t xml:space="preserve"> </w:t>
      </w:r>
      <w:r w:rsidRPr="00812DAB">
        <w:rPr>
          <w:rFonts w:ascii="Algerian" w:eastAsia="Times New Roman" w:hAnsi="Algerian" w:cs="Arial"/>
          <w:b/>
          <w:i/>
          <w:color w:val="auto"/>
          <w:sz w:val="80"/>
          <w:szCs w:val="80"/>
          <w:u w:val="single"/>
        </w:rPr>
        <w:t xml:space="preserve">Software </w:t>
      </w:r>
      <w:r>
        <w:rPr>
          <w:rFonts w:ascii="Algerian" w:eastAsia="Times New Roman" w:hAnsi="Algerian" w:cs="Arial"/>
          <w:b/>
          <w:i/>
          <w:color w:val="auto"/>
          <w:sz w:val="80"/>
          <w:szCs w:val="80"/>
          <w:u w:val="single"/>
        </w:rPr>
        <w:t xml:space="preserve">              </w:t>
      </w:r>
      <w:r w:rsidRPr="00812DAB">
        <w:rPr>
          <w:rFonts w:ascii="Algerian" w:eastAsia="Times New Roman" w:hAnsi="Algerian" w:cs="Arial"/>
          <w:b/>
          <w:i/>
          <w:color w:val="auto"/>
          <w:sz w:val="80"/>
          <w:szCs w:val="80"/>
          <w:u w:val="single"/>
        </w:rPr>
        <w:t>Requirements</w:t>
      </w:r>
    </w:p>
    <w:p w:rsidR="00812DAB" w:rsidRPr="00812DAB" w:rsidRDefault="00812DAB" w:rsidP="00812DAB">
      <w:pPr>
        <w:rPr>
          <w:rFonts w:ascii="Algerian" w:eastAsia="Times New Roman" w:hAnsi="Algerian" w:cs="Arial"/>
          <w:b/>
          <w:i/>
          <w:color w:val="auto"/>
          <w:sz w:val="80"/>
          <w:szCs w:val="80"/>
          <w:u w:val="single"/>
        </w:rPr>
      </w:pPr>
      <w:r w:rsidRPr="00812DAB">
        <w:rPr>
          <w:rFonts w:ascii="Algerian" w:eastAsia="Times New Roman" w:hAnsi="Algerian" w:cs="Arial"/>
          <w:b/>
          <w:i/>
          <w:color w:val="auto"/>
          <w:sz w:val="80"/>
          <w:szCs w:val="80"/>
          <w:u w:val="single"/>
        </w:rPr>
        <w:t>Specification</w:t>
      </w:r>
    </w:p>
    <w:p w:rsidR="00812DAB" w:rsidRPr="00812DAB" w:rsidRDefault="00812DAB" w:rsidP="00812DAB">
      <w:pPr>
        <w:rPr>
          <w:rFonts w:ascii="Arial" w:eastAsia="Times New Roman" w:hAnsi="Arial" w:cs="Arial"/>
          <w:color w:val="auto"/>
          <w:sz w:val="80"/>
          <w:szCs w:val="80"/>
        </w:rPr>
      </w:pPr>
    </w:p>
    <w:p w:rsidR="00FA6CFA" w:rsidRPr="00812DAB" w:rsidRDefault="00812DAB">
      <w:pPr>
        <w:spacing w:after="160" w:line="259" w:lineRule="auto"/>
        <w:rPr>
          <w:rFonts w:ascii="TeX Gyre Schola" w:hAnsi="TeX Gyre Schola"/>
          <w:b/>
          <w:kern w:val="32"/>
          <w:sz w:val="72"/>
          <w:szCs w:val="72"/>
        </w:rPr>
      </w:pPr>
      <w:r w:rsidRPr="00812DAB">
        <w:rPr>
          <w:rFonts w:ascii="TeX Gyre Schola" w:hAnsi="TeX Gyre Schola"/>
          <w:b/>
          <w:kern w:val="32"/>
          <w:sz w:val="72"/>
          <w:szCs w:val="72"/>
        </w:rPr>
        <w:t>For</w:t>
      </w:r>
    </w:p>
    <w:p w:rsidR="00812DAB" w:rsidRPr="00812DAB" w:rsidRDefault="00812DAB">
      <w:pPr>
        <w:spacing w:after="160" w:line="259" w:lineRule="auto"/>
        <w:rPr>
          <w:rFonts w:ascii="TeX Gyre Schola" w:hAnsi="TeX Gyre Schola"/>
          <w:b/>
          <w:i/>
          <w:kern w:val="32"/>
          <w:sz w:val="52"/>
          <w:szCs w:val="52"/>
        </w:rPr>
      </w:pPr>
      <w:r w:rsidRPr="00812DAB">
        <w:rPr>
          <w:rFonts w:ascii="TeX Gyre Schola" w:hAnsi="TeX Gyre Schola"/>
          <w:b/>
          <w:i/>
          <w:kern w:val="32"/>
          <w:sz w:val="52"/>
          <w:szCs w:val="52"/>
        </w:rPr>
        <w:t>&lt; Project: E-HEALTH CARE SYSTEM &gt;</w:t>
      </w:r>
    </w:p>
    <w:p w:rsidR="00812DAB" w:rsidRDefault="00812DAB">
      <w:pPr>
        <w:spacing w:after="160" w:line="259" w:lineRule="auto"/>
        <w:rPr>
          <w:rFonts w:ascii="TeX Gyre Schola" w:hAnsi="TeX Gyre Schola"/>
          <w:b/>
          <w:i/>
          <w:kern w:val="32"/>
          <w:sz w:val="72"/>
          <w:szCs w:val="72"/>
          <w:u w:val="single"/>
        </w:rPr>
      </w:pPr>
      <w:r w:rsidRPr="00812DAB">
        <w:rPr>
          <w:rFonts w:ascii="TeX Gyre Schola" w:hAnsi="TeX Gyre Schola"/>
          <w:b/>
          <w:i/>
          <w:kern w:val="32"/>
          <w:sz w:val="72"/>
          <w:szCs w:val="72"/>
          <w:u w:val="single"/>
        </w:rPr>
        <w:t>GROUP: THE STROM BREAKER</w:t>
      </w:r>
    </w:p>
    <w:p w:rsidR="00812DAB" w:rsidRDefault="00812DAB">
      <w:pPr>
        <w:spacing w:after="160" w:line="259" w:lineRule="auto"/>
        <w:rPr>
          <w:rFonts w:ascii="TeX Gyre Schola" w:hAnsi="TeX Gyre Schola"/>
          <w:b/>
          <w:i/>
          <w:kern w:val="32"/>
          <w:sz w:val="72"/>
          <w:szCs w:val="72"/>
          <w:u w:val="single"/>
        </w:rPr>
      </w:pPr>
    </w:p>
    <w:p w:rsidR="00812DAB" w:rsidRDefault="00812DAB">
      <w:pPr>
        <w:spacing w:after="160" w:line="259" w:lineRule="auto"/>
        <w:rPr>
          <w:rFonts w:ascii="TeX Gyre Schola" w:hAnsi="TeX Gyre Schola"/>
          <w:b/>
          <w:i/>
          <w:kern w:val="32"/>
          <w:sz w:val="72"/>
          <w:szCs w:val="72"/>
          <w:u w:val="single"/>
        </w:rPr>
      </w:pPr>
    </w:p>
    <w:p w:rsidR="00812DAB" w:rsidRDefault="00812DAB">
      <w:pPr>
        <w:spacing w:after="160" w:line="259" w:lineRule="auto"/>
        <w:rPr>
          <w:rFonts w:ascii="TeX Gyre Schola" w:hAnsi="TeX Gyre Schola"/>
          <w:b/>
          <w:i/>
          <w:kern w:val="32"/>
          <w:sz w:val="72"/>
          <w:szCs w:val="72"/>
          <w:u w:val="single"/>
        </w:rPr>
      </w:pPr>
    </w:p>
    <w:p w:rsidR="00812DAB" w:rsidRDefault="00812DAB">
      <w:pPr>
        <w:spacing w:after="160" w:line="259" w:lineRule="auto"/>
        <w:rPr>
          <w:rFonts w:ascii="TeX Gyre Schola" w:hAnsi="TeX Gyre Schola"/>
          <w:b/>
          <w:i/>
          <w:kern w:val="32"/>
          <w:sz w:val="72"/>
          <w:szCs w:val="72"/>
          <w:u w:val="single"/>
        </w:rPr>
      </w:pPr>
    </w:p>
    <w:p w:rsidR="00812DAB" w:rsidRPr="00812DAB" w:rsidRDefault="00812DAB">
      <w:pPr>
        <w:spacing w:after="160" w:line="259" w:lineRule="auto"/>
        <w:rPr>
          <w:rFonts w:ascii="TeX Gyre Schola" w:hAnsi="TeX Gyre Schola"/>
          <w:b/>
          <w:i/>
          <w:kern w:val="32"/>
          <w:sz w:val="72"/>
          <w:szCs w:val="72"/>
          <w:u w:val="single"/>
        </w:rPr>
      </w:pPr>
    </w:p>
    <w:p w:rsidR="00D71F04" w:rsidRPr="00FA6CFA" w:rsidRDefault="00FA6CFA" w:rsidP="00FA6CFA">
      <w:pPr>
        <w:pStyle w:val="MySection"/>
        <w:tabs>
          <w:tab w:val="clear" w:pos="360"/>
        </w:tabs>
        <w:rPr>
          <w:rFonts w:ascii="TeX Gyre Schola" w:hAnsi="TeX Gyre Schola"/>
          <w:sz w:val="32"/>
          <w:szCs w:val="32"/>
          <w:u w:val="single"/>
        </w:rPr>
      </w:pPr>
      <w:proofErr w:type="gramStart"/>
      <w:r w:rsidRPr="00FA6CFA">
        <w:rPr>
          <w:rFonts w:ascii="TeX Gyre Schola" w:hAnsi="TeX Gyre Schola"/>
          <w:sz w:val="32"/>
          <w:szCs w:val="32"/>
          <w:u w:val="single"/>
        </w:rPr>
        <w:lastRenderedPageBreak/>
        <w:t>1</w:t>
      </w:r>
      <w:r w:rsidR="00D71F04" w:rsidRPr="00FA6CFA">
        <w:rPr>
          <w:rFonts w:ascii="TeX Gyre Schola" w:hAnsi="TeX Gyre Schola"/>
          <w:sz w:val="32"/>
          <w:szCs w:val="32"/>
          <w:u w:val="single"/>
        </w:rPr>
        <w:t xml:space="preserve">  Introduction</w:t>
      </w:r>
      <w:proofErr w:type="gramEnd"/>
    </w:p>
    <w:p w:rsidR="00D71F04" w:rsidRPr="00DA761A" w:rsidRDefault="00D71F04" w:rsidP="00DA761A">
      <w:pPr>
        <w:jc w:val="both"/>
        <w:rPr>
          <w:rFonts w:asciiTheme="minorHAnsi" w:hAnsiTheme="minorHAnsi" w:cstheme="minorHAnsi"/>
          <w:sz w:val="22"/>
          <w:szCs w:val="22"/>
        </w:rPr>
      </w:pPr>
      <w:r>
        <w:rPr>
          <w:rFonts w:ascii="TeX Gyre Schola" w:hAnsi="TeX Gyre Schola"/>
        </w:rPr>
        <w:tab/>
      </w:r>
      <w:r w:rsidRPr="00DA761A">
        <w:rPr>
          <w:rFonts w:asciiTheme="minorHAnsi" w:hAnsiTheme="minorHAnsi" w:cstheme="minorHAnsi"/>
          <w:sz w:val="22"/>
          <w:szCs w:val="22"/>
        </w:rPr>
        <w:t>This document goes over the requirements that must be fulfilled before e-health care system can be delivered to the customer. In section one it discusses the scope of the application, any definitions or acronyms used, along with the organization of the SRS document.</w:t>
      </w:r>
    </w:p>
    <w:p w:rsidR="00D71F04" w:rsidRPr="00FA6CFA" w:rsidRDefault="00FA6CFA" w:rsidP="00FA6CFA">
      <w:pPr>
        <w:pStyle w:val="Subsection"/>
        <w:tabs>
          <w:tab w:val="clear" w:pos="360"/>
        </w:tabs>
        <w:rPr>
          <w:rFonts w:ascii="TeX Gyre Schola" w:hAnsi="TeX Gyre Schola"/>
          <w:u w:val="single"/>
        </w:rPr>
      </w:pPr>
      <w:r w:rsidRPr="00FA6CFA">
        <w:rPr>
          <w:rFonts w:ascii="TeX Gyre Schola" w:hAnsi="TeX Gyre Schola"/>
          <w:u w:val="single"/>
        </w:rPr>
        <w:t>1.1</w:t>
      </w:r>
      <w:r w:rsidR="00D71F04" w:rsidRPr="00FA6CFA">
        <w:rPr>
          <w:rFonts w:ascii="TeX Gyre Schola" w:hAnsi="TeX Gyre Schola"/>
          <w:u w:val="single"/>
        </w:rPr>
        <w:t xml:space="preserve"> Purpose</w:t>
      </w:r>
    </w:p>
    <w:p w:rsidR="00D71F04" w:rsidRPr="00DA761A" w:rsidRDefault="00D71F04" w:rsidP="00D71F04">
      <w:pPr>
        <w:pStyle w:val="BodyText1"/>
        <w:rPr>
          <w:rFonts w:asciiTheme="minorHAnsi" w:hAnsiTheme="minorHAnsi" w:cstheme="minorHAnsi"/>
          <w:sz w:val="22"/>
          <w:szCs w:val="22"/>
        </w:rPr>
      </w:pPr>
      <w:r>
        <w:rPr>
          <w:rFonts w:ascii="TeX Gyre Schola" w:hAnsi="TeX Gyre Schola"/>
        </w:rPr>
        <w:tab/>
      </w:r>
      <w:r w:rsidRPr="00DA761A">
        <w:rPr>
          <w:rFonts w:asciiTheme="minorHAnsi" w:hAnsiTheme="minorHAnsi" w:cstheme="minorHAnsi"/>
          <w:sz w:val="22"/>
          <w:szCs w:val="22"/>
        </w:rPr>
        <w:t xml:space="preserve">The purpose of this document is to present a detailed description of a Personal Medical Record application for both web and android application. It explains the purpose and features of the application itself, the web interface through which a user can access a personal account, the server that hosts the user accounts, and the constraints that must be satisfied for security purposes. This document is intended for both the customer and the project development team. </w:t>
      </w:r>
    </w:p>
    <w:p w:rsidR="00D71F04" w:rsidRDefault="00D71F04" w:rsidP="00D71F04">
      <w:pPr>
        <w:pStyle w:val="Comment"/>
        <w:ind w:left="360" w:hanging="360"/>
        <w:rPr>
          <w:rFonts w:ascii="TeX Gyre Schola" w:hAnsi="TeX Gyre Schola"/>
          <w:color w:val="000000"/>
        </w:rPr>
      </w:pPr>
    </w:p>
    <w:p w:rsidR="00D71F04" w:rsidRPr="00FA6CFA" w:rsidRDefault="00FA6CFA" w:rsidP="00FA6CFA">
      <w:pPr>
        <w:pStyle w:val="Subsection"/>
        <w:tabs>
          <w:tab w:val="clear" w:pos="360"/>
        </w:tabs>
        <w:rPr>
          <w:rFonts w:ascii="TeX Gyre Schola" w:hAnsi="TeX Gyre Schola"/>
          <w:sz w:val="32"/>
          <w:szCs w:val="32"/>
          <w:u w:val="single"/>
        </w:rPr>
      </w:pPr>
      <w:r w:rsidRPr="00FA6CFA">
        <w:rPr>
          <w:rFonts w:ascii="TeX Gyre Schola" w:hAnsi="TeX Gyre Schola"/>
          <w:sz w:val="32"/>
          <w:szCs w:val="32"/>
          <w:u w:val="single"/>
        </w:rPr>
        <w:t>1.2</w:t>
      </w:r>
      <w:r>
        <w:rPr>
          <w:rFonts w:ascii="TeX Gyre Schola" w:hAnsi="TeX Gyre Schola"/>
          <w:sz w:val="32"/>
          <w:szCs w:val="32"/>
          <w:u w:val="single"/>
        </w:rPr>
        <w:t xml:space="preserve"> </w:t>
      </w:r>
      <w:r w:rsidR="00D71F04" w:rsidRPr="00FA6CFA">
        <w:rPr>
          <w:rFonts w:ascii="TeX Gyre Schola" w:hAnsi="TeX Gyre Schola"/>
          <w:sz w:val="32"/>
          <w:szCs w:val="32"/>
          <w:u w:val="single"/>
        </w:rPr>
        <w:t>Scope</w:t>
      </w:r>
    </w:p>
    <w:p w:rsidR="00D71F04" w:rsidRPr="00DA761A" w:rsidRDefault="00D71F04" w:rsidP="00FA6CFA">
      <w:pPr>
        <w:ind w:firstLine="720"/>
        <w:jc w:val="both"/>
        <w:rPr>
          <w:rFonts w:asciiTheme="minorHAnsi" w:hAnsiTheme="minorHAnsi" w:cstheme="minorHAnsi"/>
          <w:sz w:val="22"/>
          <w:szCs w:val="22"/>
        </w:rPr>
      </w:pPr>
      <w:r w:rsidRPr="00DA761A">
        <w:rPr>
          <w:rFonts w:asciiTheme="minorHAnsi" w:hAnsiTheme="minorHAnsi" w:cstheme="minorHAnsi"/>
          <w:sz w:val="22"/>
          <w:szCs w:val="22"/>
        </w:rPr>
        <w:t xml:space="preserve">This E- Health Care system, is used to capture personal medical history. This application will be designed to provide a simple and reliable way to store and convey one’s medical history. Upon the event of an emergency, medical information would have to be acquired from the patient’s current doctor or family for any informed, safe procedure. E-Health Care system would alleviate the need to track down this medical history because it would be readily available. Doctors would be able to add information to the patient’s E-Health Care system account at </w:t>
      </w:r>
      <w:proofErr w:type="spellStart"/>
      <w:r w:rsidRPr="00DA761A">
        <w:rPr>
          <w:rFonts w:asciiTheme="minorHAnsi" w:hAnsiTheme="minorHAnsi" w:cstheme="minorHAnsi"/>
          <w:sz w:val="22"/>
          <w:szCs w:val="22"/>
        </w:rPr>
        <w:t>anytime</w:t>
      </w:r>
      <w:proofErr w:type="spellEnd"/>
      <w:r w:rsidRPr="00DA761A">
        <w:rPr>
          <w:rFonts w:asciiTheme="minorHAnsi" w:hAnsiTheme="minorHAnsi" w:cstheme="minorHAnsi"/>
          <w:sz w:val="22"/>
          <w:szCs w:val="22"/>
        </w:rPr>
        <w:t>, including at an appointment, with the patient’s consent.</w:t>
      </w:r>
    </w:p>
    <w:p w:rsidR="00DA761A" w:rsidRPr="00DA761A" w:rsidRDefault="00DA761A" w:rsidP="00FA6CFA">
      <w:pPr>
        <w:ind w:firstLine="720"/>
        <w:jc w:val="both"/>
        <w:rPr>
          <w:rFonts w:asciiTheme="minorHAnsi" w:hAnsiTheme="minorHAnsi" w:cstheme="minorHAnsi"/>
          <w:sz w:val="22"/>
          <w:szCs w:val="22"/>
        </w:rPr>
      </w:pPr>
    </w:p>
    <w:p w:rsidR="00D71F04" w:rsidRPr="00DA761A" w:rsidRDefault="00D71F04" w:rsidP="00FA6CFA">
      <w:pPr>
        <w:ind w:firstLine="720"/>
        <w:jc w:val="both"/>
        <w:rPr>
          <w:rFonts w:asciiTheme="minorHAnsi" w:hAnsiTheme="minorHAnsi" w:cstheme="minorHAnsi"/>
          <w:sz w:val="22"/>
          <w:szCs w:val="22"/>
        </w:rPr>
      </w:pPr>
      <w:r w:rsidRPr="00DA761A">
        <w:rPr>
          <w:rFonts w:asciiTheme="minorHAnsi" w:hAnsiTheme="minorHAnsi" w:cstheme="minorHAnsi"/>
          <w:sz w:val="22"/>
          <w:szCs w:val="22"/>
        </w:rPr>
        <w:t xml:space="preserve">More specifically, E-Health Care system will contain extensive documentation of the patient’s medical records, which can be authored by the owner or the owner’s healthcare provider(s). This includes diagnoses, treatments, medications, allergies, and medical procedures. </w:t>
      </w:r>
      <w:r w:rsidR="00CF6F24" w:rsidRPr="00DA761A">
        <w:rPr>
          <w:rFonts w:asciiTheme="minorHAnsi" w:hAnsiTheme="minorHAnsi" w:cstheme="minorHAnsi"/>
          <w:sz w:val="22"/>
          <w:szCs w:val="22"/>
        </w:rPr>
        <w:t>E-Health Care system</w:t>
      </w:r>
      <w:r w:rsidRPr="00DA761A">
        <w:rPr>
          <w:rFonts w:asciiTheme="minorHAnsi" w:hAnsiTheme="minorHAnsi" w:cstheme="minorHAnsi"/>
          <w:sz w:val="22"/>
          <w:szCs w:val="22"/>
        </w:rPr>
        <w:t xml:space="preserve"> would allow for uniform communication of information between the patient and their re</w:t>
      </w:r>
      <w:r w:rsidR="00CF6F24" w:rsidRPr="00DA761A">
        <w:rPr>
          <w:rFonts w:asciiTheme="minorHAnsi" w:hAnsiTheme="minorHAnsi" w:cstheme="minorHAnsi"/>
          <w:sz w:val="22"/>
          <w:szCs w:val="22"/>
        </w:rPr>
        <w:t>spective doctor(s). The web application</w:t>
      </w:r>
      <w:r w:rsidRPr="00DA761A">
        <w:rPr>
          <w:rFonts w:asciiTheme="minorHAnsi" w:hAnsiTheme="minorHAnsi" w:cstheme="minorHAnsi"/>
          <w:sz w:val="22"/>
          <w:szCs w:val="22"/>
        </w:rPr>
        <w:t xml:space="preserve"> would label and organize information authored by health care providers separately from information authored by the patient to maintain authenticity.</w:t>
      </w:r>
    </w:p>
    <w:p w:rsidR="00D71F04" w:rsidRDefault="00D71F04" w:rsidP="00D71F04">
      <w:pPr>
        <w:rPr>
          <w:rFonts w:ascii="TeX Gyre Schola" w:hAnsi="TeX Gyre Schola"/>
          <w:b/>
          <w:sz w:val="22"/>
        </w:rPr>
      </w:pPr>
      <w:r>
        <w:rPr>
          <w:rFonts w:ascii="TeX Gyre Schola" w:hAnsi="TeX Gyre Schola"/>
          <w:b/>
          <w:sz w:val="22"/>
        </w:rPr>
        <w:tab/>
      </w:r>
    </w:p>
    <w:p w:rsidR="00D71F04" w:rsidRPr="00FA6CFA" w:rsidRDefault="00FA6CFA" w:rsidP="00FA6CFA">
      <w:pPr>
        <w:pStyle w:val="Subsection"/>
        <w:tabs>
          <w:tab w:val="clear" w:pos="360"/>
        </w:tabs>
        <w:rPr>
          <w:rFonts w:ascii="TeX Gyre Schola" w:hAnsi="TeX Gyre Schola"/>
          <w:sz w:val="32"/>
          <w:szCs w:val="32"/>
          <w:u w:val="single"/>
        </w:rPr>
      </w:pPr>
      <w:r w:rsidRPr="00FA6CFA">
        <w:rPr>
          <w:rFonts w:ascii="TeX Gyre Schola" w:hAnsi="TeX Gyre Schola"/>
          <w:sz w:val="32"/>
          <w:szCs w:val="32"/>
          <w:u w:val="single"/>
        </w:rPr>
        <w:t>1.3</w:t>
      </w:r>
      <w:r w:rsidR="00D71F04" w:rsidRPr="00FA6CFA">
        <w:rPr>
          <w:rFonts w:ascii="TeX Gyre Schola" w:hAnsi="TeX Gyre Schola"/>
          <w:sz w:val="32"/>
          <w:szCs w:val="32"/>
          <w:u w:val="single"/>
        </w:rPr>
        <w:t xml:space="preserve"> Definitions, acronyms, and abbreviations</w:t>
      </w:r>
    </w:p>
    <w:p w:rsidR="00DA761A" w:rsidRDefault="00DA761A" w:rsidP="00DA761A">
      <w:pPr>
        <w:pStyle w:val="Comment"/>
        <w:tabs>
          <w:tab w:val="clear" w:pos="720"/>
        </w:tabs>
        <w:jc w:val="both"/>
        <w:rPr>
          <w:rFonts w:asciiTheme="minorHAnsi" w:hAnsiTheme="minorHAnsi" w:cstheme="minorHAnsi"/>
          <w:color w:val="000000"/>
        </w:rPr>
      </w:pPr>
    </w:p>
    <w:p w:rsidR="00D71F04" w:rsidRPr="00DA761A" w:rsidRDefault="00D71F04" w:rsidP="00DA761A">
      <w:pPr>
        <w:pStyle w:val="Comment"/>
        <w:tabs>
          <w:tab w:val="clear" w:pos="720"/>
        </w:tabs>
        <w:jc w:val="both"/>
        <w:rPr>
          <w:rFonts w:asciiTheme="minorHAnsi" w:hAnsiTheme="minorHAnsi" w:cstheme="minorHAnsi"/>
          <w:color w:val="000000"/>
        </w:rPr>
      </w:pPr>
      <w:r w:rsidRPr="00DA761A">
        <w:rPr>
          <w:rFonts w:asciiTheme="minorHAnsi" w:hAnsiTheme="minorHAnsi" w:cstheme="minorHAnsi"/>
          <w:color w:val="000000"/>
        </w:rPr>
        <w:t xml:space="preserve">Define all terns, acronyms, and abbreviations need to understand the SRS. If this section is extensive, </w:t>
      </w:r>
      <w:r w:rsidR="006876A7">
        <w:rPr>
          <w:rFonts w:asciiTheme="minorHAnsi" w:hAnsiTheme="minorHAnsi" w:cstheme="minorHAnsi"/>
          <w:color w:val="000000"/>
        </w:rPr>
        <w:t>then move to an appendix</w:t>
      </w:r>
      <w:r w:rsidRPr="00DA761A">
        <w:rPr>
          <w:rFonts w:asciiTheme="minorHAnsi" w:hAnsiTheme="minorHAnsi" w:cstheme="minorHAnsi"/>
          <w:color w:val="000000"/>
        </w:rPr>
        <w:t>.</w:t>
      </w:r>
    </w:p>
    <w:p w:rsidR="00D71F04" w:rsidRDefault="00D71F04" w:rsidP="00D71F04">
      <w:pPr>
        <w:rPr>
          <w:rFonts w:ascii="TeX Gyre Schola" w:hAnsi="TeX Gyre Schola"/>
        </w:rPr>
      </w:pPr>
    </w:p>
    <w:tbl>
      <w:tblPr>
        <w:tblW w:w="0" w:type="auto"/>
        <w:tblInd w:w="108" w:type="dxa"/>
        <w:shd w:val="clear" w:color="auto" w:fill="FFFFFF"/>
        <w:tblLayout w:type="fixed"/>
        <w:tblLook w:val="0000" w:firstRow="0" w:lastRow="0" w:firstColumn="0" w:lastColumn="0" w:noHBand="0" w:noVBand="0"/>
      </w:tblPr>
      <w:tblGrid>
        <w:gridCol w:w="2789"/>
        <w:gridCol w:w="5733"/>
      </w:tblGrid>
      <w:tr w:rsidR="00D71F04" w:rsidTr="00675A3F">
        <w:trPr>
          <w:cantSplit/>
          <w:trHeight w:val="36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b/>
                <w:sz w:val="22"/>
                <w:szCs w:val="22"/>
              </w:rPr>
            </w:pPr>
            <w:r w:rsidRPr="00DA761A">
              <w:rPr>
                <w:rFonts w:ascii="TeX Gyre Schola" w:hAnsi="TeX Gyre Schola"/>
                <w:b/>
                <w:sz w:val="22"/>
                <w:szCs w:val="22"/>
              </w:rPr>
              <w:t>Term</w:t>
            </w:r>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b/>
                <w:sz w:val="22"/>
                <w:szCs w:val="22"/>
              </w:rPr>
            </w:pPr>
            <w:r w:rsidRPr="00DA761A">
              <w:rPr>
                <w:rFonts w:ascii="TeX Gyre Schola" w:hAnsi="TeX Gyre Schola"/>
                <w:b/>
                <w:sz w:val="22"/>
                <w:szCs w:val="22"/>
              </w:rPr>
              <w:t>Definition</w:t>
            </w:r>
          </w:p>
        </w:tc>
      </w:tr>
      <w:tr w:rsidR="00D71F04" w:rsidTr="00675A3F">
        <w:trPr>
          <w:cantSplit/>
          <w:trHeight w:val="36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sz w:val="22"/>
                <w:szCs w:val="22"/>
              </w:rPr>
            </w:pPr>
            <w:r w:rsidRPr="00DA761A">
              <w:rPr>
                <w:rFonts w:ascii="TeX Gyre Schola" w:hAnsi="TeX Gyre Schola"/>
                <w:sz w:val="22"/>
                <w:szCs w:val="22"/>
              </w:rPr>
              <w:t>SRS</w:t>
            </w:r>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pStyle w:val="TitleA"/>
              <w:rPr>
                <w:rFonts w:ascii="TeX Gyre Schola" w:hAnsi="TeX Gyre Schola"/>
                <w:b w:val="0"/>
                <w:sz w:val="22"/>
                <w:szCs w:val="22"/>
              </w:rPr>
            </w:pPr>
            <w:r w:rsidRPr="00DA761A">
              <w:rPr>
                <w:rFonts w:ascii="TeX Gyre Schola" w:hAnsi="TeX Gyre Schola"/>
                <w:b w:val="0"/>
                <w:sz w:val="22"/>
                <w:szCs w:val="22"/>
              </w:rPr>
              <w:t>Software Requirements Specification</w:t>
            </w:r>
          </w:p>
        </w:tc>
      </w:tr>
      <w:tr w:rsidR="00D71F04" w:rsidTr="00675A3F">
        <w:trPr>
          <w:cantSplit/>
          <w:trHeight w:val="72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sz w:val="22"/>
                <w:szCs w:val="22"/>
              </w:rPr>
            </w:pPr>
            <w:r w:rsidRPr="00DA761A">
              <w:rPr>
                <w:rFonts w:ascii="TeX Gyre Schola" w:hAnsi="TeX Gyre Schola"/>
                <w:sz w:val="22"/>
                <w:szCs w:val="22"/>
              </w:rPr>
              <w:t>Iteration</w:t>
            </w:r>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sz w:val="22"/>
                <w:szCs w:val="22"/>
              </w:rPr>
            </w:pPr>
            <w:r w:rsidRPr="00DA761A">
              <w:rPr>
                <w:rFonts w:ascii="TeX Gyre Schola" w:hAnsi="TeX Gyre Schola"/>
                <w:sz w:val="22"/>
                <w:szCs w:val="22"/>
              </w:rPr>
              <w:t>One execution of a sequence of operations or instructions</w:t>
            </w:r>
          </w:p>
        </w:tc>
      </w:tr>
      <w:tr w:rsidR="00D71F04" w:rsidTr="00675A3F">
        <w:trPr>
          <w:cantSplit/>
          <w:trHeight w:val="72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sz w:val="22"/>
                <w:szCs w:val="22"/>
              </w:rPr>
            </w:pPr>
            <w:r w:rsidRPr="00DA761A">
              <w:rPr>
                <w:rFonts w:ascii="TeX Gyre Schola" w:hAnsi="TeX Gyre Schola"/>
                <w:sz w:val="22"/>
                <w:szCs w:val="22"/>
              </w:rPr>
              <w:t>Actors</w:t>
            </w:r>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sz w:val="22"/>
                <w:szCs w:val="22"/>
              </w:rPr>
            </w:pPr>
            <w:r w:rsidRPr="00DA761A">
              <w:rPr>
                <w:rFonts w:ascii="TeX Gyre Schola" w:hAnsi="TeX Gyre Schola"/>
                <w:sz w:val="22"/>
                <w:szCs w:val="22"/>
              </w:rPr>
              <w:t>Entities that provide input data or receive the output result</w:t>
            </w:r>
          </w:p>
        </w:tc>
      </w:tr>
      <w:tr w:rsidR="00D71F04" w:rsidTr="00675A3F">
        <w:trPr>
          <w:cantSplit/>
          <w:trHeight w:val="108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sz w:val="22"/>
                <w:szCs w:val="22"/>
              </w:rPr>
            </w:pPr>
            <w:r w:rsidRPr="00DA761A">
              <w:rPr>
                <w:rFonts w:ascii="TeX Gyre Schola" w:hAnsi="TeX Gyre Schola"/>
                <w:sz w:val="22"/>
                <w:szCs w:val="22"/>
              </w:rPr>
              <w:lastRenderedPageBreak/>
              <w:t>Wi-Fi</w:t>
            </w:r>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sz w:val="22"/>
                <w:szCs w:val="22"/>
              </w:rPr>
            </w:pPr>
            <w:r w:rsidRPr="00DA761A">
              <w:rPr>
                <w:rFonts w:ascii="TeX Gyre Schola" w:hAnsi="TeX Gyre Schola"/>
                <w:sz w:val="22"/>
                <w:szCs w:val="22"/>
              </w:rPr>
              <w:t>Wireless networking technology that uses radio waves to provide high speed internet as well as a local area network</w:t>
            </w:r>
          </w:p>
        </w:tc>
      </w:tr>
      <w:tr w:rsidR="00D71F04" w:rsidTr="00675A3F">
        <w:trPr>
          <w:cantSplit/>
          <w:trHeight w:val="108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sz w:val="22"/>
                <w:szCs w:val="22"/>
              </w:rPr>
            </w:pPr>
            <w:r w:rsidRPr="00DA761A">
              <w:rPr>
                <w:rFonts w:ascii="TeX Gyre Schola" w:hAnsi="TeX Gyre Schola"/>
                <w:sz w:val="22"/>
                <w:szCs w:val="22"/>
              </w:rPr>
              <w:t>Operating system</w:t>
            </w:r>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sz w:val="22"/>
                <w:szCs w:val="22"/>
              </w:rPr>
            </w:pPr>
            <w:r w:rsidRPr="00DA761A">
              <w:rPr>
                <w:rFonts w:ascii="TeX Gyre Schola" w:hAnsi="TeX Gyre Schola"/>
                <w:sz w:val="22"/>
                <w:szCs w:val="22"/>
              </w:rPr>
              <w:t>Interface between hardware and applications and is responsible for managing, sharing and coordination of resources</w:t>
            </w:r>
          </w:p>
        </w:tc>
      </w:tr>
      <w:tr w:rsidR="00D71F04" w:rsidTr="00675A3F">
        <w:trPr>
          <w:cantSplit/>
          <w:trHeight w:val="72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sz w:val="22"/>
                <w:szCs w:val="22"/>
              </w:rPr>
            </w:pPr>
            <w:r w:rsidRPr="00DA761A">
              <w:rPr>
                <w:rFonts w:ascii="TeX Gyre Schola" w:hAnsi="TeX Gyre Schola"/>
                <w:sz w:val="22"/>
                <w:szCs w:val="22"/>
              </w:rPr>
              <w:t>Secure account</w:t>
            </w:r>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jc w:val="center"/>
              <w:rPr>
                <w:rFonts w:ascii="TeX Gyre Schola" w:hAnsi="TeX Gyre Schola"/>
                <w:sz w:val="22"/>
                <w:szCs w:val="22"/>
              </w:rPr>
            </w:pPr>
            <w:r w:rsidRPr="00DA761A">
              <w:rPr>
                <w:rFonts w:ascii="TeX Gyre Schola" w:hAnsi="TeX Gyre Schola"/>
                <w:sz w:val="22"/>
                <w:szCs w:val="22"/>
              </w:rPr>
              <w:t>A web based account in which some form of encryption is in place</w:t>
            </w:r>
          </w:p>
        </w:tc>
      </w:tr>
      <w:tr w:rsidR="00D71F04" w:rsidTr="00675A3F">
        <w:trPr>
          <w:cantSplit/>
          <w:trHeight w:val="72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pStyle w:val="TableNormalParagraph"/>
              <w:jc w:val="center"/>
              <w:rPr>
                <w:rFonts w:ascii="TeX Gyre Schola" w:hAnsi="TeX Gyre Schola"/>
                <w:sz w:val="22"/>
                <w:szCs w:val="22"/>
              </w:rPr>
            </w:pPr>
            <w:r w:rsidRPr="00DA761A">
              <w:rPr>
                <w:rFonts w:ascii="TeX Gyre Schola" w:hAnsi="TeX Gyre Schola"/>
                <w:sz w:val="22"/>
                <w:szCs w:val="22"/>
              </w:rPr>
              <w:t>User</w:t>
            </w:r>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pStyle w:val="TableNormalParagraph"/>
              <w:rPr>
                <w:rFonts w:ascii="TeX Gyre Schola" w:hAnsi="TeX Gyre Schola"/>
                <w:sz w:val="22"/>
                <w:szCs w:val="22"/>
              </w:rPr>
            </w:pPr>
            <w:r w:rsidRPr="00DA761A">
              <w:rPr>
                <w:rFonts w:ascii="TeX Gyre Schola" w:hAnsi="TeX Gyre Schola"/>
                <w:sz w:val="22"/>
                <w:szCs w:val="22"/>
              </w:rPr>
              <w:t>An instance of the User class for someone accessing their own medical records with the web application</w:t>
            </w:r>
          </w:p>
        </w:tc>
      </w:tr>
      <w:tr w:rsidR="00D71F04" w:rsidTr="00675A3F">
        <w:trPr>
          <w:cantSplit/>
          <w:trHeight w:val="108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9D0668" w:rsidP="00675A3F">
            <w:pPr>
              <w:pStyle w:val="TableNormalParagraph"/>
              <w:jc w:val="center"/>
              <w:rPr>
                <w:rFonts w:ascii="TeX Gyre Schola" w:hAnsi="TeX Gyre Schola"/>
                <w:sz w:val="22"/>
                <w:szCs w:val="22"/>
              </w:rPr>
            </w:pPr>
            <w:r w:rsidRPr="00DA761A">
              <w:rPr>
                <w:rFonts w:ascii="TeX Gyre Schola" w:hAnsi="TeX Gyre Schola"/>
                <w:sz w:val="22"/>
                <w:szCs w:val="22"/>
              </w:rPr>
              <w:t>Android</w:t>
            </w:r>
            <w:r w:rsidR="00D71F04" w:rsidRPr="00DA761A">
              <w:rPr>
                <w:rFonts w:ascii="TeX Gyre Schola" w:hAnsi="TeX Gyre Schola"/>
                <w:sz w:val="22"/>
                <w:szCs w:val="22"/>
              </w:rPr>
              <w:t xml:space="preserve"> User</w:t>
            </w:r>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pStyle w:val="TableNormalParagraph"/>
              <w:rPr>
                <w:rFonts w:ascii="TeX Gyre Schola" w:hAnsi="TeX Gyre Schola"/>
                <w:sz w:val="22"/>
                <w:szCs w:val="22"/>
              </w:rPr>
            </w:pPr>
            <w:r w:rsidRPr="00DA761A">
              <w:rPr>
                <w:rFonts w:ascii="TeX Gyre Schola" w:hAnsi="TeX Gyre Schola"/>
                <w:sz w:val="22"/>
                <w:szCs w:val="22"/>
              </w:rPr>
              <w:t>An instance of the User class for someone accessing their own</w:t>
            </w:r>
            <w:r w:rsidR="009D0668" w:rsidRPr="00DA761A">
              <w:rPr>
                <w:rFonts w:ascii="TeX Gyre Schola" w:hAnsi="TeX Gyre Schola"/>
                <w:sz w:val="22"/>
                <w:szCs w:val="22"/>
              </w:rPr>
              <w:t xml:space="preserve"> medical records in the e-health care System with an android phone.</w:t>
            </w:r>
          </w:p>
        </w:tc>
      </w:tr>
      <w:tr w:rsidR="00D71F04" w:rsidTr="00675A3F">
        <w:trPr>
          <w:cantSplit/>
          <w:trHeight w:val="72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pStyle w:val="TableNormalParagraph"/>
              <w:jc w:val="center"/>
              <w:rPr>
                <w:rFonts w:ascii="TeX Gyre Schola" w:hAnsi="TeX Gyre Schola"/>
                <w:sz w:val="22"/>
                <w:szCs w:val="22"/>
              </w:rPr>
            </w:pPr>
            <w:r w:rsidRPr="00DA761A">
              <w:rPr>
                <w:rFonts w:ascii="TeX Gyre Schola" w:hAnsi="TeX Gyre Schola"/>
                <w:sz w:val="22"/>
                <w:szCs w:val="22"/>
              </w:rPr>
              <w:t>Healthcare Provider</w:t>
            </w:r>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pStyle w:val="TableNormalParagraph"/>
              <w:rPr>
                <w:rFonts w:ascii="TeX Gyre Schola" w:hAnsi="TeX Gyre Schola"/>
                <w:sz w:val="22"/>
                <w:szCs w:val="22"/>
              </w:rPr>
            </w:pPr>
            <w:r w:rsidRPr="00DA761A">
              <w:rPr>
                <w:rFonts w:ascii="TeX Gyre Schola" w:hAnsi="TeX Gyre Schola"/>
                <w:sz w:val="22"/>
                <w:szCs w:val="22"/>
              </w:rPr>
              <w:t>An instance of the User class, specifically a healthcare professional (e.g., doctor)</w:t>
            </w:r>
          </w:p>
        </w:tc>
      </w:tr>
      <w:tr w:rsidR="00D71F04" w:rsidTr="00675A3F">
        <w:trPr>
          <w:cantSplit/>
          <w:trHeight w:val="72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pStyle w:val="TableNormalParagraph"/>
              <w:jc w:val="center"/>
              <w:rPr>
                <w:rFonts w:ascii="TeX Gyre Schola" w:hAnsi="TeX Gyre Schola"/>
                <w:sz w:val="22"/>
                <w:szCs w:val="22"/>
              </w:rPr>
            </w:pPr>
            <w:proofErr w:type="spellStart"/>
            <w:r w:rsidRPr="00DA761A">
              <w:rPr>
                <w:rFonts w:ascii="TeX Gyre Schola" w:hAnsi="TeX Gyre Schola"/>
                <w:sz w:val="22"/>
                <w:szCs w:val="22"/>
              </w:rPr>
              <w:t>MedRecord</w:t>
            </w:r>
            <w:proofErr w:type="spellEnd"/>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pStyle w:val="TableNormalParagraph"/>
              <w:rPr>
                <w:rFonts w:ascii="TeX Gyre Schola" w:hAnsi="TeX Gyre Schola"/>
                <w:sz w:val="22"/>
                <w:szCs w:val="22"/>
              </w:rPr>
            </w:pPr>
            <w:r w:rsidRPr="00DA761A">
              <w:rPr>
                <w:rFonts w:ascii="TeX Gyre Schola" w:hAnsi="TeX Gyre Schola"/>
                <w:sz w:val="22"/>
                <w:szCs w:val="22"/>
              </w:rPr>
              <w:t>An instance of one person’s medical record</w:t>
            </w:r>
          </w:p>
        </w:tc>
      </w:tr>
      <w:tr w:rsidR="00D71F04" w:rsidTr="00675A3F">
        <w:trPr>
          <w:cantSplit/>
          <w:trHeight w:val="720"/>
        </w:trPr>
        <w:tc>
          <w:tcPr>
            <w:tcW w:w="2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pStyle w:val="TableNormalParagraph"/>
              <w:jc w:val="center"/>
              <w:rPr>
                <w:rFonts w:ascii="TeX Gyre Schola" w:hAnsi="TeX Gyre Schola"/>
                <w:sz w:val="22"/>
                <w:szCs w:val="22"/>
              </w:rPr>
            </w:pPr>
            <w:r w:rsidRPr="00DA761A">
              <w:rPr>
                <w:rFonts w:ascii="TeX Gyre Schola" w:hAnsi="TeX Gyre Schola"/>
                <w:sz w:val="22"/>
                <w:szCs w:val="22"/>
              </w:rPr>
              <w:t>Local</w:t>
            </w:r>
          </w:p>
        </w:tc>
        <w:tc>
          <w:tcPr>
            <w:tcW w:w="573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71F04" w:rsidRPr="00DA761A" w:rsidRDefault="00D71F04" w:rsidP="00675A3F">
            <w:pPr>
              <w:pStyle w:val="TableNormalParagraph"/>
              <w:rPr>
                <w:rFonts w:ascii="TeX Gyre Schola" w:hAnsi="TeX Gyre Schola"/>
                <w:sz w:val="22"/>
                <w:szCs w:val="22"/>
              </w:rPr>
            </w:pPr>
            <w:r w:rsidRPr="00DA761A">
              <w:rPr>
                <w:rFonts w:ascii="TeX Gyre Schola" w:hAnsi="TeX Gyre Schola"/>
                <w:sz w:val="22"/>
                <w:szCs w:val="22"/>
              </w:rPr>
              <w:t xml:space="preserve">Refers to a </w:t>
            </w:r>
            <w:proofErr w:type="spellStart"/>
            <w:r w:rsidRPr="00DA761A">
              <w:rPr>
                <w:rFonts w:ascii="TeX Gyre Schola" w:hAnsi="TeX Gyre Schola"/>
                <w:sz w:val="22"/>
                <w:szCs w:val="22"/>
              </w:rPr>
              <w:t>MedRecord</w:t>
            </w:r>
            <w:proofErr w:type="spellEnd"/>
            <w:r w:rsidRPr="00DA761A">
              <w:rPr>
                <w:rFonts w:ascii="TeX Gyre Schola" w:hAnsi="TeX Gyre Schola"/>
                <w:sz w:val="22"/>
                <w:szCs w:val="22"/>
              </w:rPr>
              <w:t xml:space="preserve"> tha</w:t>
            </w:r>
            <w:r w:rsidR="006876A7">
              <w:rPr>
                <w:rFonts w:ascii="TeX Gyre Schola" w:hAnsi="TeX Gyre Schola"/>
                <w:sz w:val="22"/>
                <w:szCs w:val="22"/>
              </w:rPr>
              <w:t>t is stored on the user’s android phone.</w:t>
            </w:r>
          </w:p>
        </w:tc>
      </w:tr>
    </w:tbl>
    <w:p w:rsidR="00D71F04" w:rsidRDefault="00D71F04" w:rsidP="00D71F04">
      <w:pPr>
        <w:ind w:left="108"/>
        <w:rPr>
          <w:rFonts w:ascii="TeX Gyre Schola" w:hAnsi="TeX Gyre Schola"/>
        </w:rPr>
      </w:pPr>
    </w:p>
    <w:p w:rsidR="00D71F04" w:rsidRDefault="00D71F04" w:rsidP="00D71F04">
      <w:pPr>
        <w:rPr>
          <w:rFonts w:ascii="TeX Gyre Schola" w:hAnsi="TeX Gyre Schola"/>
        </w:rPr>
      </w:pPr>
    </w:p>
    <w:p w:rsidR="00D71F04" w:rsidRDefault="00D71F04" w:rsidP="00D71F04">
      <w:pPr>
        <w:rPr>
          <w:rFonts w:ascii="TeX Gyre Schola" w:hAnsi="TeX Gyre Schola"/>
        </w:rPr>
      </w:pPr>
    </w:p>
    <w:p w:rsidR="00D71F04" w:rsidRPr="00FA6CFA" w:rsidRDefault="00FA6CFA" w:rsidP="00FA6CFA">
      <w:pPr>
        <w:pStyle w:val="Subsection"/>
        <w:tabs>
          <w:tab w:val="clear" w:pos="360"/>
        </w:tabs>
        <w:ind w:left="180"/>
        <w:rPr>
          <w:rFonts w:ascii="TeX Gyre Schola" w:hAnsi="TeX Gyre Schola"/>
          <w:sz w:val="32"/>
          <w:szCs w:val="32"/>
          <w:u w:val="single"/>
        </w:rPr>
      </w:pPr>
      <w:r>
        <w:rPr>
          <w:rFonts w:ascii="TeX Gyre Schola" w:hAnsi="TeX Gyre Schola"/>
          <w:sz w:val="32"/>
          <w:szCs w:val="32"/>
          <w:u w:val="single"/>
        </w:rPr>
        <w:t xml:space="preserve"> 1.4</w:t>
      </w:r>
      <w:r w:rsidR="00D71F04" w:rsidRPr="00FA6CFA">
        <w:rPr>
          <w:rFonts w:ascii="TeX Gyre Schola" w:hAnsi="TeX Gyre Schola"/>
          <w:sz w:val="32"/>
          <w:szCs w:val="32"/>
          <w:u w:val="single"/>
        </w:rPr>
        <w:t>Organization</w:t>
      </w:r>
    </w:p>
    <w:p w:rsidR="00D71F04" w:rsidRPr="00DA761A" w:rsidRDefault="00D71F04" w:rsidP="00DA761A">
      <w:pPr>
        <w:jc w:val="both"/>
        <w:rPr>
          <w:rFonts w:asciiTheme="minorHAnsi" w:hAnsiTheme="minorHAnsi" w:cstheme="minorHAnsi"/>
          <w:sz w:val="22"/>
          <w:szCs w:val="22"/>
        </w:rPr>
      </w:pPr>
      <w:r>
        <w:rPr>
          <w:rFonts w:ascii="TeX Gyre Schola" w:hAnsi="TeX Gyre Schola"/>
        </w:rPr>
        <w:tab/>
      </w:r>
      <w:r w:rsidRPr="00DA761A">
        <w:rPr>
          <w:rFonts w:asciiTheme="minorHAnsi" w:hAnsiTheme="minorHAnsi" w:cstheme="minorHAnsi"/>
          <w:sz w:val="22"/>
          <w:szCs w:val="22"/>
        </w:rPr>
        <w:t>The remaining sections of the SRS document contains detailed information regard</w:t>
      </w:r>
      <w:r w:rsidR="00667CB1" w:rsidRPr="00DA761A">
        <w:rPr>
          <w:rFonts w:asciiTheme="minorHAnsi" w:hAnsiTheme="minorHAnsi" w:cstheme="minorHAnsi"/>
          <w:sz w:val="22"/>
          <w:szCs w:val="22"/>
        </w:rPr>
        <w:t>ing the requirements of E-Health Care system</w:t>
      </w:r>
      <w:r w:rsidRPr="00DA761A">
        <w:rPr>
          <w:rFonts w:asciiTheme="minorHAnsi" w:hAnsiTheme="minorHAnsi" w:cstheme="minorHAnsi"/>
          <w:sz w:val="22"/>
          <w:szCs w:val="22"/>
        </w:rPr>
        <w:t xml:space="preserve">. In section 2 the document covers the </w:t>
      </w:r>
      <w:r w:rsidR="00B03F5B" w:rsidRPr="00DA761A">
        <w:rPr>
          <w:rFonts w:asciiTheme="minorHAnsi" w:hAnsiTheme="minorHAnsi" w:cstheme="minorHAnsi"/>
          <w:sz w:val="22"/>
          <w:szCs w:val="22"/>
        </w:rPr>
        <w:t>product overall description</w:t>
      </w:r>
      <w:r w:rsidRPr="00DA761A">
        <w:rPr>
          <w:rFonts w:asciiTheme="minorHAnsi" w:hAnsiTheme="minorHAnsi" w:cstheme="minorHAnsi"/>
          <w:sz w:val="22"/>
          <w:szCs w:val="22"/>
        </w:rPr>
        <w:t>, product functions, user expectations, constraints, any assumptions or dependencies, and anything that is beyond the scope of the application. In section 3 it lists any specific requirements that must be met before the application can be delivered. In section 4 the document gives graphical models which specify the bridge between the application domain and the machine domain. In section 5 the d</w:t>
      </w:r>
      <w:r w:rsidR="00B03F5B" w:rsidRPr="00DA761A">
        <w:rPr>
          <w:rFonts w:asciiTheme="minorHAnsi" w:hAnsiTheme="minorHAnsi" w:cstheme="minorHAnsi"/>
          <w:sz w:val="22"/>
          <w:szCs w:val="22"/>
        </w:rPr>
        <w:t>etails of the project safety,security, business rule, software quality attribute are described</w:t>
      </w:r>
      <w:r w:rsidRPr="00DA761A">
        <w:rPr>
          <w:rFonts w:asciiTheme="minorHAnsi" w:hAnsiTheme="minorHAnsi" w:cstheme="minorHAnsi"/>
          <w:sz w:val="22"/>
          <w:szCs w:val="22"/>
        </w:rPr>
        <w:t xml:space="preserve">. </w:t>
      </w:r>
      <w:r w:rsidR="00B03F5B" w:rsidRPr="00DA761A">
        <w:rPr>
          <w:rFonts w:asciiTheme="minorHAnsi" w:hAnsiTheme="minorHAnsi" w:cstheme="minorHAnsi"/>
          <w:sz w:val="22"/>
          <w:szCs w:val="22"/>
        </w:rPr>
        <w:t>Section 6 contains ER diagram, schema diagram,project summery</w:t>
      </w:r>
      <w:r w:rsidRPr="00DA761A">
        <w:rPr>
          <w:rFonts w:asciiTheme="minorHAnsi" w:hAnsiTheme="minorHAnsi" w:cstheme="minorHAnsi"/>
          <w:sz w:val="22"/>
          <w:szCs w:val="22"/>
        </w:rPr>
        <w:t xml:space="preserve"> in this SRS document. Section 7 gives</w:t>
      </w:r>
      <w:r w:rsidR="00FA6CFA" w:rsidRPr="00DA761A">
        <w:rPr>
          <w:rFonts w:asciiTheme="minorHAnsi" w:hAnsiTheme="minorHAnsi" w:cstheme="minorHAnsi"/>
          <w:sz w:val="22"/>
          <w:szCs w:val="22"/>
        </w:rPr>
        <w:t xml:space="preserve"> a sample case studies that gives the reader a short description</w:t>
      </w:r>
      <w:r w:rsidRPr="00DA761A">
        <w:rPr>
          <w:rFonts w:asciiTheme="minorHAnsi" w:hAnsiTheme="minorHAnsi" w:cstheme="minorHAnsi"/>
          <w:sz w:val="22"/>
          <w:szCs w:val="22"/>
        </w:rPr>
        <w:t xml:space="preserve"> for any inquiries about the application.</w:t>
      </w:r>
    </w:p>
    <w:p w:rsidR="006266F5" w:rsidRDefault="006266F5" w:rsidP="00B03F5B">
      <w:pPr>
        <w:rPr>
          <w:rStyle w:val="3oh-"/>
        </w:rPr>
      </w:pPr>
    </w:p>
    <w:p w:rsidR="006266F5" w:rsidRDefault="006266F5" w:rsidP="006266F5">
      <w:pPr>
        <w:rPr>
          <w:rFonts w:ascii="TeX Gyre Schola" w:hAnsi="TeX Gyre Schola"/>
        </w:rPr>
      </w:pPr>
    </w:p>
    <w:p w:rsidR="006266F5" w:rsidRDefault="006266F5" w:rsidP="006266F5">
      <w:pPr>
        <w:rPr>
          <w:rFonts w:ascii="TeX Gyre Schola" w:hAnsi="TeX Gyre Schola"/>
        </w:rPr>
      </w:pPr>
    </w:p>
    <w:p w:rsidR="006266F5" w:rsidRDefault="006266F5" w:rsidP="006266F5">
      <w:pPr>
        <w:rPr>
          <w:rFonts w:ascii="TeX Gyre Schola" w:hAnsi="TeX Gyre Schola"/>
        </w:rPr>
      </w:pPr>
    </w:p>
    <w:p w:rsidR="006266F5" w:rsidRPr="00FA6CFA" w:rsidRDefault="006266F5" w:rsidP="006266F5">
      <w:pPr>
        <w:pStyle w:val="NormalWeb"/>
        <w:spacing w:line="300" w:lineRule="atLeast"/>
        <w:rPr>
          <w:rFonts w:asciiTheme="majorHAnsi" w:hAnsiTheme="majorHAnsi"/>
          <w:b/>
          <w:bCs/>
          <w:color w:val="000000"/>
          <w:u w:val="single"/>
        </w:rPr>
      </w:pPr>
      <w:r w:rsidRPr="00FA6CFA">
        <w:rPr>
          <w:b/>
          <w:bCs/>
          <w:color w:val="000000"/>
          <w:sz w:val="41"/>
          <w:szCs w:val="41"/>
          <w:u w:val="single"/>
        </w:rPr>
        <w:t>2. Overall Description</w:t>
      </w:r>
    </w:p>
    <w:p w:rsidR="006266F5" w:rsidRPr="00FA6CFA" w:rsidRDefault="006266F5" w:rsidP="006266F5">
      <w:pPr>
        <w:pStyle w:val="NormalWeb"/>
        <w:spacing w:line="300" w:lineRule="atLeast"/>
        <w:rPr>
          <w:rFonts w:asciiTheme="majorHAnsi" w:hAnsiTheme="majorHAnsi"/>
          <w:b/>
          <w:bCs/>
          <w:color w:val="000000"/>
          <w:u w:val="single"/>
        </w:rPr>
      </w:pPr>
      <w:r w:rsidRPr="00FA6CFA">
        <w:rPr>
          <w:rFonts w:asciiTheme="majorHAnsi" w:hAnsiTheme="majorHAnsi"/>
          <w:b/>
          <w:bCs/>
          <w:color w:val="000000"/>
          <w:u w:val="single"/>
        </w:rPr>
        <w:t>2.1 Product Perspective </w:t>
      </w:r>
    </w:p>
    <w:p w:rsidR="006266F5" w:rsidRPr="00DA761A" w:rsidRDefault="006266F5" w:rsidP="006266F5">
      <w:pPr>
        <w:pStyle w:val="NormalWeb"/>
        <w:spacing w:line="300" w:lineRule="atLeast"/>
        <w:rPr>
          <w:rFonts w:asciiTheme="minorHAnsi" w:hAnsiTheme="minorHAnsi" w:cstheme="minorHAnsi"/>
          <w:color w:val="000000"/>
          <w:sz w:val="22"/>
          <w:szCs w:val="22"/>
        </w:rPr>
      </w:pPr>
      <w:r>
        <w:rPr>
          <w:rFonts w:cstheme="minorHAnsi"/>
          <w:b/>
        </w:rPr>
        <w:lastRenderedPageBreak/>
        <w:t xml:space="preserve">“E-Healthcare” </w:t>
      </w:r>
      <w:r w:rsidRPr="00DA761A">
        <w:rPr>
          <w:rFonts w:asciiTheme="minorHAnsi" w:hAnsiTheme="minorHAnsi" w:cstheme="minorHAnsi"/>
          <w:color w:val="000000"/>
          <w:sz w:val="22"/>
          <w:szCs w:val="22"/>
        </w:rPr>
        <w:t>is an online system which is intended for a person who can get online consultancy service by sitting at home.</w:t>
      </w:r>
    </w:p>
    <w:p w:rsidR="006266F5" w:rsidRPr="00DA761A" w:rsidRDefault="006266F5" w:rsidP="006266F5">
      <w:pPr>
        <w:pStyle w:val="NormalWeb"/>
        <w:spacing w:line="300" w:lineRule="atLeast"/>
        <w:rPr>
          <w:rFonts w:asciiTheme="minorHAnsi" w:hAnsiTheme="minorHAnsi" w:cstheme="minorHAnsi"/>
          <w:sz w:val="22"/>
          <w:szCs w:val="22"/>
        </w:rPr>
      </w:pPr>
      <w:r w:rsidRPr="00DA761A">
        <w:rPr>
          <w:rFonts w:asciiTheme="minorHAnsi" w:hAnsiTheme="minorHAnsi" w:cstheme="minorHAnsi"/>
          <w:sz w:val="22"/>
          <w:szCs w:val="22"/>
        </w:rPr>
        <w:t>This system will consist of two parts: one web portal and one mobile application and. The mobile application will be used to view doctor profile and view information about them while the web portal will be used for managing all the information and the system as a whole.</w:t>
      </w:r>
    </w:p>
    <w:p w:rsidR="006266F5" w:rsidRDefault="006266F5" w:rsidP="006266F5">
      <w:pPr>
        <w:pStyle w:val="NormalWeb"/>
        <w:spacing w:line="300" w:lineRule="atLeast"/>
        <w:rPr>
          <w:sz w:val="22"/>
          <w:szCs w:val="22"/>
        </w:rPr>
      </w:pPr>
      <w:r>
        <w:rPr>
          <w:noProof/>
          <w:sz w:val="22"/>
          <w:szCs w:val="22"/>
        </w:rPr>
        <w:drawing>
          <wp:inline distT="0" distB="0" distL="0" distR="0" wp14:anchorId="72B29F09" wp14:editId="498C08FD">
            <wp:extent cx="6464113"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6484558" cy="2656325"/>
                    </a:xfrm>
                    <a:prstGeom prst="rect">
                      <a:avLst/>
                    </a:prstGeom>
                  </pic:spPr>
                </pic:pic>
              </a:graphicData>
            </a:graphic>
          </wp:inline>
        </w:drawing>
      </w:r>
    </w:p>
    <w:p w:rsidR="006266F5" w:rsidRPr="00032A06" w:rsidRDefault="006266F5" w:rsidP="006266F5">
      <w:pPr>
        <w:pStyle w:val="NormalWeb"/>
        <w:spacing w:line="300" w:lineRule="atLeast"/>
        <w:rPr>
          <w:rFonts w:asciiTheme="majorHAnsi" w:hAnsiTheme="majorHAnsi"/>
          <w:color w:val="000000"/>
        </w:rPr>
      </w:pPr>
    </w:p>
    <w:p w:rsidR="006266F5" w:rsidRPr="00DA761A" w:rsidRDefault="006266F5" w:rsidP="006266F5">
      <w:pPr>
        <w:pStyle w:val="NormalWeb"/>
        <w:spacing w:line="300" w:lineRule="atLeast"/>
        <w:rPr>
          <w:rFonts w:asciiTheme="majorHAnsi" w:hAnsiTheme="majorHAnsi"/>
          <w:b/>
          <w:bCs/>
          <w:color w:val="000000"/>
          <w:u w:val="single"/>
        </w:rPr>
      </w:pPr>
      <w:r w:rsidRPr="00DA761A">
        <w:rPr>
          <w:rFonts w:asciiTheme="majorHAnsi" w:hAnsiTheme="majorHAnsi"/>
          <w:b/>
          <w:bCs/>
          <w:color w:val="000000"/>
          <w:u w:val="single"/>
        </w:rPr>
        <w:t>2.2 Product Functions</w:t>
      </w:r>
    </w:p>
    <w:p w:rsidR="006266F5" w:rsidRPr="00DA761A" w:rsidRDefault="006266F5" w:rsidP="006266F5">
      <w:pPr>
        <w:pStyle w:val="NormalWeb"/>
        <w:spacing w:line="300" w:lineRule="atLeast"/>
        <w:rPr>
          <w:rFonts w:asciiTheme="majorHAnsi" w:hAnsiTheme="majorHAnsi"/>
          <w:b/>
          <w:bCs/>
          <w:color w:val="000000"/>
        </w:rPr>
      </w:pPr>
      <w:r>
        <w:t>The E consultation system is an end user support and online consultation project. Here we propose a system that connects patients to available doctors for online consultation and also allows doctors to email subscriptions in printable format .In this system patient can chat live with doctor and discuss their problems and can get solution. Also by paying extra credit they can get emergency services.</w:t>
      </w:r>
    </w:p>
    <w:p w:rsidR="006266F5" w:rsidRPr="00DA761A" w:rsidRDefault="006266F5" w:rsidP="006266F5">
      <w:pPr>
        <w:pStyle w:val="NormalWeb"/>
        <w:spacing w:line="300" w:lineRule="atLeast"/>
        <w:rPr>
          <w:b/>
          <w:bCs/>
          <w:color w:val="000000"/>
          <w:u w:val="single"/>
        </w:rPr>
      </w:pPr>
      <w:r w:rsidRPr="00DA761A">
        <w:rPr>
          <w:b/>
          <w:bCs/>
          <w:color w:val="000000"/>
          <w:u w:val="single"/>
        </w:rPr>
        <w:t>2.3 User Classes and Characteristics</w:t>
      </w:r>
    </w:p>
    <w:tbl>
      <w:tblPr>
        <w:tblStyle w:val="TableGrid"/>
        <w:tblW w:w="9696" w:type="dxa"/>
        <w:tblLook w:val="04A0" w:firstRow="1" w:lastRow="0" w:firstColumn="1" w:lastColumn="0" w:noHBand="0" w:noVBand="1"/>
      </w:tblPr>
      <w:tblGrid>
        <w:gridCol w:w="2752"/>
        <w:gridCol w:w="6944"/>
      </w:tblGrid>
      <w:tr w:rsidR="006266F5" w:rsidTr="00675A3F">
        <w:trPr>
          <w:trHeight w:val="497"/>
        </w:trPr>
        <w:tc>
          <w:tcPr>
            <w:tcW w:w="2752" w:type="dxa"/>
          </w:tcPr>
          <w:p w:rsidR="006266F5" w:rsidRDefault="006266F5" w:rsidP="00675A3F">
            <w:pPr>
              <w:pStyle w:val="NormalWeb"/>
              <w:spacing w:line="300" w:lineRule="atLeast"/>
              <w:rPr>
                <w:b/>
                <w:bCs/>
                <w:color w:val="000000"/>
              </w:rPr>
            </w:pPr>
            <w:r w:rsidRPr="00812DAB">
              <w:rPr>
                <w:b/>
                <w:bCs/>
                <w:color w:val="000000" w:themeColor="text1"/>
              </w:rPr>
              <w:t>Class</w:t>
            </w:r>
          </w:p>
        </w:tc>
        <w:tc>
          <w:tcPr>
            <w:tcW w:w="6944" w:type="dxa"/>
          </w:tcPr>
          <w:p w:rsidR="006266F5" w:rsidRDefault="006266F5" w:rsidP="00675A3F">
            <w:pPr>
              <w:pStyle w:val="NormalWeb"/>
              <w:spacing w:line="300" w:lineRule="atLeast"/>
              <w:rPr>
                <w:b/>
                <w:bCs/>
                <w:color w:val="000000"/>
              </w:rPr>
            </w:pPr>
            <w:r w:rsidRPr="00812DAB">
              <w:rPr>
                <w:b/>
                <w:bCs/>
                <w:color w:val="000000" w:themeColor="text1"/>
              </w:rPr>
              <w:t>Characteristics</w:t>
            </w:r>
          </w:p>
        </w:tc>
      </w:tr>
      <w:tr w:rsidR="006266F5" w:rsidTr="00675A3F">
        <w:trPr>
          <w:trHeight w:val="473"/>
        </w:trPr>
        <w:tc>
          <w:tcPr>
            <w:tcW w:w="2752" w:type="dxa"/>
          </w:tcPr>
          <w:p w:rsidR="006266F5" w:rsidRDefault="006266F5" w:rsidP="00675A3F">
            <w:pPr>
              <w:pStyle w:val="NormalWeb"/>
              <w:spacing w:line="300" w:lineRule="atLeast"/>
              <w:rPr>
                <w:b/>
                <w:bCs/>
                <w:color w:val="000000"/>
              </w:rPr>
            </w:pPr>
            <w:r>
              <w:rPr>
                <w:b/>
                <w:bCs/>
                <w:color w:val="000000"/>
              </w:rPr>
              <w:t xml:space="preserve">Administrators </w:t>
            </w:r>
          </w:p>
        </w:tc>
        <w:tc>
          <w:tcPr>
            <w:tcW w:w="6944" w:type="dxa"/>
          </w:tcPr>
          <w:p w:rsidR="006266F5" w:rsidRDefault="006266F5" w:rsidP="00675A3F">
            <w:pPr>
              <w:pStyle w:val="NormalWeb"/>
              <w:spacing w:line="300" w:lineRule="atLeast"/>
              <w:rPr>
                <w:b/>
                <w:bCs/>
                <w:color w:val="000000"/>
              </w:rPr>
            </w:pPr>
            <w:r>
              <w:rPr>
                <w:b/>
                <w:bCs/>
                <w:color w:val="000000"/>
              </w:rPr>
              <w:t>Modify post, Add article/blog , Ban user, Manage whole system</w:t>
            </w:r>
          </w:p>
        </w:tc>
      </w:tr>
      <w:tr w:rsidR="006266F5" w:rsidTr="00675A3F">
        <w:trPr>
          <w:trHeight w:val="497"/>
        </w:trPr>
        <w:tc>
          <w:tcPr>
            <w:tcW w:w="2752" w:type="dxa"/>
          </w:tcPr>
          <w:p w:rsidR="006266F5" w:rsidRDefault="006266F5" w:rsidP="00675A3F">
            <w:pPr>
              <w:pStyle w:val="NormalWeb"/>
              <w:spacing w:line="300" w:lineRule="atLeast"/>
              <w:rPr>
                <w:b/>
                <w:bCs/>
                <w:color w:val="000000"/>
              </w:rPr>
            </w:pPr>
            <w:r>
              <w:rPr>
                <w:b/>
                <w:bCs/>
                <w:color w:val="000000"/>
              </w:rPr>
              <w:t>Doctor/Consultant</w:t>
            </w:r>
          </w:p>
        </w:tc>
        <w:tc>
          <w:tcPr>
            <w:tcW w:w="6944" w:type="dxa"/>
          </w:tcPr>
          <w:p w:rsidR="006266F5" w:rsidRDefault="006266F5" w:rsidP="00675A3F">
            <w:pPr>
              <w:pStyle w:val="NormalWeb"/>
              <w:spacing w:line="300" w:lineRule="atLeast"/>
              <w:rPr>
                <w:b/>
                <w:bCs/>
                <w:color w:val="000000"/>
              </w:rPr>
            </w:pPr>
            <w:r>
              <w:rPr>
                <w:b/>
                <w:bCs/>
                <w:color w:val="000000"/>
              </w:rPr>
              <w:t>Check client report, Post schedule, Live chat</w:t>
            </w:r>
          </w:p>
        </w:tc>
      </w:tr>
      <w:tr w:rsidR="006266F5" w:rsidTr="00675A3F">
        <w:trPr>
          <w:trHeight w:val="497"/>
        </w:trPr>
        <w:tc>
          <w:tcPr>
            <w:tcW w:w="2752" w:type="dxa"/>
          </w:tcPr>
          <w:p w:rsidR="006266F5" w:rsidRDefault="006266F5" w:rsidP="00675A3F">
            <w:pPr>
              <w:pStyle w:val="NormalWeb"/>
              <w:spacing w:line="300" w:lineRule="atLeast"/>
              <w:rPr>
                <w:b/>
                <w:bCs/>
                <w:color w:val="000000"/>
              </w:rPr>
            </w:pPr>
            <w:r>
              <w:rPr>
                <w:b/>
                <w:bCs/>
                <w:color w:val="000000"/>
              </w:rPr>
              <w:t>Patient</w:t>
            </w:r>
          </w:p>
        </w:tc>
        <w:tc>
          <w:tcPr>
            <w:tcW w:w="6944" w:type="dxa"/>
          </w:tcPr>
          <w:p w:rsidR="006266F5" w:rsidRDefault="006266F5" w:rsidP="00675A3F">
            <w:pPr>
              <w:pStyle w:val="NormalWeb"/>
              <w:spacing w:line="300" w:lineRule="atLeast"/>
              <w:rPr>
                <w:b/>
                <w:bCs/>
                <w:color w:val="000000"/>
              </w:rPr>
            </w:pPr>
            <w:r>
              <w:rPr>
                <w:b/>
                <w:bCs/>
                <w:color w:val="000000"/>
              </w:rPr>
              <w:t xml:space="preserve">View doctor/consultant profile , View/book appointment , Live chat, Get printable report/prescription, </w:t>
            </w:r>
          </w:p>
        </w:tc>
      </w:tr>
      <w:tr w:rsidR="006266F5" w:rsidTr="00675A3F">
        <w:trPr>
          <w:trHeight w:val="497"/>
        </w:trPr>
        <w:tc>
          <w:tcPr>
            <w:tcW w:w="2752" w:type="dxa"/>
          </w:tcPr>
          <w:p w:rsidR="006266F5" w:rsidRDefault="006266F5" w:rsidP="00675A3F">
            <w:pPr>
              <w:pStyle w:val="NormalWeb"/>
              <w:tabs>
                <w:tab w:val="left" w:pos="210"/>
              </w:tabs>
              <w:spacing w:line="300" w:lineRule="atLeast"/>
              <w:rPr>
                <w:b/>
                <w:bCs/>
                <w:color w:val="000000"/>
              </w:rPr>
            </w:pPr>
            <w:r>
              <w:rPr>
                <w:b/>
                <w:bCs/>
                <w:color w:val="000000"/>
              </w:rPr>
              <w:t>Visitor</w:t>
            </w:r>
          </w:p>
        </w:tc>
        <w:tc>
          <w:tcPr>
            <w:tcW w:w="6944" w:type="dxa"/>
          </w:tcPr>
          <w:p w:rsidR="006266F5" w:rsidRDefault="006266F5" w:rsidP="00675A3F">
            <w:pPr>
              <w:pStyle w:val="NormalWeb"/>
              <w:spacing w:line="300" w:lineRule="atLeast"/>
              <w:rPr>
                <w:b/>
                <w:bCs/>
                <w:color w:val="000000"/>
              </w:rPr>
            </w:pPr>
            <w:r>
              <w:rPr>
                <w:b/>
                <w:bCs/>
                <w:color w:val="000000"/>
              </w:rPr>
              <w:t xml:space="preserve">Read blogs/articles, Post articles </w:t>
            </w:r>
          </w:p>
        </w:tc>
      </w:tr>
    </w:tbl>
    <w:p w:rsidR="006266F5" w:rsidRDefault="006266F5" w:rsidP="006266F5">
      <w:pPr>
        <w:pStyle w:val="NormalWeb"/>
        <w:spacing w:line="300" w:lineRule="atLeast"/>
        <w:rPr>
          <w:b/>
          <w:bCs/>
          <w:color w:val="000000"/>
        </w:rPr>
      </w:pPr>
    </w:p>
    <w:p w:rsidR="006266F5" w:rsidRPr="00DA761A" w:rsidRDefault="006266F5" w:rsidP="006266F5">
      <w:pPr>
        <w:pStyle w:val="NormalWeb"/>
        <w:spacing w:line="300" w:lineRule="atLeast"/>
        <w:rPr>
          <w:rFonts w:asciiTheme="majorHAnsi" w:hAnsiTheme="majorHAnsi"/>
          <w:color w:val="000000"/>
          <w:u w:val="single"/>
        </w:rPr>
      </w:pPr>
      <w:r w:rsidRPr="00DA761A">
        <w:rPr>
          <w:rFonts w:asciiTheme="majorHAnsi" w:hAnsiTheme="majorHAnsi"/>
          <w:b/>
          <w:bCs/>
          <w:color w:val="000000"/>
          <w:u w:val="single"/>
        </w:rPr>
        <w:t>2.4 Operating Environment</w:t>
      </w:r>
    </w:p>
    <w:p w:rsidR="006266F5" w:rsidRPr="00032A06" w:rsidRDefault="006266F5" w:rsidP="006266F5">
      <w:pPr>
        <w:pStyle w:val="NormalWeb"/>
        <w:spacing w:line="300" w:lineRule="atLeast"/>
        <w:rPr>
          <w:rFonts w:asciiTheme="majorHAnsi" w:hAnsiTheme="majorHAnsi"/>
          <w:b/>
          <w:bCs/>
          <w:color w:val="000000"/>
        </w:rPr>
      </w:pPr>
      <w:r>
        <w:rPr>
          <w:rFonts w:cstheme="minorHAnsi"/>
          <w:b/>
        </w:rPr>
        <w:t xml:space="preserve">“E-Healthcare” </w:t>
      </w:r>
      <w:r>
        <w:rPr>
          <w:rFonts w:asciiTheme="majorHAnsi" w:hAnsiTheme="majorHAnsi"/>
          <w:color w:val="000000"/>
        </w:rPr>
        <w:t xml:space="preserve">can be accessed </w:t>
      </w:r>
      <w:r w:rsidRPr="00032A06">
        <w:rPr>
          <w:rFonts w:asciiTheme="majorHAnsi" w:hAnsiTheme="majorHAnsi"/>
          <w:color w:val="000000"/>
        </w:rPr>
        <w:t>using any Internet browsing application like Google Chrome, Internet Explorer and Mozilla Firefox.</w:t>
      </w:r>
      <w:r>
        <w:rPr>
          <w:rFonts w:asciiTheme="majorHAnsi" w:hAnsiTheme="majorHAnsi"/>
          <w:color w:val="000000"/>
        </w:rPr>
        <w:t xml:space="preserve"> </w:t>
      </w:r>
      <w:r w:rsidRPr="00032A06">
        <w:rPr>
          <w:rFonts w:asciiTheme="majorHAnsi" w:hAnsiTheme="majorHAnsi"/>
          <w:color w:val="000000"/>
        </w:rPr>
        <w:t>It will open on Windows 7 or above. The processor should be Intel Core Duo or above with a processor speed of 1GHz or above.</w:t>
      </w:r>
      <w:r>
        <w:rPr>
          <w:rFonts w:asciiTheme="majorHAnsi" w:hAnsiTheme="majorHAnsi"/>
          <w:color w:val="000000"/>
        </w:rPr>
        <w:t xml:space="preserve"> </w:t>
      </w:r>
      <w:r w:rsidRPr="00032A06">
        <w:rPr>
          <w:rFonts w:asciiTheme="majorHAnsi" w:hAnsiTheme="majorHAnsi"/>
          <w:color w:val="000000"/>
        </w:rPr>
        <w:t>The latest version of Flash Player should be installed in o</w:t>
      </w:r>
      <w:r>
        <w:rPr>
          <w:rFonts w:asciiTheme="majorHAnsi" w:hAnsiTheme="majorHAnsi"/>
          <w:color w:val="000000"/>
        </w:rPr>
        <w:t>rder to get latest video update/tutorials</w:t>
      </w:r>
      <w:r w:rsidRPr="00032A06">
        <w:rPr>
          <w:rFonts w:asciiTheme="majorHAnsi" w:hAnsiTheme="majorHAnsi"/>
          <w:color w:val="000000"/>
        </w:rPr>
        <w:t>.</w:t>
      </w:r>
      <w:r>
        <w:rPr>
          <w:rFonts w:asciiTheme="majorHAnsi" w:hAnsiTheme="majorHAnsi"/>
          <w:color w:val="000000"/>
        </w:rPr>
        <w:t xml:space="preserve"> </w:t>
      </w:r>
      <w:r w:rsidRPr="00032A06">
        <w:rPr>
          <w:rFonts w:asciiTheme="majorHAnsi" w:hAnsiTheme="majorHAnsi"/>
          <w:color w:val="000000"/>
        </w:rPr>
        <w:t>We will also integrate an android applica</w:t>
      </w:r>
      <w:r>
        <w:rPr>
          <w:rFonts w:asciiTheme="majorHAnsi" w:hAnsiTheme="majorHAnsi"/>
          <w:color w:val="000000"/>
        </w:rPr>
        <w:t>tion that will directly let all users to access our system</w:t>
      </w:r>
      <w:r w:rsidRPr="00032A06">
        <w:rPr>
          <w:rFonts w:asciiTheme="majorHAnsi" w:hAnsiTheme="majorHAnsi"/>
          <w:color w:val="000000"/>
        </w:rPr>
        <w:t xml:space="preserve">. </w:t>
      </w:r>
    </w:p>
    <w:p w:rsidR="006266F5" w:rsidRPr="00DA761A" w:rsidRDefault="006266F5" w:rsidP="006266F5">
      <w:pPr>
        <w:pStyle w:val="NormalWeb"/>
        <w:spacing w:line="300" w:lineRule="atLeast"/>
        <w:rPr>
          <w:rFonts w:asciiTheme="majorHAnsi" w:hAnsiTheme="majorHAnsi"/>
          <w:b/>
          <w:bCs/>
          <w:color w:val="000000"/>
          <w:u w:val="single"/>
        </w:rPr>
      </w:pPr>
      <w:r w:rsidRPr="00DA761A">
        <w:rPr>
          <w:rFonts w:asciiTheme="majorHAnsi" w:hAnsiTheme="majorHAnsi"/>
          <w:b/>
          <w:bCs/>
          <w:color w:val="000000"/>
          <w:u w:val="single"/>
        </w:rPr>
        <w:t>2.5 Design and Implementation Constraints</w:t>
      </w:r>
    </w:p>
    <w:p w:rsidR="006266F5" w:rsidRPr="00032A06" w:rsidRDefault="006266F5" w:rsidP="006266F5">
      <w:pPr>
        <w:pStyle w:val="NormalWeb"/>
        <w:spacing w:line="300" w:lineRule="atLeast"/>
        <w:rPr>
          <w:rFonts w:asciiTheme="majorHAnsi" w:hAnsiTheme="majorHAnsi"/>
          <w:color w:val="000000"/>
        </w:rPr>
      </w:pPr>
      <w:r w:rsidRPr="00032A06">
        <w:rPr>
          <w:rFonts w:asciiTheme="majorHAnsi" w:hAnsiTheme="majorHAnsi"/>
          <w:color w:val="000000"/>
        </w:rPr>
        <w:t>•The website is designed in English. </w:t>
      </w:r>
      <w:r w:rsidRPr="00032A06">
        <w:rPr>
          <w:rFonts w:asciiTheme="majorHAnsi" w:hAnsiTheme="majorHAnsi"/>
          <w:color w:val="000000"/>
        </w:rPr>
        <w:br/>
        <w:t xml:space="preserve">•We </w:t>
      </w:r>
      <w:r>
        <w:rPr>
          <w:rFonts w:asciiTheme="majorHAnsi" w:hAnsiTheme="majorHAnsi"/>
          <w:color w:val="000000"/>
        </w:rPr>
        <w:t>maintained the IEEE standards. </w:t>
      </w:r>
      <w:r w:rsidRPr="00032A06">
        <w:rPr>
          <w:rFonts w:asciiTheme="majorHAnsi" w:hAnsiTheme="majorHAnsi"/>
          <w:color w:val="000000"/>
        </w:rPr>
        <w:br/>
        <w:t>•Android studio is used to design the Application.</w:t>
      </w:r>
    </w:p>
    <w:p w:rsidR="006266F5" w:rsidRPr="00DA761A" w:rsidRDefault="006266F5" w:rsidP="006266F5">
      <w:pPr>
        <w:pStyle w:val="NormalWeb"/>
        <w:spacing w:line="300" w:lineRule="atLeast"/>
        <w:rPr>
          <w:rFonts w:asciiTheme="majorHAnsi" w:hAnsiTheme="majorHAnsi"/>
          <w:b/>
          <w:bCs/>
          <w:color w:val="000000"/>
          <w:u w:val="single"/>
        </w:rPr>
      </w:pPr>
      <w:r w:rsidRPr="00DA761A">
        <w:rPr>
          <w:rFonts w:asciiTheme="majorHAnsi" w:hAnsiTheme="majorHAnsi"/>
          <w:b/>
          <w:bCs/>
          <w:color w:val="000000"/>
          <w:u w:val="single"/>
        </w:rPr>
        <w:t>2.6 User Documentation</w:t>
      </w:r>
    </w:p>
    <w:p w:rsidR="006266F5" w:rsidRPr="00032A06" w:rsidRDefault="006266F5" w:rsidP="00DA761A">
      <w:pPr>
        <w:pStyle w:val="NormalWeb"/>
        <w:spacing w:line="300" w:lineRule="atLeast"/>
        <w:jc w:val="both"/>
        <w:rPr>
          <w:rFonts w:asciiTheme="majorHAnsi" w:hAnsiTheme="majorHAnsi"/>
          <w:color w:val="000000"/>
        </w:rPr>
      </w:pPr>
      <w:r w:rsidRPr="00032A06">
        <w:rPr>
          <w:rFonts w:asciiTheme="majorHAnsi" w:hAnsiTheme="majorHAnsi"/>
          <w:color w:val="000000"/>
        </w:rPr>
        <w:t>We will provide a user guideline with the website and the android application, from where the users can easily find out how to use it. They will also find help button that will directly take them to the guideline.</w:t>
      </w:r>
    </w:p>
    <w:p w:rsidR="006266F5" w:rsidRPr="00DA761A" w:rsidRDefault="006266F5" w:rsidP="006266F5">
      <w:pPr>
        <w:pStyle w:val="NormalWeb"/>
        <w:spacing w:line="300" w:lineRule="atLeast"/>
        <w:rPr>
          <w:rFonts w:asciiTheme="majorHAnsi" w:hAnsiTheme="majorHAnsi"/>
          <w:b/>
          <w:bCs/>
          <w:color w:val="000000"/>
          <w:u w:val="single"/>
        </w:rPr>
      </w:pPr>
      <w:r w:rsidRPr="00DA761A">
        <w:rPr>
          <w:rFonts w:asciiTheme="majorHAnsi" w:hAnsiTheme="majorHAnsi"/>
          <w:b/>
          <w:bCs/>
          <w:color w:val="000000"/>
          <w:u w:val="single"/>
        </w:rPr>
        <w:t>2.7 Assumptions and Dependencies</w:t>
      </w:r>
    </w:p>
    <w:p w:rsidR="006266F5" w:rsidRDefault="006266F5" w:rsidP="006266F5">
      <w:pPr>
        <w:pStyle w:val="NormalWeb"/>
        <w:spacing w:line="300" w:lineRule="atLeast"/>
        <w:rPr>
          <w:rFonts w:asciiTheme="majorHAnsi" w:hAnsiTheme="majorHAnsi"/>
          <w:color w:val="000000"/>
        </w:rPr>
      </w:pPr>
      <w:r w:rsidRPr="00032A06">
        <w:rPr>
          <w:rFonts w:asciiTheme="majorHAnsi" w:hAnsiTheme="majorHAnsi"/>
          <w:color w:val="000000"/>
        </w:rPr>
        <w:t>•The user</w:t>
      </w:r>
      <w:r>
        <w:rPr>
          <w:rFonts w:asciiTheme="majorHAnsi" w:hAnsiTheme="majorHAnsi"/>
          <w:color w:val="000000"/>
        </w:rPr>
        <w:t xml:space="preserve"> should have a computer and i</w:t>
      </w:r>
      <w:r w:rsidRPr="00032A06">
        <w:rPr>
          <w:rFonts w:asciiTheme="majorHAnsi" w:hAnsiTheme="majorHAnsi"/>
          <w:color w:val="000000"/>
        </w:rPr>
        <w:t>nternet access if he</w:t>
      </w:r>
      <w:r>
        <w:rPr>
          <w:rFonts w:asciiTheme="majorHAnsi" w:hAnsiTheme="majorHAnsi"/>
          <w:color w:val="000000"/>
        </w:rPr>
        <w:t xml:space="preserve">/she </w:t>
      </w:r>
      <w:r w:rsidRPr="00032A06">
        <w:rPr>
          <w:rFonts w:asciiTheme="majorHAnsi" w:hAnsiTheme="majorHAnsi"/>
          <w:color w:val="000000"/>
        </w:rPr>
        <w:t xml:space="preserve">wants to </w:t>
      </w:r>
      <w:r>
        <w:rPr>
          <w:rFonts w:asciiTheme="majorHAnsi" w:hAnsiTheme="majorHAnsi"/>
          <w:color w:val="000000"/>
        </w:rPr>
        <w:t>access our system</w:t>
      </w:r>
    </w:p>
    <w:p w:rsidR="006266F5" w:rsidRDefault="006266F5" w:rsidP="006266F5">
      <w:pPr>
        <w:pStyle w:val="NormalWeb"/>
        <w:spacing w:line="300" w:lineRule="atLeast"/>
        <w:rPr>
          <w:rFonts w:asciiTheme="majorHAnsi" w:hAnsiTheme="majorHAnsi"/>
          <w:color w:val="000000"/>
        </w:rPr>
      </w:pPr>
      <w:r w:rsidRPr="00032A06">
        <w:rPr>
          <w:rFonts w:asciiTheme="majorHAnsi" w:hAnsiTheme="majorHAnsi"/>
          <w:color w:val="000000"/>
        </w:rPr>
        <w:t>•The user also need</w:t>
      </w:r>
      <w:r>
        <w:rPr>
          <w:rFonts w:asciiTheme="majorHAnsi" w:hAnsiTheme="majorHAnsi"/>
          <w:color w:val="000000"/>
        </w:rPr>
        <w:t>s</w:t>
      </w:r>
      <w:r w:rsidRPr="00032A06">
        <w:rPr>
          <w:rFonts w:asciiTheme="majorHAnsi" w:hAnsiTheme="majorHAnsi"/>
          <w:color w:val="000000"/>
        </w:rPr>
        <w:t xml:space="preserve"> to have a</w:t>
      </w:r>
      <w:r>
        <w:rPr>
          <w:rFonts w:asciiTheme="majorHAnsi" w:hAnsiTheme="majorHAnsi"/>
          <w:color w:val="000000"/>
        </w:rPr>
        <w:t xml:space="preserve">n android phone if he/she wants access our system by </w:t>
      </w:r>
      <w:r w:rsidRPr="00032A06">
        <w:rPr>
          <w:rFonts w:asciiTheme="majorHAnsi" w:hAnsiTheme="majorHAnsi"/>
          <w:color w:val="000000"/>
        </w:rPr>
        <w:t>using mobile phone.</w:t>
      </w:r>
    </w:p>
    <w:p w:rsidR="006266F5" w:rsidRDefault="006266F5" w:rsidP="006266F5">
      <w:pPr>
        <w:pStyle w:val="NormalWeb"/>
        <w:spacing w:line="300" w:lineRule="atLeast"/>
        <w:rPr>
          <w:rFonts w:asciiTheme="majorHAnsi" w:hAnsiTheme="majorHAnsi"/>
          <w:color w:val="000000"/>
        </w:rPr>
      </w:pPr>
      <w:r w:rsidRPr="00032A06">
        <w:rPr>
          <w:rFonts w:asciiTheme="majorHAnsi" w:hAnsiTheme="majorHAnsi"/>
          <w:color w:val="000000"/>
        </w:rPr>
        <w:t>•The user need</w:t>
      </w:r>
      <w:r>
        <w:rPr>
          <w:rFonts w:asciiTheme="majorHAnsi" w:hAnsiTheme="majorHAnsi"/>
          <w:color w:val="000000"/>
        </w:rPr>
        <w:t>s</w:t>
      </w:r>
      <w:r w:rsidRPr="00032A06">
        <w:rPr>
          <w:rFonts w:asciiTheme="majorHAnsi" w:hAnsiTheme="majorHAnsi"/>
          <w:color w:val="000000"/>
        </w:rPr>
        <w:t xml:space="preserve"> to have some bas</w:t>
      </w:r>
      <w:r>
        <w:rPr>
          <w:rFonts w:asciiTheme="majorHAnsi" w:hAnsiTheme="majorHAnsi"/>
          <w:color w:val="000000"/>
        </w:rPr>
        <w:t>ic knowledge on how to operate i</w:t>
      </w:r>
      <w:r w:rsidRPr="00032A06">
        <w:rPr>
          <w:rFonts w:asciiTheme="majorHAnsi" w:hAnsiTheme="majorHAnsi"/>
          <w:color w:val="000000"/>
        </w:rPr>
        <w:t>nternet</w:t>
      </w:r>
    </w:p>
    <w:p w:rsidR="00F53151" w:rsidRPr="00DA761A" w:rsidRDefault="00DA761A" w:rsidP="00F53151">
      <w:pPr>
        <w:widowControl w:val="0"/>
        <w:autoSpaceDE w:val="0"/>
        <w:autoSpaceDN w:val="0"/>
        <w:adjustRightInd w:val="0"/>
        <w:rPr>
          <w:rFonts w:asciiTheme="minorHAnsi" w:hAnsiTheme="minorHAnsi" w:cstheme="minorHAnsi"/>
          <w:b/>
          <w:sz w:val="32"/>
          <w:szCs w:val="32"/>
          <w:u w:val="single"/>
          <w:lang w:val="en-GB"/>
        </w:rPr>
      </w:pPr>
      <w:r w:rsidRPr="00DA761A">
        <w:rPr>
          <w:rFonts w:asciiTheme="minorHAnsi" w:hAnsiTheme="minorHAnsi" w:cstheme="minorHAnsi"/>
          <w:b/>
          <w:sz w:val="32"/>
          <w:szCs w:val="32"/>
          <w:u w:val="single"/>
          <w:lang w:val="en-GB"/>
        </w:rPr>
        <w:t xml:space="preserve">3 </w:t>
      </w:r>
      <w:r w:rsidR="00F53151" w:rsidRPr="00DA761A">
        <w:rPr>
          <w:rFonts w:asciiTheme="minorHAnsi" w:hAnsiTheme="minorHAnsi" w:cstheme="minorHAnsi"/>
          <w:b/>
          <w:sz w:val="32"/>
          <w:szCs w:val="32"/>
          <w:u w:val="single"/>
          <w:lang w:val="en-GB"/>
        </w:rPr>
        <w:t>User Interfaces</w:t>
      </w:r>
    </w:p>
    <w:p w:rsidR="00F53151" w:rsidRDefault="00F53151" w:rsidP="00F53151">
      <w:pPr>
        <w:widowControl w:val="0"/>
        <w:autoSpaceDE w:val="0"/>
        <w:autoSpaceDN w:val="0"/>
        <w:adjustRightInd w:val="0"/>
        <w:rPr>
          <w:rFonts w:ascii="Constantia" w:hAnsi="Constantia" w:cs="Constantia"/>
          <w:lang w:val="en-GB"/>
        </w:rPr>
      </w:pPr>
    </w:p>
    <w:p w:rsidR="00F53151" w:rsidRDefault="00F53151" w:rsidP="00F53151">
      <w:pPr>
        <w:widowControl w:val="0"/>
        <w:autoSpaceDE w:val="0"/>
        <w:autoSpaceDN w:val="0"/>
        <w:adjustRightInd w:val="0"/>
        <w:rPr>
          <w:rFonts w:ascii="Constantia" w:hAnsi="Constantia" w:cs="Constantia"/>
          <w:lang w:val="en-GB"/>
        </w:rPr>
      </w:pPr>
    </w:p>
    <w:p w:rsidR="00F53151" w:rsidRPr="00DA761A" w:rsidRDefault="00F53151" w:rsidP="00DA761A">
      <w:pPr>
        <w:widowControl w:val="0"/>
        <w:autoSpaceDE w:val="0"/>
        <w:autoSpaceDN w:val="0"/>
        <w:adjustRightInd w:val="0"/>
        <w:jc w:val="both"/>
        <w:rPr>
          <w:rFonts w:asciiTheme="minorHAnsi" w:hAnsiTheme="minorHAnsi" w:cstheme="minorHAnsi"/>
          <w:sz w:val="22"/>
          <w:szCs w:val="22"/>
          <w:lang w:val="en-GB"/>
        </w:rPr>
      </w:pPr>
      <w:r w:rsidRPr="00DA761A">
        <w:rPr>
          <w:rFonts w:asciiTheme="minorHAnsi" w:hAnsiTheme="minorHAnsi" w:cstheme="minorHAnsi"/>
          <w:sz w:val="22"/>
          <w:szCs w:val="22"/>
          <w:lang w:val="en-GB"/>
        </w:rPr>
        <w:t>Here we propose a system that connects patients to consultant for online consultation though live</w:t>
      </w:r>
      <w:r w:rsidR="00812DAB">
        <w:rPr>
          <w:rFonts w:asciiTheme="minorHAnsi" w:hAnsiTheme="minorHAnsi" w:cstheme="minorHAnsi"/>
          <w:sz w:val="22"/>
          <w:szCs w:val="22"/>
          <w:lang w:val="en-GB"/>
        </w:rPr>
        <w:t>-</w:t>
      </w:r>
      <w:r w:rsidRPr="00DA761A">
        <w:rPr>
          <w:rFonts w:asciiTheme="minorHAnsi" w:hAnsiTheme="minorHAnsi" w:cstheme="minorHAnsi"/>
          <w:sz w:val="22"/>
          <w:szCs w:val="22"/>
          <w:lang w:val="en-GB"/>
        </w:rPr>
        <w:t>chat system and also allows refer to doctor for online consultation.</w:t>
      </w:r>
    </w:p>
    <w:p w:rsidR="00F53151" w:rsidRPr="00DA761A" w:rsidRDefault="00F53151" w:rsidP="00DA761A">
      <w:pPr>
        <w:widowControl w:val="0"/>
        <w:autoSpaceDE w:val="0"/>
        <w:autoSpaceDN w:val="0"/>
        <w:adjustRightInd w:val="0"/>
        <w:jc w:val="both"/>
        <w:rPr>
          <w:rFonts w:asciiTheme="minorHAnsi" w:hAnsiTheme="minorHAnsi" w:cstheme="minorHAnsi"/>
          <w:sz w:val="22"/>
          <w:szCs w:val="22"/>
          <w:lang w:val="en-GB"/>
        </w:rPr>
      </w:pPr>
      <w:r w:rsidRPr="00DA761A">
        <w:rPr>
          <w:rFonts w:asciiTheme="minorHAnsi" w:hAnsiTheme="minorHAnsi" w:cstheme="minorHAnsi"/>
          <w:sz w:val="22"/>
          <w:szCs w:val="22"/>
          <w:lang w:val="en-GB"/>
        </w:rPr>
        <w:t xml:space="preserve">There will be a page for </w:t>
      </w:r>
      <w:proofErr w:type="gramStart"/>
      <w:r w:rsidRPr="00DA761A">
        <w:rPr>
          <w:rFonts w:asciiTheme="minorHAnsi" w:hAnsiTheme="minorHAnsi" w:cstheme="minorHAnsi"/>
          <w:sz w:val="22"/>
          <w:szCs w:val="22"/>
          <w:lang w:val="en-GB"/>
        </w:rPr>
        <w:t>doctors</w:t>
      </w:r>
      <w:proofErr w:type="gramEnd"/>
      <w:r w:rsidRPr="00DA761A">
        <w:rPr>
          <w:rFonts w:asciiTheme="minorHAnsi" w:hAnsiTheme="minorHAnsi" w:cstheme="minorHAnsi"/>
          <w:sz w:val="22"/>
          <w:szCs w:val="22"/>
          <w:lang w:val="en-GB"/>
        </w:rPr>
        <w:t xml:space="preserve"> directory where patient and visitor will be able to see the list. There will be a blog, where visitor will read health related articles. An Emergency button will be there for emergency service. A consultant list or information page will be there also. In the Home page an update Ticker will always give user announcement or important news. There will be a page for Hospital directory, about us, symptom checker,</w:t>
      </w:r>
      <w:r w:rsidR="00812DAB">
        <w:rPr>
          <w:rFonts w:asciiTheme="minorHAnsi" w:hAnsiTheme="minorHAnsi" w:cstheme="minorHAnsi"/>
          <w:sz w:val="22"/>
          <w:szCs w:val="22"/>
          <w:lang w:val="en-GB"/>
        </w:rPr>
        <w:t xml:space="preserve"> </w:t>
      </w:r>
      <w:r w:rsidRPr="00DA761A">
        <w:rPr>
          <w:rFonts w:asciiTheme="minorHAnsi" w:hAnsiTheme="minorHAnsi" w:cstheme="minorHAnsi"/>
          <w:sz w:val="22"/>
          <w:szCs w:val="22"/>
          <w:lang w:val="en-GB"/>
        </w:rPr>
        <w:t xml:space="preserve">subscription. There will be </w:t>
      </w:r>
      <w:proofErr w:type="spellStart"/>
      <w:proofErr w:type="gramStart"/>
      <w:r w:rsidRPr="00DA761A">
        <w:rPr>
          <w:rFonts w:asciiTheme="minorHAnsi" w:hAnsiTheme="minorHAnsi" w:cstheme="minorHAnsi"/>
          <w:sz w:val="22"/>
          <w:szCs w:val="22"/>
          <w:lang w:val="en-GB"/>
        </w:rPr>
        <w:t>a</w:t>
      </w:r>
      <w:proofErr w:type="spellEnd"/>
      <w:proofErr w:type="gramEnd"/>
      <w:r w:rsidRPr="00DA761A">
        <w:rPr>
          <w:rFonts w:asciiTheme="minorHAnsi" w:hAnsiTheme="minorHAnsi" w:cstheme="minorHAnsi"/>
          <w:sz w:val="22"/>
          <w:szCs w:val="22"/>
          <w:lang w:val="en-GB"/>
        </w:rPr>
        <w:t xml:space="preserve"> area for downloading our app from Google</w:t>
      </w:r>
      <w:r w:rsidR="00812DAB">
        <w:rPr>
          <w:rFonts w:asciiTheme="minorHAnsi" w:hAnsiTheme="minorHAnsi" w:cstheme="minorHAnsi"/>
          <w:sz w:val="22"/>
          <w:szCs w:val="22"/>
          <w:lang w:val="en-GB"/>
        </w:rPr>
        <w:t>-</w:t>
      </w:r>
      <w:r w:rsidRPr="00DA761A">
        <w:rPr>
          <w:rFonts w:asciiTheme="minorHAnsi" w:hAnsiTheme="minorHAnsi" w:cstheme="minorHAnsi"/>
          <w:sz w:val="22"/>
          <w:szCs w:val="22"/>
          <w:lang w:val="en-GB"/>
        </w:rPr>
        <w:t>Play</w:t>
      </w:r>
      <w:r w:rsidR="00812DAB">
        <w:rPr>
          <w:rFonts w:asciiTheme="minorHAnsi" w:hAnsiTheme="minorHAnsi" w:cstheme="minorHAnsi"/>
          <w:sz w:val="22"/>
          <w:szCs w:val="22"/>
          <w:lang w:val="en-GB"/>
        </w:rPr>
        <w:t>-</w:t>
      </w:r>
      <w:r w:rsidRPr="00DA761A">
        <w:rPr>
          <w:rFonts w:asciiTheme="minorHAnsi" w:hAnsiTheme="minorHAnsi" w:cstheme="minorHAnsi"/>
          <w:sz w:val="22"/>
          <w:szCs w:val="22"/>
          <w:lang w:val="en-GB"/>
        </w:rPr>
        <w:t>Store. A search bar will be prese</w:t>
      </w:r>
      <w:r w:rsidR="00812DAB">
        <w:rPr>
          <w:rFonts w:asciiTheme="minorHAnsi" w:hAnsiTheme="minorHAnsi" w:cstheme="minorHAnsi"/>
          <w:sz w:val="22"/>
          <w:szCs w:val="22"/>
          <w:lang w:val="en-GB"/>
        </w:rPr>
        <w:t>rve for search and login and regi</w:t>
      </w:r>
      <w:r w:rsidRPr="00DA761A">
        <w:rPr>
          <w:rFonts w:asciiTheme="minorHAnsi" w:hAnsiTheme="minorHAnsi" w:cstheme="minorHAnsi"/>
          <w:sz w:val="22"/>
          <w:szCs w:val="22"/>
          <w:lang w:val="en-GB"/>
        </w:rPr>
        <w:t>stration area for users.</w:t>
      </w:r>
    </w:p>
    <w:p w:rsidR="00F53151" w:rsidRDefault="00F53151" w:rsidP="00F53151">
      <w:pPr>
        <w:widowControl w:val="0"/>
        <w:autoSpaceDE w:val="0"/>
        <w:autoSpaceDN w:val="0"/>
        <w:adjustRightInd w:val="0"/>
        <w:rPr>
          <w:rFonts w:ascii="Constantia" w:hAnsi="Constantia" w:cs="Constantia"/>
          <w:lang w:val="en-GB"/>
        </w:rPr>
      </w:pPr>
    </w:p>
    <w:p w:rsidR="00DA761A" w:rsidRDefault="00DA761A" w:rsidP="00DA761A">
      <w:pPr>
        <w:widowControl w:val="0"/>
        <w:autoSpaceDE w:val="0"/>
        <w:autoSpaceDN w:val="0"/>
        <w:adjustRightInd w:val="0"/>
        <w:jc w:val="both"/>
        <w:rPr>
          <w:rFonts w:ascii="Constantia" w:hAnsi="Constantia" w:cs="Constantia"/>
          <w:b/>
          <w:sz w:val="24"/>
          <w:u w:val="single"/>
          <w:lang w:val="en-GB"/>
        </w:rPr>
      </w:pPr>
      <w:r w:rsidRPr="00DA761A">
        <w:rPr>
          <w:rFonts w:ascii="Constantia" w:hAnsi="Constantia" w:cs="Constantia"/>
          <w:b/>
          <w:sz w:val="24"/>
          <w:u w:val="single"/>
          <w:lang w:val="en-GB"/>
        </w:rPr>
        <w:t>Software Interfaces</w:t>
      </w:r>
    </w:p>
    <w:p w:rsidR="00F53151" w:rsidRPr="00DA761A" w:rsidRDefault="00F53151" w:rsidP="00DA761A">
      <w:pPr>
        <w:widowControl w:val="0"/>
        <w:autoSpaceDE w:val="0"/>
        <w:autoSpaceDN w:val="0"/>
        <w:adjustRightInd w:val="0"/>
        <w:jc w:val="both"/>
        <w:rPr>
          <w:rFonts w:ascii="Constantia" w:hAnsi="Constantia" w:cs="Constantia"/>
          <w:b/>
          <w:sz w:val="24"/>
          <w:u w:val="single"/>
          <w:lang w:val="en-GB"/>
        </w:rPr>
      </w:pPr>
      <w:r w:rsidRPr="00DA761A">
        <w:rPr>
          <w:rFonts w:asciiTheme="minorHAnsi" w:hAnsiTheme="minorHAnsi" w:cstheme="minorHAnsi"/>
          <w:sz w:val="22"/>
          <w:szCs w:val="22"/>
          <w:lang w:val="en-GB"/>
        </w:rPr>
        <w:t>A user can get appointment though live</w:t>
      </w:r>
      <w:r w:rsidR="00812DAB">
        <w:rPr>
          <w:rFonts w:asciiTheme="minorHAnsi" w:hAnsiTheme="minorHAnsi" w:cstheme="minorHAnsi"/>
          <w:sz w:val="22"/>
          <w:szCs w:val="22"/>
          <w:lang w:val="en-GB"/>
        </w:rPr>
        <w:t>-</w:t>
      </w:r>
      <w:r w:rsidRPr="00DA761A">
        <w:rPr>
          <w:rFonts w:asciiTheme="minorHAnsi" w:hAnsiTheme="minorHAnsi" w:cstheme="minorHAnsi"/>
          <w:sz w:val="22"/>
          <w:szCs w:val="22"/>
          <w:lang w:val="en-GB"/>
        </w:rPr>
        <w:t xml:space="preserve">chat where a consultant or doctor will be able to send files and </w:t>
      </w:r>
      <w:r w:rsidRPr="00DA761A">
        <w:rPr>
          <w:rFonts w:asciiTheme="minorHAnsi" w:hAnsiTheme="minorHAnsi" w:cstheme="minorHAnsi"/>
          <w:sz w:val="22"/>
          <w:szCs w:val="22"/>
          <w:lang w:val="en-GB"/>
        </w:rPr>
        <w:lastRenderedPageBreak/>
        <w:t xml:space="preserve">get images or files from user. Consultant will accept user </w:t>
      </w:r>
      <w:proofErr w:type="spellStart"/>
      <w:r w:rsidRPr="00DA761A">
        <w:rPr>
          <w:rFonts w:asciiTheme="minorHAnsi" w:hAnsiTheme="minorHAnsi" w:cstheme="minorHAnsi"/>
          <w:sz w:val="22"/>
          <w:szCs w:val="22"/>
          <w:lang w:val="en-GB"/>
        </w:rPr>
        <w:t>livechat</w:t>
      </w:r>
      <w:proofErr w:type="spellEnd"/>
      <w:r w:rsidRPr="00DA761A">
        <w:rPr>
          <w:rFonts w:asciiTheme="minorHAnsi" w:hAnsiTheme="minorHAnsi" w:cstheme="minorHAnsi"/>
          <w:sz w:val="22"/>
          <w:szCs w:val="22"/>
          <w:lang w:val="en-GB"/>
        </w:rPr>
        <w:t xml:space="preserve"> request. And every single log will be save in the database and history or record of a user will also be there for future purpose. Doctors will be able to view those record and other files. Symptom checker will check the symptom of a user, which is a built-In application of our web application. User or doctor can post articles but moderator will approve those post and they can also delete those post from database. A user can also subscribe feeds via email or social media. In our android app, there will be the almost same </w:t>
      </w:r>
      <w:proofErr w:type="spellStart"/>
      <w:r w:rsidRPr="00DA761A">
        <w:rPr>
          <w:rFonts w:asciiTheme="minorHAnsi" w:hAnsiTheme="minorHAnsi" w:cstheme="minorHAnsi"/>
          <w:sz w:val="22"/>
          <w:szCs w:val="22"/>
          <w:lang w:val="en-GB"/>
        </w:rPr>
        <w:t>userinterface</w:t>
      </w:r>
      <w:proofErr w:type="spellEnd"/>
      <w:r w:rsidRPr="00DA761A">
        <w:rPr>
          <w:rFonts w:asciiTheme="minorHAnsi" w:hAnsiTheme="minorHAnsi" w:cstheme="minorHAnsi"/>
          <w:sz w:val="22"/>
          <w:szCs w:val="22"/>
          <w:lang w:val="en-GB"/>
        </w:rPr>
        <w:t xml:space="preserve"> like our web and everything will be connected though our one database. Login </w:t>
      </w:r>
      <w:proofErr w:type="spellStart"/>
      <w:r w:rsidRPr="00DA761A">
        <w:rPr>
          <w:rFonts w:asciiTheme="minorHAnsi" w:hAnsiTheme="minorHAnsi" w:cstheme="minorHAnsi"/>
          <w:sz w:val="22"/>
          <w:szCs w:val="22"/>
          <w:lang w:val="en-GB"/>
        </w:rPr>
        <w:t>logs</w:t>
      </w:r>
      <w:proofErr w:type="gramStart"/>
      <w:r w:rsidRPr="00DA761A">
        <w:rPr>
          <w:rFonts w:asciiTheme="minorHAnsi" w:hAnsiTheme="minorHAnsi" w:cstheme="minorHAnsi"/>
          <w:sz w:val="22"/>
          <w:szCs w:val="22"/>
          <w:lang w:val="en-GB"/>
        </w:rPr>
        <w:t>,cookies,cache</w:t>
      </w:r>
      <w:proofErr w:type="spellEnd"/>
      <w:proofErr w:type="gramEnd"/>
      <w:r w:rsidRPr="00DA761A">
        <w:rPr>
          <w:rFonts w:asciiTheme="minorHAnsi" w:hAnsiTheme="minorHAnsi" w:cstheme="minorHAnsi"/>
          <w:sz w:val="22"/>
          <w:szCs w:val="22"/>
          <w:lang w:val="en-GB"/>
        </w:rPr>
        <w:t xml:space="preserve"> will be also saved in the database.</w:t>
      </w:r>
    </w:p>
    <w:p w:rsidR="00F53151" w:rsidRDefault="00F53151" w:rsidP="00F53151">
      <w:pPr>
        <w:widowControl w:val="0"/>
        <w:autoSpaceDE w:val="0"/>
        <w:autoSpaceDN w:val="0"/>
        <w:adjustRightInd w:val="0"/>
        <w:rPr>
          <w:rFonts w:ascii="Constantia" w:hAnsi="Constantia" w:cs="Constantia"/>
          <w:lang w:val="en-GB"/>
        </w:rPr>
      </w:pPr>
    </w:p>
    <w:p w:rsidR="00F53151" w:rsidRDefault="00F53151" w:rsidP="00F53151">
      <w:pPr>
        <w:widowControl w:val="0"/>
        <w:autoSpaceDE w:val="0"/>
        <w:autoSpaceDN w:val="0"/>
        <w:adjustRightInd w:val="0"/>
        <w:rPr>
          <w:rFonts w:ascii="Constantia" w:hAnsi="Constantia" w:cs="Constantia"/>
          <w:lang w:val="en-GB"/>
        </w:rPr>
      </w:pPr>
    </w:p>
    <w:p w:rsidR="00F53151" w:rsidRPr="00DA761A" w:rsidRDefault="00F53151" w:rsidP="00F53151">
      <w:pPr>
        <w:widowControl w:val="0"/>
        <w:autoSpaceDE w:val="0"/>
        <w:autoSpaceDN w:val="0"/>
        <w:adjustRightInd w:val="0"/>
        <w:rPr>
          <w:rFonts w:asciiTheme="minorHAnsi" w:hAnsiTheme="minorHAnsi" w:cstheme="minorHAnsi"/>
          <w:b/>
          <w:sz w:val="28"/>
          <w:szCs w:val="28"/>
          <w:u w:val="single"/>
          <w:lang w:val="en-GB"/>
        </w:rPr>
      </w:pPr>
      <w:r w:rsidRPr="00DA761A">
        <w:rPr>
          <w:rFonts w:asciiTheme="minorHAnsi" w:hAnsiTheme="minorHAnsi" w:cstheme="minorHAnsi"/>
          <w:b/>
          <w:sz w:val="28"/>
          <w:szCs w:val="28"/>
          <w:u w:val="single"/>
          <w:lang w:val="en-GB"/>
        </w:rPr>
        <w:t>Communications Interfaces</w:t>
      </w:r>
    </w:p>
    <w:p w:rsidR="00F53151" w:rsidRPr="00DA761A" w:rsidRDefault="00DA761A" w:rsidP="00DA761A">
      <w:pPr>
        <w:widowControl w:val="0"/>
        <w:tabs>
          <w:tab w:val="left" w:pos="1950"/>
        </w:tabs>
        <w:autoSpaceDE w:val="0"/>
        <w:autoSpaceDN w:val="0"/>
        <w:adjustRightInd w:val="0"/>
        <w:jc w:val="both"/>
        <w:rPr>
          <w:rFonts w:asciiTheme="minorHAnsi" w:hAnsiTheme="minorHAnsi" w:cstheme="minorHAnsi"/>
          <w:sz w:val="22"/>
          <w:szCs w:val="22"/>
          <w:lang w:val="en-GB"/>
        </w:rPr>
      </w:pPr>
      <w:r w:rsidRPr="00DA761A">
        <w:rPr>
          <w:rFonts w:asciiTheme="minorHAnsi" w:hAnsiTheme="minorHAnsi" w:cstheme="minorHAnsi"/>
          <w:sz w:val="22"/>
          <w:szCs w:val="22"/>
          <w:lang w:val="en-GB"/>
        </w:rPr>
        <w:tab/>
      </w:r>
    </w:p>
    <w:p w:rsidR="00F53151" w:rsidRPr="00DA761A" w:rsidRDefault="00F53151" w:rsidP="00DA761A">
      <w:pPr>
        <w:widowControl w:val="0"/>
        <w:autoSpaceDE w:val="0"/>
        <w:autoSpaceDN w:val="0"/>
        <w:adjustRightInd w:val="0"/>
        <w:jc w:val="both"/>
        <w:rPr>
          <w:rFonts w:asciiTheme="minorHAnsi" w:hAnsiTheme="minorHAnsi" w:cstheme="minorHAnsi"/>
          <w:sz w:val="22"/>
          <w:szCs w:val="22"/>
          <w:lang w:val="en-GB"/>
        </w:rPr>
      </w:pPr>
      <w:r w:rsidRPr="00DA761A">
        <w:rPr>
          <w:rFonts w:asciiTheme="minorHAnsi" w:hAnsiTheme="minorHAnsi" w:cstheme="minorHAnsi"/>
          <w:sz w:val="22"/>
          <w:szCs w:val="22"/>
          <w:lang w:val="en-GB"/>
        </w:rPr>
        <w:t>Our communication standards are HTTP</w:t>
      </w:r>
      <w:proofErr w:type="gramStart"/>
      <w:r w:rsidRPr="00DA761A">
        <w:rPr>
          <w:rFonts w:asciiTheme="minorHAnsi" w:hAnsiTheme="minorHAnsi" w:cstheme="minorHAnsi"/>
          <w:sz w:val="22"/>
          <w:szCs w:val="22"/>
          <w:lang w:val="en-GB"/>
        </w:rPr>
        <w:t>,HTTPS</w:t>
      </w:r>
      <w:proofErr w:type="gramEnd"/>
      <w:r w:rsidRPr="00DA761A">
        <w:rPr>
          <w:rFonts w:asciiTheme="minorHAnsi" w:hAnsiTheme="minorHAnsi" w:cstheme="minorHAnsi"/>
          <w:sz w:val="22"/>
          <w:szCs w:val="22"/>
          <w:lang w:val="en-GB"/>
        </w:rPr>
        <w:t xml:space="preserve">. There will be a secure and synchronized mechanism for our system. There will be a </w:t>
      </w:r>
      <w:proofErr w:type="gramStart"/>
      <w:r w:rsidRPr="00DA761A">
        <w:rPr>
          <w:rFonts w:asciiTheme="minorHAnsi" w:hAnsiTheme="minorHAnsi" w:cstheme="minorHAnsi"/>
          <w:sz w:val="22"/>
          <w:szCs w:val="22"/>
          <w:lang w:val="en-GB"/>
        </w:rPr>
        <w:t>WAF(</w:t>
      </w:r>
      <w:proofErr w:type="gramEnd"/>
      <w:r w:rsidRPr="00DA761A">
        <w:rPr>
          <w:rFonts w:asciiTheme="minorHAnsi" w:hAnsiTheme="minorHAnsi" w:cstheme="minorHAnsi"/>
          <w:sz w:val="22"/>
          <w:szCs w:val="22"/>
          <w:lang w:val="en-GB"/>
        </w:rPr>
        <w:t xml:space="preserve">windows application firewall) for our web security and encryption system for our </w:t>
      </w:r>
      <w:proofErr w:type="spellStart"/>
      <w:r w:rsidRPr="00DA761A">
        <w:rPr>
          <w:rFonts w:asciiTheme="minorHAnsi" w:hAnsiTheme="minorHAnsi" w:cstheme="minorHAnsi"/>
          <w:sz w:val="22"/>
          <w:szCs w:val="22"/>
          <w:lang w:val="en-GB"/>
        </w:rPr>
        <w:t>livechat</w:t>
      </w:r>
      <w:proofErr w:type="spellEnd"/>
      <w:r w:rsidRPr="00DA761A">
        <w:rPr>
          <w:rFonts w:asciiTheme="minorHAnsi" w:hAnsiTheme="minorHAnsi" w:cstheme="minorHAnsi"/>
          <w:sz w:val="22"/>
          <w:szCs w:val="22"/>
          <w:lang w:val="en-GB"/>
        </w:rPr>
        <w:t xml:space="preserve">. Communication protocols will be IMAP/POP3. Server will be </w:t>
      </w:r>
      <w:proofErr w:type="gramStart"/>
      <w:r w:rsidRPr="00DA761A">
        <w:rPr>
          <w:rFonts w:asciiTheme="minorHAnsi" w:hAnsiTheme="minorHAnsi" w:cstheme="minorHAnsi"/>
          <w:sz w:val="22"/>
          <w:szCs w:val="22"/>
          <w:lang w:val="en-GB"/>
        </w:rPr>
        <w:t>Apache(</w:t>
      </w:r>
      <w:proofErr w:type="gramEnd"/>
      <w:r w:rsidRPr="00DA761A">
        <w:rPr>
          <w:rFonts w:asciiTheme="minorHAnsi" w:hAnsiTheme="minorHAnsi" w:cstheme="minorHAnsi"/>
          <w:sz w:val="22"/>
          <w:szCs w:val="22"/>
          <w:lang w:val="en-GB"/>
        </w:rPr>
        <w:t>dedicated). Consultant only will be have access for refer doctor to a user. RSS feed and email subscription will reach every updates to user. User can also submit query to system via E-form and so on.</w:t>
      </w:r>
    </w:p>
    <w:p w:rsidR="00F53151" w:rsidRPr="00DA761A" w:rsidRDefault="00F53151" w:rsidP="00DA761A">
      <w:pPr>
        <w:widowControl w:val="0"/>
        <w:autoSpaceDE w:val="0"/>
        <w:autoSpaceDN w:val="0"/>
        <w:adjustRightInd w:val="0"/>
        <w:jc w:val="both"/>
        <w:rPr>
          <w:rFonts w:asciiTheme="minorHAnsi" w:hAnsiTheme="minorHAnsi" w:cstheme="minorHAnsi"/>
          <w:sz w:val="22"/>
          <w:szCs w:val="22"/>
          <w:lang w:val="en-GB"/>
        </w:rPr>
      </w:pPr>
    </w:p>
    <w:p w:rsidR="00F53151" w:rsidRDefault="00F53151" w:rsidP="00F53151">
      <w:pPr>
        <w:widowControl w:val="0"/>
        <w:autoSpaceDE w:val="0"/>
        <w:autoSpaceDN w:val="0"/>
        <w:adjustRightInd w:val="0"/>
        <w:rPr>
          <w:rFonts w:ascii="Constantia" w:hAnsi="Constantia" w:cs="Constantia"/>
          <w:lang w:val="en-GB"/>
        </w:rPr>
      </w:pPr>
    </w:p>
    <w:p w:rsidR="00F53151" w:rsidRDefault="00F53151" w:rsidP="00F53151">
      <w:pPr>
        <w:rPr>
          <w:rFonts w:ascii="Calibri" w:eastAsia="Calibri" w:hAnsi="Calibri" w:cs="Calibri"/>
          <w:b/>
          <w:sz w:val="56"/>
        </w:rPr>
      </w:pPr>
      <w:r>
        <w:rPr>
          <w:rFonts w:ascii="Calibri" w:eastAsia="Calibri" w:hAnsi="Calibri" w:cs="Calibri"/>
          <w:b/>
          <w:color w:val="auto"/>
          <w:sz w:val="56"/>
        </w:rPr>
        <w:t>4.System Features:</w:t>
      </w:r>
    </w:p>
    <w:p w:rsidR="00C737EF" w:rsidRDefault="00F53151" w:rsidP="00F53151">
      <w:pPr>
        <w:rPr>
          <w:rFonts w:ascii="Calibri" w:eastAsia="Calibri" w:hAnsi="Calibri" w:cs="Calibri"/>
          <w:b/>
          <w:color w:val="auto"/>
          <w:sz w:val="28"/>
          <w:szCs w:val="28"/>
          <w:u w:val="single"/>
        </w:rPr>
      </w:pPr>
      <w:r>
        <w:rPr>
          <w:rFonts w:ascii="Calibri" w:eastAsia="Calibri" w:hAnsi="Calibri" w:cs="Calibri"/>
          <w:b/>
          <w:color w:val="auto"/>
          <w:sz w:val="40"/>
        </w:rPr>
        <w:t>4.1 Patient’s Panel</w:t>
      </w:r>
      <w:r>
        <w:rPr>
          <w:rFonts w:ascii="Calibri" w:eastAsia="Calibri" w:hAnsi="Calibri" w:cs="Calibri"/>
          <w:b/>
          <w:color w:val="auto"/>
          <w:sz w:val="36"/>
        </w:rPr>
        <w:br/>
      </w:r>
      <w:r>
        <w:rPr>
          <w:rFonts w:ascii="Calibri" w:eastAsia="Calibri" w:hAnsi="Calibri" w:cs="Calibri"/>
          <w:b/>
          <w:color w:val="auto"/>
          <w:sz w:val="36"/>
        </w:rPr>
        <w:br/>
      </w:r>
      <w:r w:rsidRPr="00C737EF">
        <w:rPr>
          <w:rFonts w:ascii="Calibri" w:eastAsia="Calibri" w:hAnsi="Calibri" w:cs="Calibri"/>
          <w:b/>
          <w:color w:val="auto"/>
          <w:sz w:val="28"/>
          <w:szCs w:val="28"/>
          <w:u w:val="single"/>
        </w:rPr>
        <w:t xml:space="preserve">       4.1.1 Description and priority</w:t>
      </w:r>
    </w:p>
    <w:p w:rsidR="00F53151" w:rsidRDefault="00F53151" w:rsidP="00C737EF">
      <w:pPr>
        <w:jc w:val="both"/>
        <w:rPr>
          <w:rFonts w:ascii="Calibri" w:eastAsia="Calibri" w:hAnsi="Calibri" w:cs="Calibri"/>
          <w:b/>
          <w:sz w:val="36"/>
        </w:rPr>
      </w:pPr>
      <w:r>
        <w:rPr>
          <w:rFonts w:ascii="Calibri" w:eastAsia="Calibri" w:hAnsi="Calibri" w:cs="Calibri"/>
          <w:b/>
          <w:color w:val="auto"/>
          <w:sz w:val="36"/>
        </w:rPr>
        <w:br/>
        <w:t xml:space="preserve">       </w:t>
      </w:r>
      <w:r>
        <w:rPr>
          <w:rFonts w:ascii="Calibri" w:eastAsia="Calibri" w:hAnsi="Calibri" w:cs="Calibri"/>
          <w:color w:val="auto"/>
          <w:sz w:val="24"/>
        </w:rPr>
        <w:t xml:space="preserve">User who has </w:t>
      </w:r>
      <w:proofErr w:type="spellStart"/>
      <w:r>
        <w:rPr>
          <w:rFonts w:ascii="Calibri" w:eastAsia="Calibri" w:hAnsi="Calibri" w:cs="Calibri"/>
          <w:color w:val="auto"/>
          <w:sz w:val="24"/>
        </w:rPr>
        <w:t>a</w:t>
      </w:r>
      <w:proofErr w:type="spellEnd"/>
      <w:r>
        <w:rPr>
          <w:rFonts w:ascii="Calibri" w:eastAsia="Calibri" w:hAnsi="Calibri" w:cs="Calibri"/>
          <w:color w:val="auto"/>
          <w:sz w:val="24"/>
        </w:rPr>
        <w:t xml:space="preserve"> account in this system is counted as a patient.</w:t>
      </w:r>
      <w:r w:rsidR="00DA761A">
        <w:rPr>
          <w:rFonts w:ascii="Calibri" w:eastAsia="Calibri" w:hAnsi="Calibri" w:cs="Calibri"/>
          <w:color w:val="auto"/>
          <w:sz w:val="24"/>
        </w:rPr>
        <w:t xml:space="preserve"> </w:t>
      </w:r>
      <w:r>
        <w:rPr>
          <w:rFonts w:ascii="Calibri" w:eastAsia="Calibri" w:hAnsi="Calibri" w:cs="Calibri"/>
          <w:color w:val="auto"/>
          <w:sz w:val="24"/>
        </w:rPr>
        <w:t>Every patient must has a unique account in the system so that he/she can log in to their own account to get services</w:t>
      </w:r>
      <w:r w:rsidR="00DA761A">
        <w:rPr>
          <w:rFonts w:ascii="Calibri" w:eastAsia="Calibri" w:hAnsi="Calibri" w:cs="Calibri"/>
          <w:color w:val="auto"/>
          <w:sz w:val="24"/>
        </w:rPr>
        <w:t xml:space="preserve"> </w:t>
      </w:r>
      <w:r>
        <w:rPr>
          <w:rFonts w:ascii="Calibri" w:eastAsia="Calibri" w:hAnsi="Calibri" w:cs="Calibri"/>
          <w:color w:val="auto"/>
          <w:sz w:val="24"/>
        </w:rPr>
        <w:t>.A patient’s account has</w:t>
      </w:r>
      <w:r>
        <w:rPr>
          <w:rFonts w:ascii="Calibri" w:eastAsia="Calibri" w:hAnsi="Calibri" w:cs="Calibri"/>
          <w:color w:val="auto"/>
          <w:sz w:val="36"/>
        </w:rPr>
        <w:t xml:space="preserve"> </w:t>
      </w:r>
      <w:r>
        <w:rPr>
          <w:rFonts w:ascii="Calibri" w:eastAsia="Calibri" w:hAnsi="Calibri" w:cs="Calibri"/>
          <w:color w:val="auto"/>
          <w:sz w:val="24"/>
        </w:rPr>
        <w:t>his/her name,</w:t>
      </w:r>
      <w:r w:rsidR="00DA761A">
        <w:rPr>
          <w:rFonts w:ascii="Calibri" w:eastAsia="Calibri" w:hAnsi="Calibri" w:cs="Calibri"/>
          <w:color w:val="auto"/>
          <w:sz w:val="24"/>
        </w:rPr>
        <w:t xml:space="preserve"> </w:t>
      </w:r>
      <w:r>
        <w:rPr>
          <w:rFonts w:ascii="Calibri" w:eastAsia="Calibri" w:hAnsi="Calibri" w:cs="Calibri"/>
          <w:color w:val="auto"/>
          <w:sz w:val="24"/>
        </w:rPr>
        <w:t>phone number,</w:t>
      </w:r>
      <w:r w:rsidR="00DA761A">
        <w:rPr>
          <w:rFonts w:ascii="Calibri" w:eastAsia="Calibri" w:hAnsi="Calibri" w:cs="Calibri"/>
          <w:color w:val="auto"/>
          <w:sz w:val="24"/>
        </w:rPr>
        <w:t xml:space="preserve"> </w:t>
      </w:r>
      <w:r>
        <w:rPr>
          <w:rFonts w:ascii="Calibri" w:eastAsia="Calibri" w:hAnsi="Calibri" w:cs="Calibri"/>
          <w:color w:val="auto"/>
          <w:sz w:val="24"/>
        </w:rPr>
        <w:t>email address,</w:t>
      </w:r>
      <w:r w:rsidR="00DA761A">
        <w:rPr>
          <w:rFonts w:ascii="Calibri" w:eastAsia="Calibri" w:hAnsi="Calibri" w:cs="Calibri"/>
          <w:color w:val="auto"/>
          <w:sz w:val="24"/>
        </w:rPr>
        <w:t xml:space="preserve"> </w:t>
      </w:r>
      <w:r>
        <w:rPr>
          <w:rFonts w:ascii="Calibri" w:eastAsia="Calibri" w:hAnsi="Calibri" w:cs="Calibri"/>
          <w:color w:val="auto"/>
          <w:sz w:val="24"/>
        </w:rPr>
        <w:t>residential address,</w:t>
      </w:r>
      <w:r w:rsidR="00DA761A">
        <w:rPr>
          <w:rFonts w:ascii="Calibri" w:eastAsia="Calibri" w:hAnsi="Calibri" w:cs="Calibri"/>
          <w:color w:val="auto"/>
          <w:sz w:val="24"/>
        </w:rPr>
        <w:t xml:space="preserve"> date of birth, etc. </w:t>
      </w:r>
      <w:r>
        <w:rPr>
          <w:rFonts w:ascii="Calibri" w:eastAsia="Calibri" w:hAnsi="Calibri" w:cs="Calibri"/>
          <w:color w:val="auto"/>
          <w:sz w:val="24"/>
        </w:rPr>
        <w:t xml:space="preserve">This feature has a </w:t>
      </w:r>
      <w:r w:rsidR="00DA761A">
        <w:rPr>
          <w:rFonts w:ascii="Calibri" w:eastAsia="Calibri" w:hAnsi="Calibri" w:cs="Calibri"/>
          <w:color w:val="auto"/>
          <w:sz w:val="24"/>
        </w:rPr>
        <w:t>higher priority in the system.</w:t>
      </w:r>
      <w:r w:rsidR="00DA761A">
        <w:rPr>
          <w:rFonts w:ascii="Calibri" w:eastAsia="Calibri" w:hAnsi="Calibri" w:cs="Calibri"/>
          <w:color w:val="auto"/>
          <w:sz w:val="24"/>
        </w:rPr>
        <w:br/>
      </w:r>
    </w:p>
    <w:p w:rsidR="00F53151" w:rsidRDefault="00F53151" w:rsidP="00F53151">
      <w:pPr>
        <w:tabs>
          <w:tab w:val="left" w:pos="720"/>
        </w:tabs>
        <w:rPr>
          <w:rFonts w:ascii="Calibri" w:eastAsia="Calibri" w:hAnsi="Calibri" w:cs="Calibri"/>
          <w:sz w:val="24"/>
        </w:rPr>
      </w:pPr>
      <w:r>
        <w:rPr>
          <w:rFonts w:ascii="Arial" w:eastAsia="Arial" w:hAnsi="Arial" w:cs="Arial"/>
          <w:b/>
          <w:color w:val="FF0000"/>
          <w:sz w:val="36"/>
        </w:rPr>
        <w:t xml:space="preserve">     </w:t>
      </w:r>
      <w:r w:rsidR="00C737EF" w:rsidRPr="00C737EF">
        <w:rPr>
          <w:rFonts w:ascii="Arial" w:eastAsia="Arial" w:hAnsi="Arial" w:cs="Arial"/>
          <w:b/>
          <w:color w:val="auto"/>
          <w:sz w:val="28"/>
          <w:szCs w:val="28"/>
          <w:u w:val="single"/>
        </w:rPr>
        <w:t>4.1.2</w:t>
      </w:r>
      <w:r w:rsidRPr="00C737EF">
        <w:rPr>
          <w:rFonts w:ascii="Arial" w:eastAsia="Arial" w:hAnsi="Arial" w:cs="Arial"/>
          <w:b/>
          <w:color w:val="auto"/>
          <w:sz w:val="28"/>
          <w:szCs w:val="28"/>
          <w:u w:val="single"/>
        </w:rPr>
        <w:t xml:space="preserve"> </w:t>
      </w:r>
      <w:r w:rsidRPr="00C737EF">
        <w:rPr>
          <w:rFonts w:ascii="Calibri" w:eastAsia="Calibri" w:hAnsi="Calibri" w:cs="Calibri"/>
          <w:b/>
          <w:color w:val="auto"/>
          <w:sz w:val="28"/>
          <w:szCs w:val="28"/>
          <w:u w:val="single"/>
        </w:rPr>
        <w:t>Functional</w:t>
      </w:r>
      <w:r w:rsidRPr="00C737EF">
        <w:rPr>
          <w:rFonts w:ascii="Arial" w:eastAsia="Arial" w:hAnsi="Arial" w:cs="Arial"/>
          <w:b/>
          <w:color w:val="auto"/>
          <w:sz w:val="28"/>
          <w:szCs w:val="28"/>
          <w:u w:val="single"/>
        </w:rPr>
        <w:t xml:space="preserve"> Requirements</w:t>
      </w:r>
      <w:r>
        <w:rPr>
          <w:rFonts w:ascii="Arial" w:eastAsia="Arial" w:hAnsi="Arial" w:cs="Arial"/>
          <w:b/>
          <w:color w:val="auto"/>
          <w:sz w:val="36"/>
        </w:rPr>
        <w:br/>
      </w:r>
      <w:r>
        <w:rPr>
          <w:rFonts w:ascii="Arial" w:eastAsia="Arial" w:hAnsi="Arial" w:cs="Arial"/>
          <w:b/>
          <w:color w:val="auto"/>
          <w:sz w:val="36"/>
        </w:rPr>
        <w:br/>
      </w:r>
      <w:r>
        <w:rPr>
          <w:rFonts w:ascii="Calibri" w:eastAsia="Calibri" w:hAnsi="Calibri" w:cs="Calibri"/>
          <w:sz w:val="24"/>
        </w:rPr>
        <w:t xml:space="preserve">      A.  Each account must securely store all of its data. </w:t>
      </w:r>
    </w:p>
    <w:p w:rsidR="00F53151" w:rsidRDefault="00F53151" w:rsidP="00F53151">
      <w:pPr>
        <w:tabs>
          <w:tab w:val="left" w:pos="720"/>
        </w:tabs>
        <w:rPr>
          <w:rFonts w:ascii="Calibri" w:eastAsia="Calibri" w:hAnsi="Calibri" w:cs="Calibri"/>
          <w:sz w:val="24"/>
        </w:rPr>
      </w:pPr>
      <w:r>
        <w:rPr>
          <w:rFonts w:ascii="Calibri" w:eastAsia="Calibri" w:hAnsi="Calibri" w:cs="Calibri"/>
          <w:sz w:val="24"/>
        </w:rPr>
        <w:t xml:space="preserve">            Basic information that must be stored</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Username</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Password</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Address</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Phone Number</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First Name</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Last Name</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Middle Name</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Date of Birth</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lastRenderedPageBreak/>
        <w:t>Sex</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Hair Color</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Eye Color</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Ethnicity</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Height</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Weight</w:t>
      </w:r>
    </w:p>
    <w:p w:rsidR="00F53151" w:rsidRDefault="00F53151" w:rsidP="00F53151">
      <w:pPr>
        <w:numPr>
          <w:ilvl w:val="0"/>
          <w:numId w:val="5"/>
        </w:numPr>
        <w:tabs>
          <w:tab w:val="left" w:pos="720"/>
          <w:tab w:val="left" w:pos="1080"/>
        </w:tabs>
        <w:ind w:left="720" w:hanging="360"/>
        <w:rPr>
          <w:rFonts w:ascii="Calibri" w:eastAsia="Calibri" w:hAnsi="Calibri" w:cs="Calibri"/>
          <w:sz w:val="24"/>
        </w:rPr>
      </w:pPr>
      <w:r>
        <w:rPr>
          <w:rFonts w:ascii="Calibri" w:eastAsia="Calibri" w:hAnsi="Calibri" w:cs="Calibri"/>
          <w:sz w:val="24"/>
        </w:rPr>
        <w:t>Blood Type</w:t>
      </w:r>
    </w:p>
    <w:p w:rsidR="00F53151" w:rsidRDefault="00F53151" w:rsidP="00F53151">
      <w:pPr>
        <w:numPr>
          <w:ilvl w:val="0"/>
          <w:numId w:val="5"/>
        </w:numPr>
        <w:tabs>
          <w:tab w:val="left" w:pos="720"/>
        </w:tabs>
        <w:ind w:left="720" w:hanging="360"/>
        <w:rPr>
          <w:rFonts w:ascii="Calibri" w:eastAsia="Calibri" w:hAnsi="Calibri" w:cs="Calibri"/>
          <w:sz w:val="24"/>
        </w:rPr>
      </w:pPr>
      <w:r>
        <w:rPr>
          <w:rFonts w:ascii="Calibri" w:eastAsia="Calibri" w:hAnsi="Calibri" w:cs="Calibri"/>
          <w:sz w:val="24"/>
        </w:rPr>
        <w:t>Allergies</w:t>
      </w:r>
      <w:r>
        <w:rPr>
          <w:rFonts w:ascii="Calibri" w:eastAsia="Calibri" w:hAnsi="Calibri" w:cs="Calibri"/>
          <w:sz w:val="24"/>
        </w:rPr>
        <w:br/>
      </w:r>
      <w:r>
        <w:rPr>
          <w:rFonts w:ascii="TeX Gyre Schola" w:eastAsia="TeX Gyre Schola" w:hAnsi="TeX Gyre Schola" w:cs="TeX Gyre Schola"/>
          <w:sz w:val="24"/>
        </w:rPr>
        <w:br/>
      </w:r>
    </w:p>
    <w:p w:rsidR="00F53151" w:rsidRDefault="00F53151" w:rsidP="00F53151">
      <w:pPr>
        <w:tabs>
          <w:tab w:val="left" w:pos="720"/>
        </w:tabs>
        <w:rPr>
          <w:rFonts w:ascii="Calibri" w:eastAsia="Calibri" w:hAnsi="Calibri" w:cs="Calibri"/>
          <w:sz w:val="24"/>
        </w:rPr>
      </w:pPr>
      <w:r>
        <w:rPr>
          <w:rFonts w:ascii="Calibri" w:eastAsia="Calibri" w:hAnsi="Calibri" w:cs="Calibri"/>
          <w:sz w:val="24"/>
        </w:rPr>
        <w:t xml:space="preserve">       B.   Each account must have a separate identifying account number.</w:t>
      </w:r>
    </w:p>
    <w:p w:rsidR="00F53151" w:rsidRDefault="00F53151" w:rsidP="00F53151">
      <w:pPr>
        <w:tabs>
          <w:tab w:val="left" w:pos="720"/>
        </w:tabs>
        <w:rPr>
          <w:rFonts w:ascii="Calibri" w:eastAsia="Calibri" w:hAnsi="Calibri" w:cs="Calibri"/>
          <w:sz w:val="24"/>
        </w:rPr>
      </w:pPr>
      <w:r>
        <w:rPr>
          <w:rFonts w:ascii="Calibri" w:eastAsia="Calibri" w:hAnsi="Calibri" w:cs="Calibri"/>
          <w:sz w:val="24"/>
        </w:rPr>
        <w:t xml:space="preserve">       C.   Data must always be related to an account, and a user cannot view data if </w:t>
      </w:r>
    </w:p>
    <w:p w:rsidR="00F53151" w:rsidRDefault="00F53151" w:rsidP="00F53151">
      <w:pPr>
        <w:tabs>
          <w:tab w:val="left" w:pos="720"/>
        </w:tabs>
        <w:rPr>
          <w:rFonts w:ascii="Calibri" w:eastAsia="Calibri" w:hAnsi="Calibri" w:cs="Calibri"/>
          <w:sz w:val="24"/>
        </w:rPr>
      </w:pPr>
      <w:r>
        <w:rPr>
          <w:rFonts w:ascii="Calibri" w:eastAsia="Calibri" w:hAnsi="Calibri" w:cs="Calibri"/>
          <w:sz w:val="24"/>
        </w:rPr>
        <w:t xml:space="preserve">            he/she is not  the owner of the account.</w:t>
      </w:r>
    </w:p>
    <w:p w:rsidR="00F53151" w:rsidRDefault="00F53151" w:rsidP="00F53151">
      <w:pPr>
        <w:tabs>
          <w:tab w:val="left" w:pos="720"/>
        </w:tabs>
        <w:rPr>
          <w:rFonts w:ascii="Calibri" w:eastAsia="Calibri" w:hAnsi="Calibri" w:cs="Calibri"/>
          <w:sz w:val="24"/>
        </w:rPr>
      </w:pPr>
      <w:r>
        <w:rPr>
          <w:rFonts w:ascii="TeX Gyre Schola" w:eastAsia="TeX Gyre Schola" w:hAnsi="TeX Gyre Schola" w:cs="TeX Gyre Schola"/>
          <w:sz w:val="24"/>
        </w:rPr>
        <w:t xml:space="preserve">       </w:t>
      </w:r>
      <w:r>
        <w:rPr>
          <w:rFonts w:ascii="Calibri" w:eastAsia="Calibri" w:hAnsi="Calibri" w:cs="Calibri"/>
          <w:sz w:val="24"/>
        </w:rPr>
        <w:t>D</w:t>
      </w:r>
      <w:r>
        <w:rPr>
          <w:rFonts w:ascii="TeX Gyre Schola" w:eastAsia="TeX Gyre Schola" w:hAnsi="TeX Gyre Schola" w:cs="TeX Gyre Schola"/>
          <w:sz w:val="24"/>
        </w:rPr>
        <w:t xml:space="preserve">. </w:t>
      </w:r>
      <w:r>
        <w:rPr>
          <w:rFonts w:ascii="Calibri" w:eastAsia="Calibri" w:hAnsi="Calibri" w:cs="Calibri"/>
          <w:sz w:val="24"/>
        </w:rPr>
        <w:t xml:space="preserve">Patient </w:t>
      </w:r>
      <w:r>
        <w:rPr>
          <w:rFonts w:ascii="Calibri" w:eastAsia="Calibri" w:hAnsi="Calibri" w:cs="Calibri"/>
          <w:color w:val="auto"/>
          <w:sz w:val="24"/>
        </w:rPr>
        <w:t xml:space="preserve">can consult doctors. </w:t>
      </w:r>
    </w:p>
    <w:p w:rsidR="00F53151" w:rsidRDefault="00F53151" w:rsidP="00F53151">
      <w:pPr>
        <w:tabs>
          <w:tab w:val="left" w:pos="720"/>
        </w:tabs>
        <w:rPr>
          <w:rFonts w:ascii="Calibri" w:eastAsia="Calibri" w:hAnsi="Calibri" w:cs="Calibri"/>
          <w:sz w:val="24"/>
        </w:rPr>
      </w:pPr>
      <w:r>
        <w:rPr>
          <w:rFonts w:ascii="Calibri" w:eastAsia="Calibri" w:hAnsi="Calibri" w:cs="Calibri"/>
          <w:color w:val="auto"/>
          <w:sz w:val="24"/>
        </w:rPr>
        <w:t xml:space="preserve">       E. Patient can chat with </w:t>
      </w:r>
      <w:proofErr w:type="spellStart"/>
      <w:r>
        <w:rPr>
          <w:rFonts w:ascii="Calibri" w:eastAsia="Calibri" w:hAnsi="Calibri" w:cs="Calibri"/>
          <w:color w:val="auto"/>
          <w:sz w:val="24"/>
        </w:rPr>
        <w:t>avaiable</w:t>
      </w:r>
      <w:proofErr w:type="spellEnd"/>
      <w:r>
        <w:rPr>
          <w:rFonts w:ascii="Calibri" w:eastAsia="Calibri" w:hAnsi="Calibri" w:cs="Calibri"/>
          <w:color w:val="auto"/>
          <w:sz w:val="24"/>
        </w:rPr>
        <w:t xml:space="preserve"> doctors and tell them their issues and discuss </w:t>
      </w:r>
    </w:p>
    <w:p w:rsidR="00F53151" w:rsidRDefault="00F53151" w:rsidP="00F53151">
      <w:pPr>
        <w:tabs>
          <w:tab w:val="left" w:pos="720"/>
        </w:tabs>
        <w:rPr>
          <w:rFonts w:ascii="TeX Gyre Schola" w:eastAsia="TeX Gyre Schola" w:hAnsi="TeX Gyre Schola" w:cs="TeX Gyre Schola"/>
          <w:sz w:val="24"/>
        </w:rPr>
      </w:pPr>
      <w:r>
        <w:rPr>
          <w:rFonts w:ascii="Calibri" w:eastAsia="Calibri" w:hAnsi="Calibri" w:cs="Calibri"/>
          <w:color w:val="auto"/>
          <w:sz w:val="24"/>
        </w:rPr>
        <w:t xml:space="preserve">           remedies</w:t>
      </w:r>
      <w:r>
        <w:rPr>
          <w:rFonts w:ascii="TeX Gyre Schola" w:eastAsia="TeX Gyre Schola" w:hAnsi="TeX Gyre Schola" w:cs="TeX Gyre Schola"/>
          <w:sz w:val="24"/>
        </w:rPr>
        <w:t>.</w:t>
      </w:r>
    </w:p>
    <w:p w:rsidR="00F53151" w:rsidRDefault="00F53151" w:rsidP="00F53151">
      <w:pPr>
        <w:tabs>
          <w:tab w:val="left" w:pos="720"/>
        </w:tabs>
        <w:rPr>
          <w:rFonts w:ascii="Calibri" w:eastAsia="Calibri" w:hAnsi="Calibri" w:cs="Calibri"/>
          <w:sz w:val="24"/>
        </w:rPr>
      </w:pPr>
      <w:r>
        <w:rPr>
          <w:rFonts w:ascii="Calibri" w:eastAsia="Calibri" w:hAnsi="Calibri" w:cs="Calibri"/>
          <w:sz w:val="24"/>
        </w:rPr>
        <w:t xml:space="preserve">       F. Patient can </w:t>
      </w:r>
      <w:r>
        <w:rPr>
          <w:rFonts w:ascii="Calibri" w:eastAsia="Calibri" w:hAnsi="Calibri" w:cs="Calibri"/>
          <w:color w:val="auto"/>
          <w:sz w:val="24"/>
        </w:rPr>
        <w:t>send their images (for skin diseases/beauty related issues) to the</w:t>
      </w:r>
    </w:p>
    <w:p w:rsidR="00F53151" w:rsidRDefault="00F53151" w:rsidP="00F53151">
      <w:pPr>
        <w:tabs>
          <w:tab w:val="left" w:pos="720"/>
        </w:tabs>
        <w:rPr>
          <w:rFonts w:ascii="Calibri" w:eastAsia="Calibri" w:hAnsi="Calibri" w:cs="Calibri"/>
          <w:sz w:val="24"/>
        </w:rPr>
      </w:pPr>
      <w:r>
        <w:rPr>
          <w:rFonts w:ascii="Calibri" w:eastAsia="Calibri" w:hAnsi="Calibri" w:cs="Calibri"/>
          <w:color w:val="auto"/>
          <w:sz w:val="24"/>
        </w:rPr>
        <w:t xml:space="preserve">          </w:t>
      </w:r>
      <w:proofErr w:type="spellStart"/>
      <w:r>
        <w:rPr>
          <w:rFonts w:ascii="Calibri" w:eastAsia="Calibri" w:hAnsi="Calibri" w:cs="Calibri"/>
          <w:color w:val="auto"/>
          <w:sz w:val="24"/>
        </w:rPr>
        <w:t>avaiable</w:t>
      </w:r>
      <w:proofErr w:type="spellEnd"/>
      <w:r>
        <w:rPr>
          <w:rFonts w:ascii="Calibri" w:eastAsia="Calibri" w:hAnsi="Calibri" w:cs="Calibri"/>
          <w:color w:val="auto"/>
          <w:sz w:val="24"/>
        </w:rPr>
        <w:t xml:space="preserve"> doctor so that they can prescribe. </w:t>
      </w:r>
    </w:p>
    <w:p w:rsidR="00F53151" w:rsidRDefault="00F53151" w:rsidP="00F53151">
      <w:pPr>
        <w:tabs>
          <w:tab w:val="left" w:pos="720"/>
        </w:tabs>
        <w:rPr>
          <w:rFonts w:ascii="TeX Gyre Schola" w:eastAsia="TeX Gyre Schola" w:hAnsi="TeX Gyre Schola" w:cs="TeX Gyre Schola"/>
          <w:sz w:val="24"/>
        </w:rPr>
      </w:pPr>
    </w:p>
    <w:p w:rsidR="00F53151" w:rsidRDefault="00F53151" w:rsidP="00F53151">
      <w:pPr>
        <w:tabs>
          <w:tab w:val="left" w:pos="720"/>
          <w:tab w:val="left" w:pos="1080"/>
        </w:tabs>
        <w:ind w:left="1080"/>
        <w:rPr>
          <w:rFonts w:ascii="TeX Gyre Schola" w:eastAsia="TeX Gyre Schola" w:hAnsi="TeX Gyre Schola" w:cs="TeX Gyre Schola"/>
          <w:sz w:val="24"/>
        </w:rPr>
      </w:pPr>
    </w:p>
    <w:p w:rsidR="00F53151" w:rsidRDefault="00F53151" w:rsidP="00F53151">
      <w:pPr>
        <w:rPr>
          <w:rFonts w:ascii="Calibri" w:eastAsia="Calibri" w:hAnsi="Calibri" w:cs="Calibri"/>
          <w:b/>
          <w:color w:val="auto"/>
          <w:sz w:val="36"/>
        </w:rPr>
      </w:pPr>
      <w:r>
        <w:rPr>
          <w:rFonts w:ascii="Calibri" w:eastAsia="Calibri" w:hAnsi="Calibri" w:cs="Calibri"/>
          <w:b/>
          <w:color w:val="auto"/>
          <w:sz w:val="36"/>
        </w:rPr>
        <w:t xml:space="preserve">4.2 </w:t>
      </w:r>
      <w:r>
        <w:rPr>
          <w:rFonts w:ascii="Calibri" w:eastAsia="Calibri" w:hAnsi="Calibri" w:cs="Calibri"/>
          <w:b/>
          <w:color w:val="auto"/>
          <w:sz w:val="40"/>
        </w:rPr>
        <w:t>Healthy</w:t>
      </w:r>
      <w:r>
        <w:rPr>
          <w:rFonts w:ascii="Calibri" w:eastAsia="Calibri" w:hAnsi="Calibri" w:cs="Calibri"/>
          <w:b/>
          <w:color w:val="auto"/>
          <w:sz w:val="36"/>
        </w:rPr>
        <w:t xml:space="preserve"> Lifestyle(blog):</w:t>
      </w:r>
    </w:p>
    <w:p w:rsidR="00C737EF" w:rsidRDefault="00C737EF" w:rsidP="00F53151">
      <w:pPr>
        <w:rPr>
          <w:rFonts w:ascii="Calibri" w:eastAsia="Calibri" w:hAnsi="Calibri" w:cs="Calibri"/>
          <w:b/>
          <w:sz w:val="36"/>
        </w:rPr>
      </w:pPr>
    </w:p>
    <w:p w:rsidR="00F53151" w:rsidRPr="00C737EF" w:rsidRDefault="00F53151" w:rsidP="00F53151">
      <w:pPr>
        <w:rPr>
          <w:rFonts w:ascii="Calibri" w:eastAsia="Calibri" w:hAnsi="Calibri" w:cs="Calibri"/>
          <w:b/>
          <w:sz w:val="28"/>
          <w:szCs w:val="28"/>
          <w:u w:val="single"/>
        </w:rPr>
      </w:pPr>
      <w:r>
        <w:rPr>
          <w:rFonts w:ascii="Calibri" w:eastAsia="Calibri" w:hAnsi="Calibri" w:cs="Calibri"/>
          <w:b/>
          <w:color w:val="auto"/>
          <w:sz w:val="36"/>
        </w:rPr>
        <w:t xml:space="preserve">            </w:t>
      </w:r>
      <w:r w:rsidRPr="00C737EF">
        <w:rPr>
          <w:rFonts w:ascii="Calibri" w:eastAsia="Calibri" w:hAnsi="Calibri" w:cs="Calibri"/>
          <w:b/>
          <w:color w:val="auto"/>
          <w:sz w:val="28"/>
          <w:szCs w:val="28"/>
          <w:u w:val="single"/>
        </w:rPr>
        <w:t>4.2.1 Description and priority</w:t>
      </w:r>
    </w:p>
    <w:p w:rsidR="00F53151" w:rsidRDefault="00F53151" w:rsidP="00F53151">
      <w:pPr>
        <w:rPr>
          <w:rFonts w:ascii="Calibri" w:eastAsia="Calibri" w:hAnsi="Calibri" w:cs="Calibri"/>
          <w:b/>
          <w:sz w:val="36"/>
        </w:rPr>
      </w:pPr>
      <w:r>
        <w:rPr>
          <w:rFonts w:ascii="Calibri" w:eastAsia="Calibri" w:hAnsi="Calibri" w:cs="Calibri"/>
          <w:b/>
          <w:color w:val="auto"/>
          <w:sz w:val="36"/>
        </w:rPr>
        <w:t xml:space="preserve">                      </w:t>
      </w:r>
      <w:r>
        <w:rPr>
          <w:rFonts w:ascii="Calibri" w:eastAsia="Calibri" w:hAnsi="Calibri" w:cs="Calibri"/>
          <w:color w:val="auto"/>
          <w:sz w:val="24"/>
        </w:rPr>
        <w:t xml:space="preserve">The concept </w:t>
      </w:r>
      <w:r>
        <w:rPr>
          <w:rFonts w:ascii="Calibri" w:eastAsia="Calibri" w:hAnsi="Calibri" w:cs="Calibri"/>
          <w:sz w:val="24"/>
        </w:rPr>
        <w:t xml:space="preserve">of healthy living has evolved from a laser focus on fitness and nutrition into a mentality about holistic health. </w:t>
      </w:r>
      <w:r>
        <w:rPr>
          <w:rFonts w:ascii="Calibri" w:eastAsia="Calibri" w:hAnsi="Calibri" w:cs="Calibri"/>
          <w:color w:val="auto"/>
          <w:sz w:val="24"/>
        </w:rPr>
        <w:t xml:space="preserve">Healthy lifestyle blogs help users to get conscious about their </w:t>
      </w:r>
      <w:proofErr w:type="spellStart"/>
      <w:r>
        <w:rPr>
          <w:rFonts w:ascii="Calibri" w:eastAsia="Calibri" w:hAnsi="Calibri" w:cs="Calibri"/>
          <w:color w:val="auto"/>
          <w:sz w:val="24"/>
        </w:rPr>
        <w:t>health.Users</w:t>
      </w:r>
      <w:proofErr w:type="spellEnd"/>
      <w:r>
        <w:rPr>
          <w:rFonts w:ascii="Calibri" w:eastAsia="Calibri" w:hAnsi="Calibri" w:cs="Calibri"/>
          <w:color w:val="auto"/>
          <w:sz w:val="24"/>
        </w:rPr>
        <w:t xml:space="preserve"> can read these blogs to get health </w:t>
      </w:r>
      <w:proofErr w:type="spellStart"/>
      <w:r>
        <w:rPr>
          <w:rFonts w:ascii="Calibri" w:eastAsia="Calibri" w:hAnsi="Calibri" w:cs="Calibri"/>
          <w:color w:val="auto"/>
          <w:sz w:val="24"/>
        </w:rPr>
        <w:t>conscious..This</w:t>
      </w:r>
      <w:proofErr w:type="spellEnd"/>
      <w:r>
        <w:rPr>
          <w:rFonts w:ascii="Calibri" w:eastAsia="Calibri" w:hAnsi="Calibri" w:cs="Calibri"/>
          <w:color w:val="auto"/>
          <w:sz w:val="24"/>
        </w:rPr>
        <w:t xml:space="preserve"> Feature has a low priority in the system.</w:t>
      </w:r>
      <w:r>
        <w:rPr>
          <w:rFonts w:ascii="Calibri" w:eastAsia="Calibri" w:hAnsi="Calibri" w:cs="Calibri"/>
          <w:color w:val="auto"/>
          <w:sz w:val="24"/>
        </w:rPr>
        <w:br/>
        <w:t xml:space="preserve">                   </w:t>
      </w:r>
      <w:r>
        <w:rPr>
          <w:rFonts w:ascii="Calibri" w:eastAsia="Calibri" w:hAnsi="Calibri" w:cs="Calibri"/>
          <w:color w:val="auto"/>
          <w:sz w:val="24"/>
        </w:rPr>
        <w:br/>
      </w:r>
      <w:r w:rsidR="00C737EF" w:rsidRPr="00C737EF">
        <w:rPr>
          <w:rFonts w:ascii="Calibri" w:eastAsia="Calibri" w:hAnsi="Calibri" w:cs="Calibri"/>
          <w:b/>
          <w:color w:val="auto"/>
          <w:sz w:val="28"/>
          <w:szCs w:val="28"/>
          <w:u w:val="single"/>
        </w:rPr>
        <w:t xml:space="preserve">           4.2.2</w:t>
      </w:r>
      <w:r w:rsidRPr="00C737EF">
        <w:rPr>
          <w:rFonts w:ascii="Calibri" w:eastAsia="Calibri" w:hAnsi="Calibri" w:cs="Calibri"/>
          <w:b/>
          <w:color w:val="auto"/>
          <w:sz w:val="28"/>
          <w:szCs w:val="28"/>
          <w:u w:val="single"/>
        </w:rPr>
        <w:t>Functional Requirements</w:t>
      </w:r>
    </w:p>
    <w:p w:rsidR="00F53151" w:rsidRDefault="00F53151" w:rsidP="00F53151">
      <w:pPr>
        <w:rPr>
          <w:rFonts w:ascii="Calibri" w:eastAsia="Calibri" w:hAnsi="Calibri" w:cs="Calibri"/>
          <w:sz w:val="24"/>
        </w:rPr>
      </w:pPr>
      <w:r>
        <w:rPr>
          <w:rFonts w:ascii="Calibri" w:eastAsia="Calibri" w:hAnsi="Calibri" w:cs="Calibri"/>
          <w:color w:val="auto"/>
          <w:sz w:val="24"/>
        </w:rPr>
        <w:t xml:space="preserve">                        A.  Admin panel and doctors both can upload healthy lifestyle blogs..</w:t>
      </w:r>
    </w:p>
    <w:p w:rsidR="00F53151" w:rsidRDefault="00F53151" w:rsidP="00F53151">
      <w:pPr>
        <w:rPr>
          <w:rFonts w:ascii="Calibri" w:eastAsia="Calibri" w:hAnsi="Calibri" w:cs="Calibri"/>
          <w:sz w:val="24"/>
        </w:rPr>
      </w:pPr>
      <w:r>
        <w:rPr>
          <w:rFonts w:ascii="Calibri" w:eastAsia="Calibri" w:hAnsi="Calibri" w:cs="Calibri"/>
          <w:color w:val="auto"/>
          <w:sz w:val="24"/>
        </w:rPr>
        <w:t xml:space="preserve">                        B. Users can read these blogs.</w:t>
      </w:r>
      <w:r>
        <w:rPr>
          <w:rFonts w:ascii="Calibri" w:eastAsia="Calibri" w:hAnsi="Calibri" w:cs="Calibri"/>
          <w:color w:val="auto"/>
          <w:sz w:val="24"/>
        </w:rPr>
        <w:br/>
      </w:r>
    </w:p>
    <w:p w:rsidR="00F53151" w:rsidRDefault="00F53151" w:rsidP="00F53151">
      <w:pPr>
        <w:rPr>
          <w:rFonts w:ascii="Calibri" w:eastAsia="Calibri" w:hAnsi="Calibri" w:cs="Calibri"/>
          <w:sz w:val="24"/>
        </w:rPr>
      </w:pPr>
    </w:p>
    <w:p w:rsidR="00F53151" w:rsidRDefault="00F53151" w:rsidP="00F53151">
      <w:pPr>
        <w:rPr>
          <w:rFonts w:ascii="Calibri" w:eastAsia="Calibri" w:hAnsi="Calibri" w:cs="Calibri"/>
          <w:sz w:val="24"/>
        </w:rPr>
      </w:pPr>
    </w:p>
    <w:p w:rsidR="00F53151" w:rsidRDefault="00F53151" w:rsidP="00F53151">
      <w:pPr>
        <w:rPr>
          <w:rFonts w:ascii="Calibri" w:eastAsia="Calibri" w:hAnsi="Calibri" w:cs="Calibri"/>
          <w:sz w:val="24"/>
        </w:rPr>
      </w:pPr>
    </w:p>
    <w:p w:rsidR="00F53151" w:rsidRDefault="00F53151" w:rsidP="00F53151">
      <w:pPr>
        <w:rPr>
          <w:rFonts w:ascii="Calibri" w:eastAsia="Calibri" w:hAnsi="Calibri" w:cs="Calibri"/>
          <w:b/>
          <w:sz w:val="40"/>
        </w:rPr>
      </w:pPr>
      <w:r>
        <w:rPr>
          <w:rFonts w:ascii="Calibri" w:eastAsia="Calibri" w:hAnsi="Calibri" w:cs="Calibri"/>
          <w:b/>
          <w:color w:val="auto"/>
          <w:sz w:val="36"/>
        </w:rPr>
        <w:t xml:space="preserve">4.3 </w:t>
      </w:r>
      <w:r>
        <w:rPr>
          <w:rFonts w:ascii="Calibri" w:eastAsia="Calibri" w:hAnsi="Calibri" w:cs="Calibri"/>
          <w:b/>
          <w:color w:val="auto"/>
          <w:sz w:val="40"/>
        </w:rPr>
        <w:t>Doctor's Panel:</w:t>
      </w:r>
    </w:p>
    <w:p w:rsidR="00F53151" w:rsidRPr="00C737EF" w:rsidRDefault="00F53151" w:rsidP="00F53151">
      <w:pPr>
        <w:rPr>
          <w:rFonts w:ascii="Calibri" w:eastAsia="Calibri" w:hAnsi="Calibri" w:cs="Calibri"/>
          <w:b/>
          <w:sz w:val="28"/>
          <w:szCs w:val="28"/>
          <w:u w:val="single"/>
        </w:rPr>
      </w:pPr>
      <w:r>
        <w:rPr>
          <w:rFonts w:ascii="Calibri" w:eastAsia="Calibri" w:hAnsi="Calibri" w:cs="Calibri"/>
          <w:b/>
          <w:color w:val="auto"/>
          <w:sz w:val="40"/>
        </w:rPr>
        <w:br/>
        <w:t xml:space="preserve">            </w:t>
      </w:r>
      <w:r w:rsidRPr="00C737EF">
        <w:rPr>
          <w:rFonts w:ascii="Calibri" w:eastAsia="Calibri" w:hAnsi="Calibri" w:cs="Calibri"/>
          <w:b/>
          <w:color w:val="auto"/>
          <w:sz w:val="28"/>
          <w:szCs w:val="28"/>
          <w:u w:val="single"/>
        </w:rPr>
        <w:t>4.3.1 Description and priority</w:t>
      </w:r>
    </w:p>
    <w:p w:rsidR="00F53151" w:rsidRPr="000A4532" w:rsidRDefault="00F53151" w:rsidP="00F53151">
      <w:pPr>
        <w:rPr>
          <w:rFonts w:ascii="Calibri" w:eastAsia="Calibri" w:hAnsi="Calibri" w:cs="Calibri"/>
          <w:b/>
          <w:sz w:val="24"/>
        </w:rPr>
      </w:pPr>
      <w:r>
        <w:rPr>
          <w:rFonts w:ascii="Calibri" w:eastAsia="Calibri" w:hAnsi="Calibri" w:cs="Calibri"/>
          <w:b/>
          <w:color w:val="auto"/>
          <w:sz w:val="36"/>
        </w:rPr>
        <w:t xml:space="preserve">                       </w:t>
      </w:r>
      <w:r>
        <w:rPr>
          <w:rFonts w:ascii="Calibri" w:eastAsia="Calibri" w:hAnsi="Calibri" w:cs="Calibri"/>
          <w:b/>
          <w:color w:val="auto"/>
          <w:sz w:val="24"/>
        </w:rPr>
        <w:t xml:space="preserve"> </w:t>
      </w:r>
      <w:r>
        <w:rPr>
          <w:rFonts w:ascii="Calibri" w:eastAsia="Calibri" w:hAnsi="Calibri" w:cs="Calibri"/>
          <w:color w:val="auto"/>
          <w:sz w:val="36"/>
        </w:rPr>
        <w:t xml:space="preserve"> </w:t>
      </w:r>
      <w:r>
        <w:rPr>
          <w:rFonts w:ascii="Calibri" w:eastAsia="Calibri" w:hAnsi="Calibri" w:cs="Calibri"/>
          <w:color w:val="auto"/>
          <w:sz w:val="24"/>
        </w:rPr>
        <w:t xml:space="preserve"> Doctors are registered by admin panel.</w:t>
      </w:r>
      <w:r w:rsidR="00C737EF">
        <w:rPr>
          <w:rFonts w:ascii="Calibri" w:eastAsia="Calibri" w:hAnsi="Calibri" w:cs="Calibri"/>
          <w:color w:val="auto"/>
          <w:sz w:val="24"/>
        </w:rPr>
        <w:t xml:space="preserve"> </w:t>
      </w:r>
      <w:r>
        <w:rPr>
          <w:rFonts w:ascii="Calibri" w:eastAsia="Calibri" w:hAnsi="Calibri" w:cs="Calibri"/>
          <w:color w:val="auto"/>
          <w:sz w:val="24"/>
        </w:rPr>
        <w:t>Every doctor must has a unique account in the system so that he/she can log in to their own account to give services</w:t>
      </w:r>
      <w:r w:rsidR="00C737EF">
        <w:rPr>
          <w:rFonts w:ascii="Calibri" w:eastAsia="Calibri" w:hAnsi="Calibri" w:cs="Calibri"/>
          <w:color w:val="auto"/>
          <w:sz w:val="24"/>
        </w:rPr>
        <w:t xml:space="preserve"> </w:t>
      </w:r>
      <w:r>
        <w:rPr>
          <w:rFonts w:ascii="Calibri" w:eastAsia="Calibri" w:hAnsi="Calibri" w:cs="Calibri"/>
          <w:color w:val="auto"/>
          <w:sz w:val="24"/>
        </w:rPr>
        <w:t>.A doctor’s account has</w:t>
      </w:r>
      <w:r>
        <w:rPr>
          <w:rFonts w:ascii="Calibri" w:eastAsia="Calibri" w:hAnsi="Calibri" w:cs="Calibri"/>
          <w:color w:val="auto"/>
          <w:sz w:val="36"/>
        </w:rPr>
        <w:t xml:space="preserve"> </w:t>
      </w:r>
      <w:r>
        <w:rPr>
          <w:rFonts w:ascii="Calibri" w:eastAsia="Calibri" w:hAnsi="Calibri" w:cs="Calibri"/>
          <w:color w:val="auto"/>
          <w:sz w:val="24"/>
        </w:rPr>
        <w:t>his/her name,</w:t>
      </w:r>
      <w:r w:rsidR="00C737EF">
        <w:rPr>
          <w:rFonts w:ascii="Calibri" w:eastAsia="Calibri" w:hAnsi="Calibri" w:cs="Calibri"/>
          <w:color w:val="auto"/>
          <w:sz w:val="24"/>
        </w:rPr>
        <w:t xml:space="preserve"> </w:t>
      </w:r>
      <w:r>
        <w:rPr>
          <w:rFonts w:ascii="Calibri" w:eastAsia="Calibri" w:hAnsi="Calibri" w:cs="Calibri"/>
          <w:color w:val="auto"/>
          <w:sz w:val="24"/>
        </w:rPr>
        <w:t>phone number,</w:t>
      </w:r>
      <w:r w:rsidR="00C737EF">
        <w:rPr>
          <w:rFonts w:ascii="Calibri" w:eastAsia="Calibri" w:hAnsi="Calibri" w:cs="Calibri"/>
          <w:color w:val="auto"/>
          <w:sz w:val="24"/>
        </w:rPr>
        <w:t xml:space="preserve"> </w:t>
      </w:r>
      <w:r>
        <w:rPr>
          <w:rFonts w:ascii="Calibri" w:eastAsia="Calibri" w:hAnsi="Calibri" w:cs="Calibri"/>
          <w:color w:val="auto"/>
          <w:sz w:val="24"/>
        </w:rPr>
        <w:t>email address,</w:t>
      </w:r>
      <w:r w:rsidR="00C737EF">
        <w:rPr>
          <w:rFonts w:ascii="Calibri" w:eastAsia="Calibri" w:hAnsi="Calibri" w:cs="Calibri"/>
          <w:color w:val="auto"/>
          <w:sz w:val="24"/>
        </w:rPr>
        <w:t xml:space="preserve"> </w:t>
      </w:r>
      <w:r>
        <w:rPr>
          <w:rFonts w:ascii="Calibri" w:eastAsia="Calibri" w:hAnsi="Calibri" w:cs="Calibri"/>
          <w:color w:val="auto"/>
          <w:sz w:val="24"/>
        </w:rPr>
        <w:t>residential address,</w:t>
      </w:r>
      <w:r w:rsidR="00C737EF">
        <w:rPr>
          <w:rFonts w:ascii="Calibri" w:eastAsia="Calibri" w:hAnsi="Calibri" w:cs="Calibri"/>
          <w:color w:val="auto"/>
          <w:sz w:val="24"/>
        </w:rPr>
        <w:t xml:space="preserve"> </w:t>
      </w:r>
      <w:r>
        <w:rPr>
          <w:rFonts w:ascii="Calibri" w:eastAsia="Calibri" w:hAnsi="Calibri" w:cs="Calibri"/>
          <w:color w:val="auto"/>
          <w:sz w:val="24"/>
        </w:rPr>
        <w:t xml:space="preserve">date of birth, </w:t>
      </w:r>
      <w:r w:rsidR="00C737EF">
        <w:rPr>
          <w:rFonts w:ascii="Calibri" w:eastAsia="Calibri" w:hAnsi="Calibri" w:cs="Calibri"/>
          <w:color w:val="auto"/>
          <w:sz w:val="24"/>
        </w:rPr>
        <w:t xml:space="preserve">etc. </w:t>
      </w:r>
      <w:r>
        <w:rPr>
          <w:rFonts w:ascii="Calibri" w:eastAsia="Calibri" w:hAnsi="Calibri" w:cs="Calibri"/>
          <w:color w:val="auto"/>
          <w:sz w:val="24"/>
        </w:rPr>
        <w:lastRenderedPageBreak/>
        <w:t>This feature has a higher priority in the system.</w:t>
      </w:r>
      <w:r>
        <w:rPr>
          <w:rFonts w:ascii="Calibri" w:eastAsia="Calibri" w:hAnsi="Calibri" w:cs="Calibri"/>
          <w:color w:val="auto"/>
          <w:sz w:val="24"/>
        </w:rPr>
        <w:br/>
      </w:r>
      <w:r>
        <w:rPr>
          <w:rFonts w:ascii="Calibri" w:eastAsia="Calibri" w:hAnsi="Calibri" w:cs="Calibri"/>
          <w:color w:val="auto"/>
          <w:sz w:val="24"/>
        </w:rPr>
        <w:br/>
      </w:r>
      <w:r w:rsidR="000A4532">
        <w:rPr>
          <w:rFonts w:ascii="Calibri" w:eastAsia="Calibri" w:hAnsi="Calibri" w:cs="Calibri"/>
          <w:b/>
          <w:color w:val="auto"/>
          <w:sz w:val="24"/>
        </w:rPr>
        <w:t xml:space="preserve">                   </w:t>
      </w:r>
      <w:r>
        <w:rPr>
          <w:rFonts w:ascii="Calibri" w:eastAsia="Calibri" w:hAnsi="Calibri" w:cs="Calibri"/>
          <w:color w:val="auto"/>
          <w:sz w:val="24"/>
        </w:rPr>
        <w:t xml:space="preserve"> </w:t>
      </w:r>
      <w:r w:rsidR="000A4532" w:rsidRPr="00C737EF">
        <w:rPr>
          <w:rFonts w:ascii="Calibri" w:eastAsia="Calibri" w:hAnsi="Calibri" w:cs="Calibri"/>
          <w:b/>
          <w:color w:val="auto"/>
          <w:sz w:val="28"/>
          <w:szCs w:val="28"/>
          <w:u w:val="single"/>
        </w:rPr>
        <w:t>4.3.2</w:t>
      </w:r>
      <w:r w:rsidRPr="00C737EF">
        <w:rPr>
          <w:rFonts w:ascii="Calibri" w:eastAsia="Calibri" w:hAnsi="Calibri" w:cs="Calibri"/>
          <w:b/>
          <w:color w:val="auto"/>
          <w:sz w:val="28"/>
          <w:szCs w:val="28"/>
          <w:u w:val="single"/>
        </w:rPr>
        <w:t>Functional Requirements</w:t>
      </w:r>
    </w:p>
    <w:p w:rsidR="00F53151" w:rsidRDefault="00F53151" w:rsidP="00F53151">
      <w:pPr>
        <w:tabs>
          <w:tab w:val="left" w:pos="720"/>
        </w:tabs>
        <w:rPr>
          <w:rFonts w:ascii="Calibri" w:eastAsia="Calibri" w:hAnsi="Calibri" w:cs="Calibri"/>
          <w:sz w:val="24"/>
        </w:rPr>
      </w:pPr>
      <w:r>
        <w:rPr>
          <w:rFonts w:ascii="Calibri" w:eastAsia="Calibri" w:hAnsi="Calibri" w:cs="Calibri"/>
          <w:sz w:val="24"/>
        </w:rPr>
        <w:t xml:space="preserve">                      A.  Each account must securely store all of its data. </w:t>
      </w:r>
    </w:p>
    <w:p w:rsidR="00F53151" w:rsidRDefault="00F53151" w:rsidP="00F53151">
      <w:pPr>
        <w:tabs>
          <w:tab w:val="left" w:pos="720"/>
        </w:tabs>
        <w:rPr>
          <w:rFonts w:ascii="Calibri" w:eastAsia="Calibri" w:hAnsi="Calibri" w:cs="Calibri"/>
          <w:sz w:val="24"/>
        </w:rPr>
      </w:pPr>
      <w:r>
        <w:rPr>
          <w:rFonts w:ascii="Calibri" w:eastAsia="Calibri" w:hAnsi="Calibri" w:cs="Calibri"/>
          <w:sz w:val="24"/>
        </w:rPr>
        <w:t xml:space="preserve">                           Basic information that must be stored </w:t>
      </w:r>
    </w:p>
    <w:p w:rsidR="00F53151" w:rsidRDefault="00F53151" w:rsidP="00F53151">
      <w:pPr>
        <w:tabs>
          <w:tab w:val="left" w:pos="720"/>
        </w:tabs>
        <w:rPr>
          <w:rFonts w:ascii="Calibri" w:eastAsia="Calibri" w:hAnsi="Calibri" w:cs="Calibri"/>
          <w:sz w:val="24"/>
        </w:rPr>
      </w:pP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 xml:space="preserve"> Username</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Password</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Address</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Phone Number</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First Name</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Last Name</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Middle Name</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Date of Birth</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Sex</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Hair Color</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Eye Color</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Ethnicity</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Height</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Weight</w:t>
      </w:r>
    </w:p>
    <w:p w:rsidR="00F53151" w:rsidRDefault="00F53151" w:rsidP="00F53151">
      <w:pPr>
        <w:numPr>
          <w:ilvl w:val="0"/>
          <w:numId w:val="6"/>
        </w:numPr>
        <w:tabs>
          <w:tab w:val="left" w:pos="720"/>
          <w:tab w:val="left" w:pos="1080"/>
        </w:tabs>
        <w:ind w:left="720" w:hanging="360"/>
        <w:rPr>
          <w:rFonts w:ascii="Calibri" w:eastAsia="Calibri" w:hAnsi="Calibri" w:cs="Calibri"/>
          <w:sz w:val="24"/>
        </w:rPr>
      </w:pPr>
      <w:r>
        <w:rPr>
          <w:rFonts w:ascii="Calibri" w:eastAsia="Calibri" w:hAnsi="Calibri" w:cs="Calibri"/>
          <w:sz w:val="24"/>
        </w:rPr>
        <w:t>Blood Type</w:t>
      </w:r>
    </w:p>
    <w:p w:rsidR="00F53151" w:rsidRDefault="00F53151" w:rsidP="00F53151">
      <w:pPr>
        <w:numPr>
          <w:ilvl w:val="0"/>
          <w:numId w:val="6"/>
        </w:numPr>
        <w:tabs>
          <w:tab w:val="left" w:pos="720"/>
        </w:tabs>
        <w:ind w:left="720" w:hanging="360"/>
        <w:rPr>
          <w:rFonts w:ascii="Calibri" w:eastAsia="Calibri" w:hAnsi="Calibri" w:cs="Calibri"/>
          <w:sz w:val="24"/>
        </w:rPr>
      </w:pPr>
      <w:r>
        <w:rPr>
          <w:rFonts w:ascii="Calibri" w:eastAsia="Calibri" w:hAnsi="Calibri" w:cs="Calibri"/>
          <w:sz w:val="24"/>
        </w:rPr>
        <w:t>Allergies</w:t>
      </w:r>
      <w:r>
        <w:rPr>
          <w:rFonts w:ascii="Calibri" w:eastAsia="Calibri" w:hAnsi="Calibri" w:cs="Calibri"/>
          <w:sz w:val="24"/>
        </w:rPr>
        <w:br/>
      </w:r>
      <w:r>
        <w:rPr>
          <w:rFonts w:ascii="TeX Gyre Schola" w:eastAsia="TeX Gyre Schola" w:hAnsi="TeX Gyre Schola" w:cs="TeX Gyre Schola"/>
          <w:sz w:val="24"/>
        </w:rPr>
        <w:br/>
      </w:r>
    </w:p>
    <w:p w:rsidR="00F53151" w:rsidRDefault="00F53151" w:rsidP="00F53151">
      <w:pPr>
        <w:tabs>
          <w:tab w:val="left" w:pos="720"/>
        </w:tabs>
        <w:rPr>
          <w:rFonts w:ascii="Calibri" w:eastAsia="Calibri" w:hAnsi="Calibri" w:cs="Calibri"/>
          <w:sz w:val="24"/>
        </w:rPr>
      </w:pPr>
      <w:r>
        <w:rPr>
          <w:rFonts w:ascii="Calibri" w:eastAsia="Calibri" w:hAnsi="Calibri" w:cs="Calibri"/>
          <w:sz w:val="24"/>
        </w:rPr>
        <w:t xml:space="preserve">       B.   Each account must have a separate identifying account number.</w:t>
      </w:r>
    </w:p>
    <w:p w:rsidR="00F53151" w:rsidRDefault="00F53151" w:rsidP="00F53151">
      <w:pPr>
        <w:tabs>
          <w:tab w:val="left" w:pos="720"/>
        </w:tabs>
        <w:rPr>
          <w:rFonts w:ascii="Calibri" w:eastAsia="Calibri" w:hAnsi="Calibri" w:cs="Calibri"/>
          <w:sz w:val="24"/>
        </w:rPr>
      </w:pPr>
      <w:r>
        <w:rPr>
          <w:rFonts w:ascii="Calibri" w:eastAsia="Calibri" w:hAnsi="Calibri" w:cs="Calibri"/>
          <w:sz w:val="24"/>
        </w:rPr>
        <w:t xml:space="preserve">       C.   Data must always be related to an account, and a user cannot view data if</w:t>
      </w:r>
    </w:p>
    <w:p w:rsidR="00F53151" w:rsidRDefault="00F53151" w:rsidP="00F53151">
      <w:pPr>
        <w:tabs>
          <w:tab w:val="left" w:pos="720"/>
        </w:tabs>
        <w:rPr>
          <w:rFonts w:ascii="Calibri" w:eastAsia="Calibri" w:hAnsi="Calibri" w:cs="Calibri"/>
          <w:sz w:val="24"/>
        </w:rPr>
      </w:pPr>
      <w:r>
        <w:rPr>
          <w:rFonts w:ascii="Calibri" w:eastAsia="Calibri" w:hAnsi="Calibri" w:cs="Calibri"/>
          <w:sz w:val="24"/>
        </w:rPr>
        <w:t xml:space="preserve">             he/she is not  the owner of the account. </w:t>
      </w:r>
    </w:p>
    <w:p w:rsidR="00F53151" w:rsidRDefault="00F53151" w:rsidP="00F53151">
      <w:pPr>
        <w:rPr>
          <w:rFonts w:ascii="Calibri" w:eastAsia="Calibri" w:hAnsi="Calibri" w:cs="Calibri"/>
          <w:sz w:val="24"/>
        </w:rPr>
      </w:pPr>
      <w:r>
        <w:rPr>
          <w:rFonts w:ascii="Calibri" w:eastAsia="Calibri" w:hAnsi="Calibri" w:cs="Calibri"/>
          <w:b/>
          <w:color w:val="auto"/>
          <w:sz w:val="24"/>
        </w:rPr>
        <w:t xml:space="preserve">    </w:t>
      </w:r>
      <w:r>
        <w:rPr>
          <w:rFonts w:ascii="Calibri" w:eastAsia="Calibri" w:hAnsi="Calibri" w:cs="Calibri"/>
          <w:color w:val="auto"/>
          <w:sz w:val="24"/>
        </w:rPr>
        <w:t xml:space="preserve">  D.   Doctors can see patient through </w:t>
      </w:r>
      <w:proofErr w:type="spellStart"/>
      <w:r>
        <w:rPr>
          <w:rFonts w:ascii="Calibri" w:eastAsia="Calibri" w:hAnsi="Calibri" w:cs="Calibri"/>
          <w:color w:val="auto"/>
          <w:sz w:val="24"/>
        </w:rPr>
        <w:t>vedio</w:t>
      </w:r>
      <w:proofErr w:type="spellEnd"/>
      <w:r>
        <w:rPr>
          <w:rFonts w:ascii="Calibri" w:eastAsia="Calibri" w:hAnsi="Calibri" w:cs="Calibri"/>
          <w:color w:val="auto"/>
          <w:sz w:val="24"/>
        </w:rPr>
        <w:t xml:space="preserve"> chat.</w:t>
      </w:r>
    </w:p>
    <w:p w:rsidR="00F53151" w:rsidRDefault="00F53151" w:rsidP="00F53151">
      <w:pPr>
        <w:rPr>
          <w:rFonts w:ascii="Calibri" w:eastAsia="Calibri" w:hAnsi="Calibri" w:cs="Calibri"/>
          <w:sz w:val="24"/>
        </w:rPr>
      </w:pPr>
      <w:r>
        <w:rPr>
          <w:rFonts w:ascii="Calibri" w:eastAsia="Calibri" w:hAnsi="Calibri" w:cs="Calibri"/>
          <w:color w:val="auto"/>
          <w:sz w:val="24"/>
        </w:rPr>
        <w:t xml:space="preserve">      E.   Doctors can prescribe for patient's present condition.</w:t>
      </w:r>
    </w:p>
    <w:p w:rsidR="00F53151" w:rsidRDefault="00F53151" w:rsidP="00F53151">
      <w:pPr>
        <w:rPr>
          <w:rFonts w:ascii="Calibri" w:eastAsia="Calibri" w:hAnsi="Calibri" w:cs="Calibri"/>
          <w:b/>
          <w:sz w:val="36"/>
        </w:rPr>
      </w:pPr>
    </w:p>
    <w:p w:rsidR="00F53151" w:rsidRDefault="00F53151" w:rsidP="00F53151">
      <w:pPr>
        <w:rPr>
          <w:rFonts w:ascii="Calibri" w:eastAsia="Calibri" w:hAnsi="Calibri" w:cs="Calibri"/>
          <w:b/>
          <w:sz w:val="36"/>
        </w:rPr>
      </w:pPr>
      <w:r>
        <w:rPr>
          <w:rFonts w:ascii="Calibri" w:eastAsia="Calibri" w:hAnsi="Calibri" w:cs="Calibri"/>
          <w:b/>
          <w:color w:val="auto"/>
          <w:sz w:val="40"/>
        </w:rPr>
        <w:t>4.4 Printable medical subscription(prescription)</w:t>
      </w:r>
    </w:p>
    <w:p w:rsidR="00F53151" w:rsidRPr="00C737EF" w:rsidRDefault="00F53151" w:rsidP="00F53151">
      <w:pPr>
        <w:rPr>
          <w:rFonts w:ascii="Calibri" w:eastAsia="Calibri" w:hAnsi="Calibri" w:cs="Calibri"/>
          <w:b/>
          <w:sz w:val="28"/>
          <w:szCs w:val="28"/>
          <w:u w:val="single"/>
        </w:rPr>
      </w:pPr>
      <w:r>
        <w:rPr>
          <w:rFonts w:ascii="Calibri" w:eastAsia="Calibri" w:hAnsi="Calibri" w:cs="Calibri"/>
          <w:color w:val="auto"/>
          <w:sz w:val="24"/>
        </w:rPr>
        <w:t xml:space="preserve">        </w:t>
      </w:r>
      <w:r w:rsidRPr="00C737EF">
        <w:rPr>
          <w:rFonts w:ascii="Calibri" w:eastAsia="Calibri" w:hAnsi="Calibri" w:cs="Calibri"/>
          <w:b/>
          <w:color w:val="auto"/>
          <w:sz w:val="28"/>
          <w:szCs w:val="28"/>
          <w:u w:val="single"/>
        </w:rPr>
        <w:t>4.4.1 Description and priority</w:t>
      </w:r>
    </w:p>
    <w:p w:rsidR="00F53151" w:rsidRPr="000A4532" w:rsidRDefault="00F53151" w:rsidP="00F53151">
      <w:pPr>
        <w:rPr>
          <w:rFonts w:ascii="Calibri" w:eastAsia="Calibri" w:hAnsi="Calibri" w:cs="Calibri"/>
          <w:sz w:val="24"/>
        </w:rPr>
      </w:pPr>
      <w:r>
        <w:rPr>
          <w:rFonts w:ascii="Calibri" w:eastAsia="Calibri" w:hAnsi="Calibri" w:cs="Calibri"/>
          <w:b/>
          <w:color w:val="auto"/>
          <w:sz w:val="36"/>
        </w:rPr>
        <w:t xml:space="preserve">                </w:t>
      </w:r>
      <w:r>
        <w:rPr>
          <w:rFonts w:ascii="Calibri" w:eastAsia="Calibri" w:hAnsi="Calibri" w:cs="Calibri"/>
          <w:color w:val="auto"/>
          <w:sz w:val="24"/>
        </w:rPr>
        <w:t xml:space="preserve">When a patient and a doctor are in the </w:t>
      </w:r>
      <w:proofErr w:type="spellStart"/>
      <w:r>
        <w:rPr>
          <w:rFonts w:ascii="Calibri" w:eastAsia="Calibri" w:hAnsi="Calibri" w:cs="Calibri"/>
          <w:color w:val="auto"/>
          <w:sz w:val="24"/>
        </w:rPr>
        <w:t>vedio</w:t>
      </w:r>
      <w:proofErr w:type="spellEnd"/>
      <w:r>
        <w:rPr>
          <w:rFonts w:ascii="Calibri" w:eastAsia="Calibri" w:hAnsi="Calibri" w:cs="Calibri"/>
          <w:color w:val="auto"/>
          <w:sz w:val="24"/>
        </w:rPr>
        <w:t xml:space="preserve"> </w:t>
      </w:r>
      <w:proofErr w:type="spellStart"/>
      <w:r>
        <w:rPr>
          <w:rFonts w:ascii="Calibri" w:eastAsia="Calibri" w:hAnsi="Calibri" w:cs="Calibri"/>
          <w:color w:val="auto"/>
          <w:sz w:val="24"/>
        </w:rPr>
        <w:t>chat,patient</w:t>
      </w:r>
      <w:proofErr w:type="spellEnd"/>
      <w:r>
        <w:rPr>
          <w:rFonts w:ascii="Calibri" w:eastAsia="Calibri" w:hAnsi="Calibri" w:cs="Calibri"/>
          <w:color w:val="auto"/>
          <w:sz w:val="24"/>
        </w:rPr>
        <w:t xml:space="preserve"> can give the description about their present situation to the </w:t>
      </w:r>
      <w:proofErr w:type="spellStart"/>
      <w:r>
        <w:rPr>
          <w:rFonts w:ascii="Calibri" w:eastAsia="Calibri" w:hAnsi="Calibri" w:cs="Calibri"/>
          <w:color w:val="auto"/>
          <w:sz w:val="24"/>
        </w:rPr>
        <w:t>doctor.By</w:t>
      </w:r>
      <w:proofErr w:type="spellEnd"/>
      <w:r>
        <w:rPr>
          <w:rFonts w:ascii="Calibri" w:eastAsia="Calibri" w:hAnsi="Calibri" w:cs="Calibri"/>
          <w:color w:val="auto"/>
          <w:sz w:val="24"/>
        </w:rPr>
        <w:t xml:space="preserve"> seeing the description or photos those are send by the </w:t>
      </w:r>
      <w:proofErr w:type="spellStart"/>
      <w:r>
        <w:rPr>
          <w:rFonts w:ascii="Calibri" w:eastAsia="Calibri" w:hAnsi="Calibri" w:cs="Calibri"/>
          <w:color w:val="auto"/>
          <w:sz w:val="24"/>
        </w:rPr>
        <w:t>patient,the</w:t>
      </w:r>
      <w:proofErr w:type="spellEnd"/>
      <w:r>
        <w:rPr>
          <w:rFonts w:ascii="Calibri" w:eastAsia="Calibri" w:hAnsi="Calibri" w:cs="Calibri"/>
          <w:color w:val="auto"/>
          <w:sz w:val="24"/>
        </w:rPr>
        <w:t xml:space="preserve"> doctor may send them an online subscription in a printable word format so that they may directly print it and get medicines based on that </w:t>
      </w:r>
      <w:proofErr w:type="spellStart"/>
      <w:r>
        <w:rPr>
          <w:rFonts w:ascii="Calibri" w:eastAsia="Calibri" w:hAnsi="Calibri" w:cs="Calibri"/>
          <w:color w:val="auto"/>
          <w:sz w:val="24"/>
        </w:rPr>
        <w:t>prescription.This</w:t>
      </w:r>
      <w:proofErr w:type="spellEnd"/>
      <w:r>
        <w:rPr>
          <w:rFonts w:ascii="Calibri" w:eastAsia="Calibri" w:hAnsi="Calibri" w:cs="Calibri"/>
          <w:color w:val="auto"/>
          <w:sz w:val="24"/>
        </w:rPr>
        <w:t xml:space="preserve"> feature has a medium priority in the system.</w:t>
      </w:r>
    </w:p>
    <w:p w:rsidR="00F53151" w:rsidRPr="00C737EF" w:rsidRDefault="00F53151" w:rsidP="00F53151">
      <w:pPr>
        <w:rPr>
          <w:rFonts w:ascii="Calibri" w:eastAsia="Calibri" w:hAnsi="Calibri" w:cs="Calibri"/>
          <w:b/>
          <w:sz w:val="28"/>
          <w:szCs w:val="28"/>
          <w:u w:val="single"/>
        </w:rPr>
      </w:pPr>
      <w:r w:rsidRPr="00C737EF">
        <w:rPr>
          <w:rFonts w:ascii="Calibri" w:eastAsia="Calibri" w:hAnsi="Calibri" w:cs="Calibri"/>
          <w:color w:val="auto"/>
          <w:sz w:val="28"/>
          <w:szCs w:val="28"/>
          <w:u w:val="single"/>
        </w:rPr>
        <w:t xml:space="preserve"> </w:t>
      </w:r>
      <w:r w:rsidR="000A4532" w:rsidRPr="00C737EF">
        <w:rPr>
          <w:rFonts w:ascii="Calibri" w:eastAsia="Calibri" w:hAnsi="Calibri" w:cs="Calibri"/>
          <w:b/>
          <w:color w:val="auto"/>
          <w:sz w:val="28"/>
          <w:szCs w:val="28"/>
          <w:u w:val="single"/>
        </w:rPr>
        <w:t>4.4.2</w:t>
      </w:r>
      <w:r w:rsidRPr="00C737EF">
        <w:rPr>
          <w:rFonts w:ascii="Calibri" w:eastAsia="Calibri" w:hAnsi="Calibri" w:cs="Calibri"/>
          <w:b/>
          <w:color w:val="auto"/>
          <w:sz w:val="28"/>
          <w:szCs w:val="28"/>
          <w:u w:val="single"/>
        </w:rPr>
        <w:t xml:space="preserve"> Functional Requirements</w:t>
      </w:r>
    </w:p>
    <w:p w:rsidR="00F53151" w:rsidRDefault="00F53151" w:rsidP="00F53151">
      <w:pPr>
        <w:rPr>
          <w:rFonts w:ascii="Calibri" w:eastAsia="Calibri" w:hAnsi="Calibri" w:cs="Calibri"/>
          <w:sz w:val="24"/>
        </w:rPr>
      </w:pPr>
      <w:r>
        <w:rPr>
          <w:rFonts w:ascii="Calibri" w:eastAsia="Calibri" w:hAnsi="Calibri" w:cs="Calibri"/>
          <w:b/>
          <w:color w:val="auto"/>
          <w:sz w:val="24"/>
        </w:rPr>
        <w:t xml:space="preserve">       </w:t>
      </w:r>
      <w:r>
        <w:rPr>
          <w:rFonts w:ascii="Calibri" w:eastAsia="Calibri" w:hAnsi="Calibri" w:cs="Calibri"/>
          <w:color w:val="auto"/>
          <w:sz w:val="24"/>
        </w:rPr>
        <w:t>A. Doctor can send printable medical subscription(</w:t>
      </w:r>
      <w:proofErr w:type="spellStart"/>
      <w:r>
        <w:rPr>
          <w:rFonts w:ascii="Calibri" w:eastAsia="Calibri" w:hAnsi="Calibri" w:cs="Calibri"/>
          <w:color w:val="auto"/>
          <w:sz w:val="24"/>
        </w:rPr>
        <w:t>pescription</w:t>
      </w:r>
      <w:proofErr w:type="spellEnd"/>
      <w:r>
        <w:rPr>
          <w:rFonts w:ascii="Calibri" w:eastAsia="Calibri" w:hAnsi="Calibri" w:cs="Calibri"/>
          <w:color w:val="auto"/>
          <w:sz w:val="24"/>
        </w:rPr>
        <w:t>) .</w:t>
      </w:r>
    </w:p>
    <w:p w:rsidR="00F53151" w:rsidRDefault="00F53151" w:rsidP="00F53151">
      <w:pPr>
        <w:rPr>
          <w:rFonts w:ascii="Calibri" w:eastAsia="Calibri" w:hAnsi="Calibri" w:cs="Calibri"/>
          <w:sz w:val="24"/>
        </w:rPr>
      </w:pPr>
      <w:r>
        <w:rPr>
          <w:rFonts w:ascii="Calibri" w:eastAsia="Calibri" w:hAnsi="Calibri" w:cs="Calibri"/>
          <w:color w:val="auto"/>
          <w:sz w:val="24"/>
        </w:rPr>
        <w:t xml:space="preserve">       B. Patient can download and print that printable medical subscription(prescription).</w:t>
      </w:r>
    </w:p>
    <w:p w:rsidR="00F53151" w:rsidRDefault="00F53151" w:rsidP="00F53151">
      <w:pPr>
        <w:rPr>
          <w:rFonts w:ascii="Calibri" w:eastAsia="Calibri" w:hAnsi="Calibri" w:cs="Calibri"/>
          <w:b/>
          <w:sz w:val="24"/>
        </w:rPr>
      </w:pPr>
    </w:p>
    <w:p w:rsidR="00F53151" w:rsidRDefault="00F53151" w:rsidP="00F53151">
      <w:pPr>
        <w:rPr>
          <w:rFonts w:ascii="Calibri" w:eastAsia="Calibri" w:hAnsi="Calibri" w:cs="Calibri"/>
          <w:b/>
          <w:sz w:val="36"/>
        </w:rPr>
      </w:pPr>
    </w:p>
    <w:p w:rsidR="00F53151" w:rsidRDefault="00F53151" w:rsidP="00F53151">
      <w:pPr>
        <w:rPr>
          <w:rFonts w:ascii="Calibri" w:eastAsia="Calibri" w:hAnsi="Calibri" w:cs="Calibri"/>
          <w:b/>
          <w:sz w:val="36"/>
        </w:rPr>
      </w:pPr>
    </w:p>
    <w:p w:rsidR="00F53151" w:rsidRDefault="00F53151" w:rsidP="00F53151">
      <w:pPr>
        <w:rPr>
          <w:rFonts w:ascii="Calibri" w:eastAsia="Calibri" w:hAnsi="Calibri" w:cs="Calibri"/>
          <w:b/>
          <w:sz w:val="36"/>
        </w:rPr>
      </w:pPr>
      <w:r>
        <w:rPr>
          <w:rFonts w:ascii="Calibri" w:eastAsia="Calibri" w:hAnsi="Calibri" w:cs="Calibri"/>
          <w:b/>
          <w:color w:val="auto"/>
          <w:sz w:val="40"/>
        </w:rPr>
        <w:t>4.5 Email Subscriptions</w:t>
      </w:r>
    </w:p>
    <w:p w:rsidR="00F53151" w:rsidRPr="00C737EF" w:rsidRDefault="00F53151" w:rsidP="00F53151">
      <w:pPr>
        <w:rPr>
          <w:rFonts w:ascii="Calibri" w:eastAsia="Calibri" w:hAnsi="Calibri" w:cs="Calibri"/>
          <w:b/>
          <w:sz w:val="28"/>
          <w:szCs w:val="28"/>
          <w:u w:val="single"/>
        </w:rPr>
      </w:pPr>
      <w:r>
        <w:rPr>
          <w:rFonts w:ascii="Calibri" w:eastAsia="Calibri" w:hAnsi="Calibri" w:cs="Calibri"/>
          <w:b/>
          <w:color w:val="auto"/>
          <w:sz w:val="36"/>
        </w:rPr>
        <w:t xml:space="preserve">        </w:t>
      </w:r>
      <w:r w:rsidRPr="00C737EF">
        <w:rPr>
          <w:rFonts w:ascii="Calibri" w:eastAsia="Calibri" w:hAnsi="Calibri" w:cs="Calibri"/>
          <w:b/>
          <w:color w:val="auto"/>
          <w:sz w:val="28"/>
          <w:szCs w:val="28"/>
          <w:u w:val="single"/>
        </w:rPr>
        <w:t>4.5.1 Description and priority</w:t>
      </w:r>
    </w:p>
    <w:p w:rsidR="00F53151" w:rsidRDefault="00F53151" w:rsidP="00F53151">
      <w:pPr>
        <w:rPr>
          <w:rFonts w:ascii="Calibri" w:eastAsia="Calibri" w:hAnsi="Calibri" w:cs="Calibri"/>
          <w:b/>
          <w:sz w:val="36"/>
        </w:rPr>
      </w:pPr>
      <w:r>
        <w:rPr>
          <w:rFonts w:ascii="Calibri" w:eastAsia="Calibri" w:hAnsi="Calibri" w:cs="Calibri"/>
          <w:b/>
          <w:color w:val="auto"/>
          <w:sz w:val="36"/>
        </w:rPr>
        <w:t xml:space="preserve">                  </w:t>
      </w:r>
      <w:r>
        <w:rPr>
          <w:rFonts w:ascii="Calibri" w:eastAsia="Calibri" w:hAnsi="Calibri" w:cs="Calibri"/>
          <w:color w:val="auto"/>
          <w:sz w:val="24"/>
        </w:rPr>
        <w:t xml:space="preserve">Email subscription means that people subscribe to a website via email, </w:t>
      </w:r>
      <w:proofErr w:type="spellStart"/>
      <w:r>
        <w:rPr>
          <w:rFonts w:ascii="Calibri" w:eastAsia="Calibri" w:hAnsi="Calibri" w:cs="Calibri"/>
          <w:color w:val="auto"/>
          <w:sz w:val="24"/>
        </w:rPr>
        <w:t>i.e</w:t>
      </w:r>
      <w:proofErr w:type="spellEnd"/>
      <w:r>
        <w:rPr>
          <w:rFonts w:ascii="Calibri" w:eastAsia="Calibri" w:hAnsi="Calibri" w:cs="Calibri"/>
          <w:color w:val="auto"/>
          <w:sz w:val="24"/>
        </w:rPr>
        <w:t xml:space="preserve"> they get notifications and they do not need to visit the website or a blog. Doctors and patients both can get this facility in the </w:t>
      </w:r>
      <w:proofErr w:type="spellStart"/>
      <w:r>
        <w:rPr>
          <w:rFonts w:ascii="Calibri" w:eastAsia="Calibri" w:hAnsi="Calibri" w:cs="Calibri"/>
          <w:color w:val="auto"/>
          <w:sz w:val="24"/>
        </w:rPr>
        <w:t>system.This</w:t>
      </w:r>
      <w:proofErr w:type="spellEnd"/>
      <w:r>
        <w:rPr>
          <w:rFonts w:ascii="Calibri" w:eastAsia="Calibri" w:hAnsi="Calibri" w:cs="Calibri"/>
          <w:color w:val="auto"/>
          <w:sz w:val="24"/>
        </w:rPr>
        <w:t xml:space="preserve"> feature has a higher priority in the system.</w:t>
      </w:r>
    </w:p>
    <w:p w:rsidR="00F53151" w:rsidRDefault="00F53151" w:rsidP="00F53151">
      <w:pPr>
        <w:rPr>
          <w:rFonts w:ascii="Calibri" w:eastAsia="Calibri" w:hAnsi="Calibri" w:cs="Calibri"/>
          <w:b/>
          <w:sz w:val="36"/>
        </w:rPr>
      </w:pPr>
    </w:p>
    <w:p w:rsidR="00F53151" w:rsidRPr="00C737EF" w:rsidRDefault="000A4532" w:rsidP="00F53151">
      <w:pPr>
        <w:rPr>
          <w:rFonts w:ascii="Calibri" w:eastAsia="Calibri" w:hAnsi="Calibri" w:cs="Calibri"/>
          <w:b/>
          <w:sz w:val="28"/>
          <w:szCs w:val="28"/>
          <w:u w:val="single"/>
        </w:rPr>
      </w:pPr>
      <w:r>
        <w:rPr>
          <w:rFonts w:ascii="Calibri" w:eastAsia="Calibri" w:hAnsi="Calibri" w:cs="Calibri"/>
          <w:b/>
          <w:sz w:val="36"/>
        </w:rPr>
        <w:t xml:space="preserve">  </w:t>
      </w:r>
      <w:r w:rsidR="00F53151" w:rsidRPr="00C737EF">
        <w:rPr>
          <w:rFonts w:ascii="Calibri" w:eastAsia="Calibri" w:hAnsi="Calibri" w:cs="Calibri"/>
          <w:b/>
          <w:color w:val="auto"/>
          <w:sz w:val="28"/>
          <w:szCs w:val="28"/>
          <w:u w:val="single"/>
        </w:rPr>
        <w:t>4.5.3 Functional Requirements</w:t>
      </w:r>
    </w:p>
    <w:p w:rsidR="00F53151" w:rsidRDefault="00F53151" w:rsidP="00F53151">
      <w:pPr>
        <w:rPr>
          <w:rFonts w:ascii="Calibri" w:eastAsia="Calibri" w:hAnsi="Calibri" w:cs="Calibri"/>
          <w:sz w:val="24"/>
        </w:rPr>
      </w:pPr>
      <w:r>
        <w:rPr>
          <w:rFonts w:ascii="Calibri" w:eastAsia="Calibri" w:hAnsi="Calibri" w:cs="Calibri"/>
          <w:b/>
          <w:color w:val="auto"/>
          <w:sz w:val="36"/>
        </w:rPr>
        <w:t xml:space="preserve">           </w:t>
      </w:r>
      <w:r>
        <w:rPr>
          <w:rFonts w:ascii="Calibri" w:eastAsia="Calibri" w:hAnsi="Calibri" w:cs="Calibri"/>
          <w:color w:val="auto"/>
          <w:sz w:val="24"/>
        </w:rPr>
        <w:t>A. Doctors should log in to their account through email.</w:t>
      </w:r>
    </w:p>
    <w:p w:rsidR="00F53151" w:rsidRDefault="00F53151" w:rsidP="00F53151">
      <w:pPr>
        <w:rPr>
          <w:rFonts w:ascii="Calibri" w:eastAsia="Calibri" w:hAnsi="Calibri" w:cs="Calibri"/>
          <w:sz w:val="24"/>
        </w:rPr>
      </w:pPr>
      <w:r>
        <w:rPr>
          <w:rFonts w:ascii="Calibri" w:eastAsia="Calibri" w:hAnsi="Calibri" w:cs="Calibri"/>
          <w:color w:val="auto"/>
          <w:sz w:val="24"/>
        </w:rPr>
        <w:t xml:space="preserve">             B. Patients should log in to their account through email.</w:t>
      </w:r>
    </w:p>
    <w:p w:rsidR="00F53151" w:rsidRDefault="00F53151" w:rsidP="00F53151">
      <w:pPr>
        <w:rPr>
          <w:rFonts w:ascii="Calibri" w:eastAsia="Calibri" w:hAnsi="Calibri" w:cs="Calibri"/>
          <w:sz w:val="24"/>
        </w:rPr>
      </w:pPr>
      <w:r>
        <w:rPr>
          <w:rFonts w:ascii="Calibri" w:eastAsia="Calibri" w:hAnsi="Calibri" w:cs="Calibri"/>
          <w:b/>
          <w:color w:val="auto"/>
          <w:sz w:val="36"/>
        </w:rPr>
        <w:t xml:space="preserve">          </w:t>
      </w:r>
      <w:proofErr w:type="spellStart"/>
      <w:r>
        <w:rPr>
          <w:rFonts w:ascii="Calibri" w:eastAsia="Calibri" w:hAnsi="Calibri" w:cs="Calibri"/>
          <w:color w:val="auto"/>
          <w:sz w:val="24"/>
        </w:rPr>
        <w:t>C.Doctors</w:t>
      </w:r>
      <w:proofErr w:type="spellEnd"/>
      <w:r>
        <w:rPr>
          <w:rFonts w:ascii="Calibri" w:eastAsia="Calibri" w:hAnsi="Calibri" w:cs="Calibri"/>
          <w:color w:val="auto"/>
          <w:sz w:val="24"/>
        </w:rPr>
        <w:t xml:space="preserve"> can give printable prescription through email subscription so that </w:t>
      </w:r>
    </w:p>
    <w:p w:rsidR="00F53151" w:rsidRDefault="00F53151" w:rsidP="00F53151">
      <w:pPr>
        <w:rPr>
          <w:rFonts w:ascii="Calibri" w:eastAsia="Calibri" w:hAnsi="Calibri" w:cs="Calibri"/>
          <w:sz w:val="24"/>
        </w:rPr>
      </w:pPr>
      <w:r>
        <w:rPr>
          <w:rFonts w:ascii="Calibri" w:eastAsia="Calibri" w:hAnsi="Calibri" w:cs="Calibri"/>
          <w:color w:val="auto"/>
          <w:sz w:val="24"/>
        </w:rPr>
        <w:t xml:space="preserve">               patients can download.</w:t>
      </w:r>
    </w:p>
    <w:p w:rsidR="00F53151" w:rsidRDefault="00F53151" w:rsidP="00F53151">
      <w:pPr>
        <w:rPr>
          <w:rFonts w:ascii="Calibri" w:eastAsia="Calibri" w:hAnsi="Calibri" w:cs="Calibri"/>
          <w:sz w:val="24"/>
        </w:rPr>
      </w:pPr>
    </w:p>
    <w:p w:rsidR="00F53151" w:rsidRDefault="00F53151" w:rsidP="00F53151">
      <w:pPr>
        <w:rPr>
          <w:rFonts w:ascii="Calibri" w:eastAsia="Calibri" w:hAnsi="Calibri" w:cs="Calibri"/>
          <w:b/>
          <w:sz w:val="40"/>
        </w:rPr>
      </w:pPr>
      <w:r>
        <w:rPr>
          <w:rFonts w:ascii="Calibri" w:eastAsia="Calibri" w:hAnsi="Calibri" w:cs="Calibri"/>
          <w:b/>
          <w:color w:val="auto"/>
          <w:sz w:val="40"/>
        </w:rPr>
        <w:t>4.6 Live Chat</w:t>
      </w:r>
    </w:p>
    <w:p w:rsidR="00F53151" w:rsidRPr="00C737EF" w:rsidRDefault="00F53151" w:rsidP="00F53151">
      <w:pPr>
        <w:rPr>
          <w:rFonts w:ascii="Calibri" w:eastAsia="Calibri" w:hAnsi="Calibri" w:cs="Calibri"/>
          <w:b/>
          <w:sz w:val="28"/>
          <w:szCs w:val="28"/>
          <w:u w:val="single"/>
        </w:rPr>
      </w:pPr>
      <w:r>
        <w:rPr>
          <w:rFonts w:ascii="Calibri" w:eastAsia="Calibri" w:hAnsi="Calibri" w:cs="Calibri"/>
          <w:b/>
          <w:color w:val="auto"/>
          <w:sz w:val="40"/>
        </w:rPr>
        <w:t xml:space="preserve"> </w:t>
      </w:r>
      <w:r w:rsidRPr="00C737EF">
        <w:rPr>
          <w:rFonts w:ascii="Calibri" w:eastAsia="Calibri" w:hAnsi="Calibri" w:cs="Calibri"/>
          <w:b/>
          <w:color w:val="auto"/>
          <w:sz w:val="28"/>
          <w:szCs w:val="28"/>
          <w:u w:val="single"/>
        </w:rPr>
        <w:t>4.6.1 Description and priority</w:t>
      </w:r>
    </w:p>
    <w:p w:rsidR="00F53151" w:rsidRDefault="00F53151" w:rsidP="00C737EF">
      <w:pPr>
        <w:jc w:val="both"/>
        <w:rPr>
          <w:rFonts w:ascii="Calibri" w:eastAsia="Calibri" w:hAnsi="Calibri" w:cs="Calibri"/>
          <w:sz w:val="24"/>
        </w:rPr>
      </w:pPr>
      <w:r>
        <w:rPr>
          <w:rFonts w:ascii="Calibri" w:eastAsia="Calibri" w:hAnsi="Calibri" w:cs="Calibri"/>
          <w:color w:val="auto"/>
          <w:sz w:val="24"/>
        </w:rPr>
        <w:t xml:space="preserve">Live chat is a fast, easy and </w:t>
      </w:r>
      <w:r w:rsidR="00C737EF">
        <w:rPr>
          <w:rFonts w:ascii="Calibri" w:eastAsia="Calibri" w:hAnsi="Calibri" w:cs="Calibri"/>
          <w:color w:val="auto"/>
          <w:sz w:val="24"/>
        </w:rPr>
        <w:t>stylish way to connect with our</w:t>
      </w:r>
      <w:r>
        <w:rPr>
          <w:rFonts w:ascii="Calibri" w:eastAsia="Calibri" w:hAnsi="Calibri" w:cs="Calibri"/>
          <w:color w:val="auto"/>
          <w:sz w:val="24"/>
        </w:rPr>
        <w:t xml:space="preserve"> website</w:t>
      </w:r>
    </w:p>
    <w:p w:rsidR="00F53151" w:rsidRDefault="00C737EF" w:rsidP="00C737EF">
      <w:pPr>
        <w:jc w:val="both"/>
        <w:rPr>
          <w:rFonts w:ascii="Calibri" w:eastAsia="Calibri" w:hAnsi="Calibri" w:cs="Calibri"/>
          <w:sz w:val="24"/>
        </w:rPr>
      </w:pPr>
      <w:r>
        <w:rPr>
          <w:rFonts w:ascii="Calibri" w:eastAsia="Calibri" w:hAnsi="Calibri" w:cs="Calibri"/>
          <w:color w:val="auto"/>
          <w:sz w:val="24"/>
        </w:rPr>
        <w:t xml:space="preserve">Visitors </w:t>
      </w:r>
      <w:r w:rsidR="00F53151">
        <w:rPr>
          <w:rFonts w:ascii="Calibri" w:eastAsia="Calibri" w:hAnsi="Calibri" w:cs="Calibri"/>
          <w:color w:val="auto"/>
          <w:sz w:val="24"/>
        </w:rPr>
        <w:t>.</w:t>
      </w:r>
      <w:r>
        <w:rPr>
          <w:rFonts w:ascii="Calibri" w:eastAsia="Calibri" w:hAnsi="Calibri" w:cs="Calibri"/>
          <w:color w:val="auto"/>
          <w:sz w:val="24"/>
        </w:rPr>
        <w:t xml:space="preserve"> </w:t>
      </w:r>
      <w:r w:rsidR="00F53151">
        <w:rPr>
          <w:rFonts w:ascii="Calibri" w:eastAsia="Calibri" w:hAnsi="Calibri" w:cs="Calibri"/>
          <w:color w:val="auto"/>
          <w:sz w:val="24"/>
        </w:rPr>
        <w:t>Patients and doctors can connect to each other through live chat so that</w:t>
      </w:r>
    </w:p>
    <w:p w:rsidR="00F53151" w:rsidRDefault="00F53151" w:rsidP="00C737EF">
      <w:pPr>
        <w:jc w:val="both"/>
        <w:rPr>
          <w:rFonts w:ascii="Calibri" w:eastAsia="Calibri" w:hAnsi="Calibri" w:cs="Calibri"/>
          <w:sz w:val="24"/>
        </w:rPr>
      </w:pPr>
      <w:r>
        <w:rPr>
          <w:rFonts w:ascii="Calibri" w:eastAsia="Calibri" w:hAnsi="Calibri" w:cs="Calibri"/>
          <w:color w:val="auto"/>
          <w:sz w:val="24"/>
        </w:rPr>
        <w:t>doctors can prescribe patient for their problem.</w:t>
      </w:r>
      <w:r w:rsidR="00C737EF">
        <w:rPr>
          <w:rFonts w:ascii="Calibri" w:eastAsia="Calibri" w:hAnsi="Calibri" w:cs="Calibri"/>
          <w:color w:val="auto"/>
          <w:sz w:val="24"/>
        </w:rPr>
        <w:t xml:space="preserve"> </w:t>
      </w:r>
      <w:r>
        <w:rPr>
          <w:rFonts w:ascii="Calibri" w:eastAsia="Calibri" w:hAnsi="Calibri" w:cs="Calibri"/>
          <w:color w:val="auto"/>
          <w:sz w:val="24"/>
        </w:rPr>
        <w:t>This has a higher priority in the</w:t>
      </w:r>
    </w:p>
    <w:p w:rsidR="00F53151" w:rsidRPr="000A4532" w:rsidRDefault="00F53151" w:rsidP="00C737EF">
      <w:pPr>
        <w:jc w:val="both"/>
        <w:rPr>
          <w:rFonts w:ascii="Calibri" w:eastAsia="Calibri" w:hAnsi="Calibri" w:cs="Calibri"/>
          <w:b/>
          <w:sz w:val="40"/>
        </w:rPr>
      </w:pPr>
      <w:r>
        <w:rPr>
          <w:rFonts w:ascii="Calibri" w:eastAsia="Calibri" w:hAnsi="Calibri" w:cs="Calibri"/>
          <w:color w:val="auto"/>
          <w:sz w:val="24"/>
        </w:rPr>
        <w:t>system.</w:t>
      </w:r>
    </w:p>
    <w:p w:rsidR="00C737EF" w:rsidRPr="00C737EF" w:rsidRDefault="000A4532" w:rsidP="00F53151">
      <w:pPr>
        <w:rPr>
          <w:rFonts w:ascii="Calibri" w:eastAsia="Calibri" w:hAnsi="Calibri" w:cs="Calibri"/>
          <w:b/>
          <w:color w:val="auto"/>
          <w:sz w:val="28"/>
          <w:szCs w:val="28"/>
          <w:u w:val="single"/>
        </w:rPr>
      </w:pPr>
      <w:r w:rsidRPr="00C737EF">
        <w:rPr>
          <w:rFonts w:ascii="Calibri" w:eastAsia="Calibri" w:hAnsi="Calibri" w:cs="Calibri"/>
          <w:b/>
          <w:color w:val="auto"/>
          <w:sz w:val="28"/>
          <w:szCs w:val="28"/>
          <w:u w:val="single"/>
        </w:rPr>
        <w:t xml:space="preserve"> 4.6.2 </w:t>
      </w:r>
      <w:r w:rsidR="00F53151" w:rsidRPr="00C737EF">
        <w:rPr>
          <w:rFonts w:ascii="Calibri" w:eastAsia="Calibri" w:hAnsi="Calibri" w:cs="Calibri"/>
          <w:b/>
          <w:color w:val="auto"/>
          <w:sz w:val="28"/>
          <w:szCs w:val="28"/>
          <w:u w:val="single"/>
        </w:rPr>
        <w:t>Functional Requirements</w:t>
      </w:r>
    </w:p>
    <w:p w:rsidR="00C737EF" w:rsidRDefault="00C737EF" w:rsidP="00C737EF">
      <w:pPr>
        <w:ind w:firstLine="720"/>
        <w:rPr>
          <w:rFonts w:ascii="Calibri" w:eastAsia="Calibri" w:hAnsi="Calibri" w:cs="Calibri"/>
          <w:b/>
          <w:sz w:val="36"/>
        </w:rPr>
      </w:pPr>
    </w:p>
    <w:p w:rsidR="00F53151" w:rsidRPr="00C737EF" w:rsidRDefault="00F53151" w:rsidP="00F53151">
      <w:pPr>
        <w:rPr>
          <w:rFonts w:ascii="Calibri" w:eastAsia="Calibri" w:hAnsi="Calibri" w:cs="Calibri"/>
          <w:b/>
          <w:sz w:val="36"/>
        </w:rPr>
      </w:pPr>
      <w:r>
        <w:rPr>
          <w:rFonts w:ascii="Calibri" w:eastAsia="Calibri" w:hAnsi="Calibri" w:cs="Calibri"/>
          <w:color w:val="auto"/>
          <w:sz w:val="24"/>
        </w:rPr>
        <w:t xml:space="preserve">  </w:t>
      </w:r>
      <w:r w:rsidRPr="00C737EF">
        <w:rPr>
          <w:rFonts w:ascii="Calibri" w:eastAsia="Calibri" w:hAnsi="Calibri" w:cs="Calibri"/>
          <w:b/>
          <w:color w:val="auto"/>
          <w:sz w:val="24"/>
          <w:u w:val="single"/>
        </w:rPr>
        <w:t>A.</w:t>
      </w:r>
      <w:r w:rsidR="00C737EF" w:rsidRPr="00C737EF">
        <w:rPr>
          <w:rFonts w:ascii="Calibri" w:eastAsia="Calibri" w:hAnsi="Calibri" w:cs="Calibri"/>
          <w:b/>
          <w:color w:val="auto"/>
          <w:sz w:val="24"/>
          <w:u w:val="single"/>
        </w:rPr>
        <w:t xml:space="preserve"> </w:t>
      </w:r>
      <w:r>
        <w:rPr>
          <w:rFonts w:ascii="Calibri" w:eastAsia="Calibri" w:hAnsi="Calibri" w:cs="Calibri"/>
          <w:color w:val="auto"/>
          <w:sz w:val="24"/>
        </w:rPr>
        <w:t>Doctors would connect to the patients through live chat in the system.</w:t>
      </w:r>
    </w:p>
    <w:p w:rsidR="00F53151" w:rsidRDefault="00C737EF" w:rsidP="00F53151">
      <w:pPr>
        <w:rPr>
          <w:rFonts w:ascii="Calibri" w:eastAsia="Calibri" w:hAnsi="Calibri" w:cs="Calibri"/>
          <w:sz w:val="24"/>
        </w:rPr>
      </w:pPr>
      <w:r>
        <w:rPr>
          <w:rFonts w:ascii="Calibri" w:eastAsia="Calibri" w:hAnsi="Calibri" w:cs="Calibri"/>
          <w:b/>
          <w:color w:val="auto"/>
          <w:sz w:val="24"/>
          <w:u w:val="single"/>
        </w:rPr>
        <w:t xml:space="preserve"> </w:t>
      </w:r>
      <w:r w:rsidR="00F53151" w:rsidRPr="00C737EF">
        <w:rPr>
          <w:rFonts w:ascii="Calibri" w:eastAsia="Calibri" w:hAnsi="Calibri" w:cs="Calibri"/>
          <w:b/>
          <w:color w:val="auto"/>
          <w:sz w:val="24"/>
          <w:u w:val="single"/>
        </w:rPr>
        <w:t>B.</w:t>
      </w:r>
      <w:r>
        <w:rPr>
          <w:rFonts w:ascii="Calibri" w:eastAsia="Calibri" w:hAnsi="Calibri" w:cs="Calibri"/>
          <w:color w:val="auto"/>
          <w:sz w:val="24"/>
        </w:rPr>
        <w:t xml:space="preserve"> </w:t>
      </w:r>
      <w:r w:rsidR="00F53151">
        <w:rPr>
          <w:rFonts w:ascii="Calibri" w:eastAsia="Calibri" w:hAnsi="Calibri" w:cs="Calibri"/>
          <w:color w:val="auto"/>
          <w:sz w:val="24"/>
        </w:rPr>
        <w:t>Patients can get solution for their problem by chatting with doctors.</w:t>
      </w:r>
    </w:p>
    <w:p w:rsidR="00F53151" w:rsidRDefault="00F53151" w:rsidP="00F53151">
      <w:pPr>
        <w:rPr>
          <w:rFonts w:ascii="Calibri" w:eastAsia="Calibri" w:hAnsi="Calibri" w:cs="Calibri"/>
          <w:sz w:val="24"/>
        </w:rPr>
      </w:pPr>
    </w:p>
    <w:p w:rsidR="00F53151" w:rsidRDefault="00F53151" w:rsidP="00F53151">
      <w:pPr>
        <w:rPr>
          <w:rFonts w:ascii="Calibri" w:eastAsia="Calibri" w:hAnsi="Calibri" w:cs="Calibri"/>
          <w:b/>
          <w:sz w:val="40"/>
        </w:rPr>
      </w:pPr>
      <w:r>
        <w:rPr>
          <w:rFonts w:ascii="Calibri" w:eastAsia="Calibri" w:hAnsi="Calibri" w:cs="Calibri"/>
          <w:b/>
          <w:color w:val="auto"/>
          <w:sz w:val="40"/>
        </w:rPr>
        <w:t>4.7 Emergency Care</w:t>
      </w:r>
    </w:p>
    <w:p w:rsidR="00F53151" w:rsidRPr="00C737EF" w:rsidRDefault="00F53151" w:rsidP="00F53151">
      <w:pPr>
        <w:rPr>
          <w:rFonts w:ascii="Calibri" w:eastAsia="Calibri" w:hAnsi="Calibri" w:cs="Calibri"/>
          <w:b/>
          <w:sz w:val="28"/>
          <w:szCs w:val="28"/>
          <w:u w:val="single"/>
        </w:rPr>
      </w:pPr>
      <w:r>
        <w:rPr>
          <w:rFonts w:ascii="Calibri" w:eastAsia="Calibri" w:hAnsi="Calibri" w:cs="Calibri"/>
          <w:color w:val="auto"/>
          <w:sz w:val="24"/>
        </w:rPr>
        <w:t xml:space="preserve">        </w:t>
      </w:r>
      <w:r w:rsidRPr="00C737EF">
        <w:rPr>
          <w:rFonts w:ascii="Calibri" w:eastAsia="Calibri" w:hAnsi="Calibri" w:cs="Calibri"/>
          <w:b/>
          <w:color w:val="auto"/>
          <w:sz w:val="28"/>
          <w:szCs w:val="28"/>
          <w:u w:val="single"/>
        </w:rPr>
        <w:t>4.7.1 Description and priority</w:t>
      </w:r>
    </w:p>
    <w:p w:rsidR="00F53151" w:rsidRPr="000A4532" w:rsidRDefault="00F53151" w:rsidP="00F53151">
      <w:pPr>
        <w:rPr>
          <w:rFonts w:ascii="Calibri" w:eastAsia="Calibri" w:hAnsi="Calibri" w:cs="Calibri"/>
          <w:sz w:val="24"/>
        </w:rPr>
      </w:pPr>
      <w:r>
        <w:rPr>
          <w:rFonts w:ascii="Calibri" w:eastAsia="Calibri" w:hAnsi="Calibri" w:cs="Calibri"/>
          <w:b/>
          <w:color w:val="auto"/>
          <w:sz w:val="36"/>
        </w:rPr>
        <w:t xml:space="preserve">                </w:t>
      </w:r>
      <w:r>
        <w:rPr>
          <w:rFonts w:ascii="Calibri" w:eastAsia="Calibri" w:hAnsi="Calibri" w:cs="Calibri"/>
          <w:color w:val="auto"/>
          <w:sz w:val="24"/>
        </w:rPr>
        <w:t xml:space="preserve">All around the world, acutely ill and injured people seek care every </w:t>
      </w:r>
      <w:proofErr w:type="spellStart"/>
      <w:r>
        <w:rPr>
          <w:rFonts w:ascii="Calibri" w:eastAsia="Calibri" w:hAnsi="Calibri" w:cs="Calibri"/>
          <w:color w:val="auto"/>
          <w:sz w:val="24"/>
        </w:rPr>
        <w:t>day.Patient</w:t>
      </w:r>
      <w:proofErr w:type="spellEnd"/>
      <w:r>
        <w:rPr>
          <w:rFonts w:ascii="Calibri" w:eastAsia="Calibri" w:hAnsi="Calibri" w:cs="Calibri"/>
          <w:color w:val="auto"/>
          <w:sz w:val="24"/>
        </w:rPr>
        <w:t xml:space="preserve"> who need </w:t>
      </w:r>
      <w:proofErr w:type="spellStart"/>
      <w:r>
        <w:rPr>
          <w:rFonts w:ascii="Calibri" w:eastAsia="Calibri" w:hAnsi="Calibri" w:cs="Calibri"/>
          <w:color w:val="auto"/>
          <w:sz w:val="24"/>
        </w:rPr>
        <w:t>a</w:t>
      </w:r>
      <w:proofErr w:type="spellEnd"/>
      <w:r>
        <w:rPr>
          <w:rFonts w:ascii="Calibri" w:eastAsia="Calibri" w:hAnsi="Calibri" w:cs="Calibri"/>
          <w:color w:val="auto"/>
          <w:sz w:val="24"/>
        </w:rPr>
        <w:t xml:space="preserve"> emergency </w:t>
      </w:r>
      <w:proofErr w:type="spellStart"/>
      <w:r>
        <w:rPr>
          <w:rFonts w:ascii="Calibri" w:eastAsia="Calibri" w:hAnsi="Calibri" w:cs="Calibri"/>
          <w:color w:val="auto"/>
          <w:sz w:val="24"/>
        </w:rPr>
        <w:t>care,the</w:t>
      </w:r>
      <w:proofErr w:type="spellEnd"/>
      <w:r>
        <w:rPr>
          <w:rFonts w:ascii="Calibri" w:eastAsia="Calibri" w:hAnsi="Calibri" w:cs="Calibri"/>
          <w:color w:val="auto"/>
          <w:sz w:val="24"/>
        </w:rPr>
        <w:t xml:space="preserve"> system has </w:t>
      </w:r>
      <w:proofErr w:type="spellStart"/>
      <w:r>
        <w:rPr>
          <w:rFonts w:ascii="Calibri" w:eastAsia="Calibri" w:hAnsi="Calibri" w:cs="Calibri"/>
          <w:color w:val="auto"/>
          <w:sz w:val="24"/>
        </w:rPr>
        <w:t>a</w:t>
      </w:r>
      <w:proofErr w:type="spellEnd"/>
      <w:r>
        <w:rPr>
          <w:rFonts w:ascii="Calibri" w:eastAsia="Calibri" w:hAnsi="Calibri" w:cs="Calibri"/>
          <w:color w:val="auto"/>
          <w:sz w:val="24"/>
        </w:rPr>
        <w:t xml:space="preserve"> option for </w:t>
      </w:r>
      <w:proofErr w:type="spellStart"/>
      <w:r>
        <w:rPr>
          <w:rFonts w:ascii="Calibri" w:eastAsia="Calibri" w:hAnsi="Calibri" w:cs="Calibri"/>
          <w:color w:val="auto"/>
          <w:sz w:val="24"/>
        </w:rPr>
        <w:t>this.Due</w:t>
      </w:r>
      <w:proofErr w:type="spellEnd"/>
      <w:r>
        <w:rPr>
          <w:rFonts w:ascii="Calibri" w:eastAsia="Calibri" w:hAnsi="Calibri" w:cs="Calibri"/>
          <w:color w:val="auto"/>
          <w:sz w:val="24"/>
        </w:rPr>
        <w:t xml:space="preserve"> to the unplanned nature of patient attendance, the emergency care unit must provide initial treatment or prescription  for a broad spectrum of illnesses and injuries, some of which may be life-threatening and require immediate </w:t>
      </w:r>
      <w:proofErr w:type="spellStart"/>
      <w:r>
        <w:rPr>
          <w:rFonts w:ascii="Calibri" w:eastAsia="Calibri" w:hAnsi="Calibri" w:cs="Calibri"/>
          <w:color w:val="auto"/>
          <w:sz w:val="24"/>
        </w:rPr>
        <w:t>attention.This</w:t>
      </w:r>
      <w:proofErr w:type="spellEnd"/>
      <w:r>
        <w:rPr>
          <w:rFonts w:ascii="Calibri" w:eastAsia="Calibri" w:hAnsi="Calibri" w:cs="Calibri"/>
          <w:color w:val="auto"/>
          <w:sz w:val="24"/>
        </w:rPr>
        <w:t xml:space="preserve"> has a medium priority  in the system.</w:t>
      </w:r>
    </w:p>
    <w:p w:rsidR="00F53151" w:rsidRDefault="00F53151" w:rsidP="00F53151">
      <w:pPr>
        <w:rPr>
          <w:rFonts w:ascii="Calibri" w:eastAsia="Calibri" w:hAnsi="Calibri" w:cs="Calibri"/>
          <w:sz w:val="24"/>
        </w:rPr>
      </w:pPr>
    </w:p>
    <w:p w:rsidR="00F53151" w:rsidRPr="00C737EF" w:rsidRDefault="00F53151" w:rsidP="00F53151">
      <w:pPr>
        <w:rPr>
          <w:rFonts w:ascii="Calibri" w:eastAsia="Calibri" w:hAnsi="Calibri" w:cs="Calibri"/>
          <w:b/>
          <w:sz w:val="28"/>
          <w:szCs w:val="28"/>
          <w:u w:val="single"/>
        </w:rPr>
      </w:pPr>
      <w:r>
        <w:rPr>
          <w:rFonts w:ascii="Calibri" w:eastAsia="Calibri" w:hAnsi="Calibri" w:cs="Calibri"/>
          <w:b/>
          <w:color w:val="auto"/>
          <w:sz w:val="36"/>
        </w:rPr>
        <w:t xml:space="preserve">  </w:t>
      </w:r>
      <w:r w:rsidR="000A4532">
        <w:rPr>
          <w:rFonts w:ascii="Calibri" w:eastAsia="Calibri" w:hAnsi="Calibri" w:cs="Calibri"/>
          <w:b/>
          <w:color w:val="auto"/>
          <w:sz w:val="36"/>
        </w:rPr>
        <w:t xml:space="preserve">    </w:t>
      </w:r>
      <w:r w:rsidR="000A4532" w:rsidRPr="00C737EF">
        <w:rPr>
          <w:rFonts w:ascii="Calibri" w:eastAsia="Calibri" w:hAnsi="Calibri" w:cs="Calibri"/>
          <w:b/>
          <w:color w:val="auto"/>
          <w:sz w:val="28"/>
          <w:szCs w:val="28"/>
          <w:u w:val="single"/>
        </w:rPr>
        <w:t>4.7.2</w:t>
      </w:r>
      <w:r w:rsidRPr="00C737EF">
        <w:rPr>
          <w:rFonts w:ascii="Calibri" w:eastAsia="Calibri" w:hAnsi="Calibri" w:cs="Calibri"/>
          <w:b/>
          <w:color w:val="auto"/>
          <w:sz w:val="28"/>
          <w:szCs w:val="28"/>
          <w:u w:val="single"/>
        </w:rPr>
        <w:t xml:space="preserve"> Functional Requirements</w:t>
      </w:r>
    </w:p>
    <w:p w:rsidR="00F53151" w:rsidRDefault="00F53151" w:rsidP="00F53151">
      <w:pPr>
        <w:rPr>
          <w:rFonts w:ascii="Calibri" w:eastAsia="Calibri" w:hAnsi="Calibri" w:cs="Calibri"/>
          <w:sz w:val="24"/>
        </w:rPr>
      </w:pPr>
      <w:r>
        <w:rPr>
          <w:rFonts w:ascii="Calibri" w:eastAsia="Calibri" w:hAnsi="Calibri" w:cs="Calibri"/>
          <w:b/>
          <w:color w:val="auto"/>
          <w:sz w:val="36"/>
        </w:rPr>
        <w:t xml:space="preserve">         </w:t>
      </w:r>
      <w:proofErr w:type="spellStart"/>
      <w:r>
        <w:rPr>
          <w:rFonts w:ascii="Calibri" w:eastAsia="Calibri" w:hAnsi="Calibri" w:cs="Calibri"/>
          <w:color w:val="auto"/>
          <w:sz w:val="24"/>
        </w:rPr>
        <w:t>A.Patients</w:t>
      </w:r>
      <w:proofErr w:type="spellEnd"/>
      <w:r>
        <w:rPr>
          <w:rFonts w:ascii="Calibri" w:eastAsia="Calibri" w:hAnsi="Calibri" w:cs="Calibri"/>
          <w:color w:val="auto"/>
          <w:sz w:val="24"/>
        </w:rPr>
        <w:t xml:space="preserve"> can get initial treatment at their critical situation.</w:t>
      </w:r>
    </w:p>
    <w:p w:rsidR="00C86E51" w:rsidRPr="00C86E51" w:rsidRDefault="00F53151" w:rsidP="00F53151">
      <w:pPr>
        <w:rPr>
          <w:rFonts w:ascii="Calibri" w:eastAsia="Calibri" w:hAnsi="Calibri" w:cs="Calibri"/>
          <w:color w:val="auto"/>
          <w:sz w:val="24"/>
        </w:rPr>
      </w:pPr>
      <w:r>
        <w:rPr>
          <w:rFonts w:ascii="Calibri" w:eastAsia="Calibri" w:hAnsi="Calibri" w:cs="Calibri"/>
          <w:color w:val="auto"/>
          <w:sz w:val="24"/>
        </w:rPr>
        <w:t xml:space="preserve">          B. Doctors can give initial treatment to the emergency patients.</w:t>
      </w:r>
    </w:p>
    <w:p w:rsidR="00FA6CFA" w:rsidRDefault="00F53151" w:rsidP="00FA6CFA">
      <w:pPr>
        <w:spacing w:after="160" w:line="259" w:lineRule="auto"/>
        <w:rPr>
          <w:rFonts w:ascii="Calibri" w:eastAsia="Calibri" w:hAnsi="Calibri" w:cs="Calibri"/>
          <w:b/>
          <w:sz w:val="56"/>
        </w:rPr>
      </w:pPr>
      <w:r>
        <w:rPr>
          <w:rFonts w:ascii="Calibri" w:eastAsia="Calibri" w:hAnsi="Calibri" w:cs="Calibri"/>
          <w:color w:val="auto"/>
          <w:sz w:val="24"/>
        </w:rPr>
        <w:t xml:space="preserve">        </w:t>
      </w:r>
      <w:r w:rsidR="00FA6CFA">
        <w:rPr>
          <w:rFonts w:ascii="Calibri" w:eastAsia="Calibri" w:hAnsi="Calibri" w:cs="Calibri"/>
          <w:b/>
          <w:sz w:val="56"/>
        </w:rPr>
        <w:t>System Features:</w:t>
      </w:r>
    </w:p>
    <w:p w:rsidR="00FA6CFA" w:rsidRDefault="00C737EF" w:rsidP="00FA6CFA">
      <w:pPr>
        <w:rPr>
          <w:b/>
          <w:bCs/>
          <w:sz w:val="40"/>
          <w:szCs w:val="40"/>
        </w:rPr>
      </w:pPr>
      <w:r>
        <w:rPr>
          <w:rFonts w:ascii="Calibri" w:eastAsia="Calibri" w:hAnsi="Calibri" w:cs="Calibri"/>
          <w:b/>
          <w:sz w:val="40"/>
        </w:rPr>
        <w:t xml:space="preserve">    </w:t>
      </w:r>
      <w:r w:rsidR="00FA6CFA">
        <w:rPr>
          <w:rFonts w:ascii="Calibri" w:eastAsia="Calibri" w:hAnsi="Calibri" w:cs="Calibri"/>
          <w:b/>
          <w:sz w:val="40"/>
        </w:rPr>
        <w:t>4.8 Android</w:t>
      </w:r>
    </w:p>
    <w:p w:rsidR="00FA6CFA" w:rsidRDefault="00FA6CFA" w:rsidP="00FA6CFA">
      <w:pPr>
        <w:rPr>
          <w:rFonts w:ascii="Calibri" w:eastAsia="Calibri" w:hAnsi="Calibri" w:cs="Calibri"/>
          <w:b/>
          <w:sz w:val="36"/>
        </w:rPr>
      </w:pPr>
      <w:r>
        <w:rPr>
          <w:rFonts w:ascii="Calibri" w:eastAsia="Calibri" w:hAnsi="Calibri" w:cs="Calibri"/>
          <w:b/>
          <w:sz w:val="36"/>
        </w:rPr>
        <w:lastRenderedPageBreak/>
        <w:t>4.8.1 Description and priority</w:t>
      </w:r>
    </w:p>
    <w:p w:rsidR="00FA6CFA" w:rsidRPr="00C737EF" w:rsidRDefault="00FA6CFA" w:rsidP="00FA6CFA">
      <w:pPr>
        <w:rPr>
          <w:rFonts w:asciiTheme="minorHAnsi" w:hAnsiTheme="minorHAnsi" w:cstheme="minorHAnsi"/>
          <w:sz w:val="22"/>
          <w:szCs w:val="22"/>
        </w:rPr>
      </w:pPr>
      <w:r w:rsidRPr="006617DF">
        <w:rPr>
          <w:rFonts w:eastAsia="Calibri"/>
          <w:b/>
          <w:szCs w:val="22"/>
        </w:rPr>
        <w:t xml:space="preserve">        </w:t>
      </w:r>
      <w:r w:rsidRPr="00C737EF">
        <w:rPr>
          <w:rFonts w:asciiTheme="minorHAnsi" w:hAnsiTheme="minorHAnsi" w:cstheme="minorHAnsi"/>
          <w:sz w:val="22"/>
          <w:szCs w:val="22"/>
        </w:rPr>
        <w:t xml:space="preserve">An Android application component which will have stopwatch capability and allow users to manage time from their mobile devices. </w:t>
      </w:r>
      <w:r w:rsidRPr="00C737EF">
        <w:rPr>
          <w:rFonts w:asciiTheme="minorHAnsi" w:eastAsia="Calibri" w:hAnsiTheme="minorHAnsi" w:cstheme="minorHAnsi"/>
          <w:sz w:val="22"/>
          <w:szCs w:val="22"/>
        </w:rPr>
        <w:t>This feature has a higher priority in the system.</w:t>
      </w:r>
      <w:r w:rsidR="00C737EF">
        <w:rPr>
          <w:rFonts w:asciiTheme="minorHAnsi" w:hAnsiTheme="minorHAnsi" w:cstheme="minorHAnsi"/>
          <w:sz w:val="22"/>
          <w:szCs w:val="22"/>
        </w:rPr>
        <w:br/>
      </w:r>
    </w:p>
    <w:p w:rsidR="00FA6CFA" w:rsidRDefault="00C737EF" w:rsidP="00FA6CFA">
      <w:pPr>
        <w:pStyle w:val="Heading3"/>
        <w:numPr>
          <w:ilvl w:val="0"/>
          <w:numId w:val="0"/>
        </w:numPr>
        <w:rPr>
          <w:sz w:val="36"/>
          <w:szCs w:val="36"/>
        </w:rPr>
      </w:pPr>
      <w:bookmarkStart w:id="0" w:name="_Toc271207285"/>
      <w:r>
        <w:rPr>
          <w:sz w:val="36"/>
          <w:szCs w:val="36"/>
        </w:rPr>
        <w:t>4.8.2</w:t>
      </w:r>
      <w:r w:rsidR="00FA6CFA" w:rsidRPr="006323E7">
        <w:rPr>
          <w:sz w:val="36"/>
          <w:szCs w:val="36"/>
        </w:rPr>
        <w:t xml:space="preserve"> Functional Requirements</w:t>
      </w:r>
      <w:bookmarkEnd w:id="0"/>
    </w:p>
    <w:p w:rsidR="00FA6CFA" w:rsidRPr="006323E7" w:rsidRDefault="00FA6CFA" w:rsidP="00FA6CFA">
      <w:pPr>
        <w:pStyle w:val="NoSpacing"/>
      </w:pPr>
      <w:r>
        <w:t xml:space="preserve">    </w:t>
      </w:r>
      <w:r w:rsidRPr="006323E7">
        <w:t xml:space="preserve">     1. The system shall allow a user who is logged in to review their time.</w:t>
      </w:r>
    </w:p>
    <w:p w:rsidR="00FA6CFA" w:rsidRPr="006323E7" w:rsidRDefault="00FA6CFA" w:rsidP="00FA6CFA">
      <w:pPr>
        <w:pStyle w:val="NoSpacing"/>
      </w:pPr>
      <w:r w:rsidRPr="006323E7">
        <w:t xml:space="preserve">        2. The system shall allow a user who is logged in to log time</w:t>
      </w:r>
    </w:p>
    <w:p w:rsidR="00FA6CFA" w:rsidRPr="006323E7" w:rsidRDefault="00FA6CFA" w:rsidP="00FA6CFA">
      <w:pPr>
        <w:pStyle w:val="NoSpacing"/>
      </w:pPr>
      <w:r w:rsidRPr="006323E7">
        <w:t xml:space="preserve">        3. The system shall allow a user who is logged in to submit time.</w:t>
      </w:r>
    </w:p>
    <w:p w:rsidR="00FA6CFA" w:rsidRPr="006323E7" w:rsidRDefault="00FA6CFA" w:rsidP="00FA6CFA">
      <w:pPr>
        <w:pStyle w:val="NoSpacing"/>
      </w:pPr>
      <w:r w:rsidRPr="006323E7">
        <w:t xml:space="preserve">        4. The system shall check to see if all required information is present, and prompt the user to fill out    missing data and resubmit.</w:t>
      </w:r>
    </w:p>
    <w:p w:rsidR="00FA6CFA" w:rsidRDefault="00FA6CFA" w:rsidP="00FA6CFA">
      <w:pPr>
        <w:pStyle w:val="NoSpacing"/>
      </w:pPr>
      <w:r w:rsidRPr="006323E7">
        <w:t xml:space="preserve">      5. The system shall copy selected time</w:t>
      </w:r>
      <w:r>
        <w:t>.</w:t>
      </w:r>
    </w:p>
    <w:p w:rsidR="00FA6CFA" w:rsidRDefault="00FA6CFA" w:rsidP="00FA6CFA">
      <w:pPr>
        <w:rPr>
          <w:b/>
          <w:bCs/>
          <w:sz w:val="40"/>
          <w:szCs w:val="40"/>
        </w:rPr>
      </w:pPr>
      <w:r>
        <w:rPr>
          <w:rFonts w:ascii="Calibri" w:eastAsia="Calibri" w:hAnsi="Calibri" w:cs="Calibri"/>
          <w:b/>
          <w:sz w:val="40"/>
        </w:rPr>
        <w:t>4.</w:t>
      </w:r>
      <w:r w:rsidRPr="00B77328">
        <w:rPr>
          <w:rFonts w:ascii="Calibri" w:eastAsia="Calibri" w:hAnsi="Calibri" w:cs="Calibri"/>
          <w:b/>
          <w:sz w:val="36"/>
          <w:szCs w:val="36"/>
        </w:rPr>
        <w:t>9 Administration</w:t>
      </w:r>
    </w:p>
    <w:p w:rsidR="00FA6CFA" w:rsidRDefault="00FA6CFA" w:rsidP="00FA6CFA">
      <w:pPr>
        <w:rPr>
          <w:rFonts w:ascii="Calibri" w:eastAsia="Calibri" w:hAnsi="Calibri" w:cs="Calibri"/>
          <w:b/>
          <w:sz w:val="36"/>
        </w:rPr>
      </w:pPr>
      <w:r>
        <w:rPr>
          <w:rFonts w:ascii="Calibri" w:eastAsia="Calibri" w:hAnsi="Calibri" w:cs="Calibri"/>
          <w:b/>
          <w:sz w:val="36"/>
        </w:rPr>
        <w:t>4.9.1 Description and priority</w:t>
      </w:r>
    </w:p>
    <w:p w:rsidR="00FA6CFA" w:rsidRPr="00C737EF" w:rsidRDefault="00FA6CFA" w:rsidP="00C737EF">
      <w:pPr>
        <w:pStyle w:val="NoSpacing"/>
        <w:rPr>
          <w:rFonts w:ascii="Times New Roman" w:hAnsi="Times New Roman" w:cs="Times New Roman"/>
          <w:color w:val="000000"/>
          <w:szCs w:val="22"/>
          <w:shd w:val="clear" w:color="auto" w:fill="FFFFFF"/>
        </w:rPr>
      </w:pPr>
      <w:r w:rsidRPr="006617DF">
        <w:rPr>
          <w:rFonts w:ascii="Times New Roman" w:eastAsia="Calibri" w:hAnsi="Times New Roman" w:cs="Times New Roman"/>
          <w:szCs w:val="22"/>
        </w:rPr>
        <w:t xml:space="preserve">     Admin has the authority to add/delete users, grant permission to doctors and kiosk manager, to generate and view reports. He also views the complaints of patients and takes necessary actions. This feature has a higher priority in the system.</w:t>
      </w:r>
    </w:p>
    <w:p w:rsidR="00FA6CFA" w:rsidRPr="00C737EF" w:rsidRDefault="00B440F9" w:rsidP="00C737EF">
      <w:pPr>
        <w:pStyle w:val="Heading3"/>
        <w:numPr>
          <w:ilvl w:val="0"/>
          <w:numId w:val="0"/>
        </w:numPr>
        <w:jc w:val="both"/>
        <w:rPr>
          <w:rFonts w:asciiTheme="minorHAnsi" w:hAnsiTheme="minorHAnsi" w:cstheme="minorHAnsi"/>
          <w:sz w:val="36"/>
          <w:szCs w:val="36"/>
        </w:rPr>
      </w:pPr>
      <w:r>
        <w:rPr>
          <w:sz w:val="36"/>
          <w:szCs w:val="36"/>
        </w:rPr>
        <w:t xml:space="preserve"> </w:t>
      </w:r>
      <w:r w:rsidR="00C737EF">
        <w:rPr>
          <w:sz w:val="36"/>
          <w:szCs w:val="36"/>
        </w:rPr>
        <w:t>Functional Requirements</w:t>
      </w:r>
    </w:p>
    <w:p w:rsidR="00FA6CFA" w:rsidRPr="00B440F9" w:rsidRDefault="00B440F9" w:rsidP="00B440F9">
      <w:pPr>
        <w:pStyle w:val="NoSpacing"/>
        <w:rPr>
          <w:rStyle w:val="BookTitle"/>
          <w:rFonts w:cstheme="minorHAnsi"/>
          <w:b w:val="0"/>
          <w:bCs w:val="0"/>
          <w:szCs w:val="22"/>
        </w:rPr>
      </w:pPr>
      <w:r>
        <w:rPr>
          <w:rStyle w:val="SubtleEmphasis"/>
          <w:rFonts w:cstheme="minorHAnsi"/>
          <w:szCs w:val="22"/>
        </w:rPr>
        <w:t xml:space="preserve">  </w:t>
      </w:r>
      <w:r w:rsidRPr="00B440F9">
        <w:rPr>
          <w:rStyle w:val="SubtleEmphasis"/>
          <w:rFonts w:cstheme="minorHAnsi"/>
          <w:i w:val="0"/>
          <w:szCs w:val="22"/>
        </w:rPr>
        <w:t>1.</w:t>
      </w:r>
      <w:r w:rsidR="00FA6CFA" w:rsidRPr="00B440F9">
        <w:rPr>
          <w:rStyle w:val="BookTitle"/>
          <w:rFonts w:cstheme="minorHAnsi"/>
          <w:b w:val="0"/>
          <w:szCs w:val="22"/>
        </w:rPr>
        <w:t xml:space="preserve"> Sign in</w:t>
      </w:r>
    </w:p>
    <w:p w:rsidR="00FA6CFA" w:rsidRPr="00B440F9" w:rsidRDefault="00B440F9" w:rsidP="00B440F9">
      <w:pPr>
        <w:pStyle w:val="NoSpacing"/>
        <w:rPr>
          <w:rStyle w:val="BookTitle"/>
          <w:rFonts w:cstheme="minorHAnsi"/>
          <w:b w:val="0"/>
          <w:bCs w:val="0"/>
          <w:szCs w:val="22"/>
        </w:rPr>
      </w:pPr>
      <w:r>
        <w:rPr>
          <w:rStyle w:val="BookTitle"/>
          <w:rFonts w:cstheme="minorHAnsi"/>
          <w:b w:val="0"/>
          <w:szCs w:val="22"/>
        </w:rPr>
        <w:t xml:space="preserve"> </w:t>
      </w:r>
      <w:r w:rsidR="00FA6CFA" w:rsidRPr="00B440F9">
        <w:rPr>
          <w:rStyle w:val="BookTitle"/>
          <w:rFonts w:cstheme="minorHAnsi"/>
          <w:b w:val="0"/>
          <w:szCs w:val="22"/>
        </w:rPr>
        <w:t xml:space="preserve">2. View profile </w:t>
      </w:r>
    </w:p>
    <w:p w:rsidR="00FA6CFA" w:rsidRPr="00B440F9" w:rsidRDefault="00B440F9" w:rsidP="00B440F9">
      <w:pPr>
        <w:pStyle w:val="NoSpacing"/>
        <w:rPr>
          <w:rStyle w:val="BookTitle"/>
          <w:rFonts w:cstheme="minorHAnsi"/>
          <w:b w:val="0"/>
          <w:bCs w:val="0"/>
          <w:szCs w:val="22"/>
        </w:rPr>
      </w:pPr>
      <w:r>
        <w:rPr>
          <w:rStyle w:val="BookTitle"/>
          <w:rFonts w:cstheme="minorHAnsi"/>
          <w:b w:val="0"/>
          <w:szCs w:val="22"/>
        </w:rPr>
        <w:t xml:space="preserve"> </w:t>
      </w:r>
      <w:r w:rsidR="00FA6CFA" w:rsidRPr="00B440F9">
        <w:rPr>
          <w:rStyle w:val="BookTitle"/>
          <w:rFonts w:cstheme="minorHAnsi"/>
          <w:b w:val="0"/>
          <w:szCs w:val="22"/>
        </w:rPr>
        <w:t>3. Update profile</w:t>
      </w:r>
    </w:p>
    <w:p w:rsidR="00B440F9" w:rsidRDefault="00B440F9" w:rsidP="00B440F9">
      <w:pPr>
        <w:pStyle w:val="NoSpacing"/>
        <w:rPr>
          <w:rStyle w:val="BookTitle"/>
          <w:rFonts w:cstheme="minorHAnsi"/>
          <w:b w:val="0"/>
          <w:bCs w:val="0"/>
          <w:szCs w:val="22"/>
        </w:rPr>
      </w:pPr>
      <w:r>
        <w:rPr>
          <w:rStyle w:val="BookTitle"/>
          <w:rFonts w:cstheme="minorHAnsi"/>
          <w:b w:val="0"/>
          <w:szCs w:val="22"/>
        </w:rPr>
        <w:t xml:space="preserve"> </w:t>
      </w:r>
      <w:r w:rsidR="00FA6CFA" w:rsidRPr="00B440F9">
        <w:rPr>
          <w:rStyle w:val="BookTitle"/>
          <w:rFonts w:cstheme="minorHAnsi"/>
          <w:b w:val="0"/>
          <w:szCs w:val="22"/>
        </w:rPr>
        <w:t>4. View reports</w:t>
      </w:r>
      <w:r>
        <w:rPr>
          <w:rStyle w:val="BookTitle"/>
          <w:rFonts w:cstheme="minorHAnsi"/>
          <w:b w:val="0"/>
          <w:bCs w:val="0"/>
          <w:szCs w:val="22"/>
        </w:rPr>
        <w:t xml:space="preserve"> </w:t>
      </w:r>
    </w:p>
    <w:p w:rsidR="00FA6CFA" w:rsidRPr="00B440F9" w:rsidRDefault="00FA6CFA" w:rsidP="00B440F9">
      <w:pPr>
        <w:pStyle w:val="NoSpacing"/>
        <w:rPr>
          <w:rStyle w:val="BookTitle"/>
          <w:rFonts w:cstheme="minorHAnsi"/>
          <w:b w:val="0"/>
          <w:bCs w:val="0"/>
          <w:szCs w:val="22"/>
        </w:rPr>
      </w:pPr>
      <w:r w:rsidRPr="00B440F9">
        <w:rPr>
          <w:rStyle w:val="BookTitle"/>
          <w:rFonts w:cstheme="minorHAnsi"/>
          <w:b w:val="0"/>
          <w:szCs w:val="22"/>
        </w:rPr>
        <w:t xml:space="preserve"> 5. Generate reports</w:t>
      </w:r>
    </w:p>
    <w:p w:rsidR="00FA6CFA" w:rsidRPr="00B440F9" w:rsidRDefault="00FA6CFA" w:rsidP="00B440F9">
      <w:pPr>
        <w:pStyle w:val="NoSpacing"/>
        <w:rPr>
          <w:rStyle w:val="BookTitle"/>
          <w:rFonts w:cstheme="minorHAnsi"/>
          <w:b w:val="0"/>
          <w:bCs w:val="0"/>
          <w:szCs w:val="22"/>
        </w:rPr>
      </w:pPr>
      <w:r w:rsidRPr="00B440F9">
        <w:rPr>
          <w:rStyle w:val="BookTitle"/>
          <w:rFonts w:cstheme="minorHAnsi"/>
          <w:b w:val="0"/>
          <w:szCs w:val="22"/>
        </w:rPr>
        <w:t>6. View complaint</w:t>
      </w:r>
    </w:p>
    <w:p w:rsidR="00FA6CFA" w:rsidRPr="00B440F9" w:rsidRDefault="00FA6CFA" w:rsidP="00B440F9">
      <w:pPr>
        <w:pStyle w:val="NoSpacing"/>
        <w:rPr>
          <w:rStyle w:val="BookTitle"/>
          <w:rFonts w:cstheme="minorHAnsi"/>
          <w:b w:val="0"/>
          <w:bCs w:val="0"/>
          <w:szCs w:val="22"/>
        </w:rPr>
      </w:pPr>
      <w:r w:rsidRPr="00B440F9">
        <w:rPr>
          <w:rStyle w:val="BookTitle"/>
          <w:rFonts w:cstheme="minorHAnsi"/>
          <w:b w:val="0"/>
          <w:szCs w:val="22"/>
        </w:rPr>
        <w:t xml:space="preserve"> 7. Take action</w:t>
      </w:r>
    </w:p>
    <w:p w:rsidR="00FA6CFA" w:rsidRPr="00B440F9" w:rsidRDefault="00FA6CFA" w:rsidP="00B440F9">
      <w:pPr>
        <w:pStyle w:val="NoSpacing"/>
        <w:rPr>
          <w:rStyle w:val="BookTitle"/>
          <w:rFonts w:cstheme="minorHAnsi"/>
          <w:b w:val="0"/>
          <w:bCs w:val="0"/>
          <w:szCs w:val="22"/>
        </w:rPr>
      </w:pPr>
      <w:r w:rsidRPr="00B440F9">
        <w:rPr>
          <w:rStyle w:val="BookTitle"/>
          <w:rFonts w:cstheme="minorHAnsi"/>
          <w:b w:val="0"/>
          <w:szCs w:val="22"/>
        </w:rPr>
        <w:t>8. Take backup</w:t>
      </w:r>
    </w:p>
    <w:p w:rsidR="00FA6CFA" w:rsidRPr="00B440F9" w:rsidRDefault="00FA6CFA" w:rsidP="00B440F9">
      <w:pPr>
        <w:pStyle w:val="NoSpacing"/>
        <w:rPr>
          <w:rStyle w:val="BookTitle"/>
          <w:rFonts w:cstheme="minorHAnsi"/>
          <w:b w:val="0"/>
          <w:bCs w:val="0"/>
          <w:szCs w:val="22"/>
        </w:rPr>
      </w:pPr>
      <w:r w:rsidRPr="00B440F9">
        <w:rPr>
          <w:rStyle w:val="BookTitle"/>
          <w:rFonts w:cstheme="minorHAnsi"/>
          <w:b w:val="0"/>
          <w:szCs w:val="22"/>
        </w:rPr>
        <w:t xml:space="preserve">9. Delete users </w:t>
      </w:r>
    </w:p>
    <w:p w:rsidR="00FA6CFA" w:rsidRPr="00B440F9" w:rsidRDefault="00FA6CFA" w:rsidP="00B440F9">
      <w:pPr>
        <w:pStyle w:val="NoSpacing"/>
        <w:rPr>
          <w:rStyle w:val="BookTitle"/>
          <w:rFonts w:cstheme="minorHAnsi"/>
          <w:b w:val="0"/>
          <w:bCs w:val="0"/>
          <w:szCs w:val="22"/>
        </w:rPr>
      </w:pPr>
      <w:r w:rsidRPr="00B440F9">
        <w:rPr>
          <w:rStyle w:val="BookTitle"/>
          <w:rFonts w:cstheme="minorHAnsi"/>
          <w:b w:val="0"/>
          <w:szCs w:val="22"/>
        </w:rPr>
        <w:t>10. Send mail</w:t>
      </w:r>
    </w:p>
    <w:p w:rsidR="00FA6CFA" w:rsidRPr="00B440F9" w:rsidRDefault="00FA6CFA" w:rsidP="00B440F9">
      <w:pPr>
        <w:pStyle w:val="NoSpacing"/>
        <w:rPr>
          <w:rStyle w:val="BookTitle"/>
          <w:rFonts w:cstheme="minorHAnsi"/>
          <w:b w:val="0"/>
          <w:bCs w:val="0"/>
          <w:szCs w:val="22"/>
        </w:rPr>
      </w:pPr>
      <w:r w:rsidRPr="00B440F9">
        <w:rPr>
          <w:rStyle w:val="BookTitle"/>
          <w:rFonts w:cstheme="minorHAnsi"/>
          <w:b w:val="0"/>
          <w:szCs w:val="22"/>
        </w:rPr>
        <w:t>11. Receive message</w:t>
      </w:r>
    </w:p>
    <w:p w:rsidR="00FA6CFA" w:rsidRPr="00B440F9" w:rsidRDefault="00FA6CFA" w:rsidP="00B440F9">
      <w:pPr>
        <w:pStyle w:val="NoSpacing"/>
        <w:rPr>
          <w:rStyle w:val="BookTitle"/>
          <w:rFonts w:cstheme="minorHAnsi"/>
          <w:b w:val="0"/>
          <w:bCs w:val="0"/>
          <w:szCs w:val="22"/>
        </w:rPr>
      </w:pPr>
      <w:r w:rsidRPr="00B440F9">
        <w:rPr>
          <w:rStyle w:val="BookTitle"/>
          <w:rFonts w:cstheme="minorHAnsi"/>
          <w:b w:val="0"/>
          <w:szCs w:val="22"/>
        </w:rPr>
        <w:t>13. View thread</w:t>
      </w:r>
    </w:p>
    <w:p w:rsidR="00FA6CFA" w:rsidRPr="00B440F9" w:rsidRDefault="00FA6CFA" w:rsidP="00B440F9">
      <w:pPr>
        <w:pStyle w:val="NoSpacing"/>
        <w:rPr>
          <w:rStyle w:val="BookTitle"/>
          <w:rFonts w:cstheme="minorHAnsi"/>
          <w:b w:val="0"/>
          <w:bCs w:val="0"/>
          <w:szCs w:val="22"/>
        </w:rPr>
      </w:pPr>
      <w:r w:rsidRPr="00B440F9">
        <w:rPr>
          <w:rStyle w:val="BookTitle"/>
          <w:rFonts w:cstheme="minorHAnsi"/>
          <w:b w:val="0"/>
          <w:szCs w:val="22"/>
        </w:rPr>
        <w:t xml:space="preserve">14. Create thread </w:t>
      </w:r>
    </w:p>
    <w:p w:rsidR="00FA6CFA" w:rsidRPr="00B440F9" w:rsidRDefault="00FA6CFA" w:rsidP="00B440F9">
      <w:pPr>
        <w:pStyle w:val="NoSpacing"/>
        <w:rPr>
          <w:rStyle w:val="BookTitle"/>
          <w:rFonts w:cstheme="minorHAnsi"/>
          <w:b w:val="0"/>
          <w:bCs w:val="0"/>
          <w:szCs w:val="22"/>
        </w:rPr>
      </w:pPr>
      <w:r w:rsidRPr="00B440F9">
        <w:rPr>
          <w:rStyle w:val="BookTitle"/>
          <w:rFonts w:cstheme="minorHAnsi"/>
          <w:b w:val="0"/>
          <w:szCs w:val="22"/>
        </w:rPr>
        <w:t>15. Post thread.</w:t>
      </w:r>
    </w:p>
    <w:p w:rsidR="00FA6CFA" w:rsidRPr="00B440F9" w:rsidRDefault="00FA6CFA" w:rsidP="00B440F9">
      <w:pPr>
        <w:pStyle w:val="NoSpacing"/>
        <w:rPr>
          <w:rStyle w:val="BookTitle"/>
          <w:rFonts w:cstheme="minorHAnsi"/>
          <w:b w:val="0"/>
          <w:bCs w:val="0"/>
          <w:szCs w:val="22"/>
        </w:rPr>
      </w:pPr>
      <w:r w:rsidRPr="00B440F9">
        <w:rPr>
          <w:rStyle w:val="BookTitle"/>
          <w:rFonts w:cstheme="minorHAnsi"/>
          <w:b w:val="0"/>
          <w:szCs w:val="22"/>
        </w:rPr>
        <w:t xml:space="preserve"> 16. Search </w:t>
      </w:r>
    </w:p>
    <w:p w:rsidR="00FA6CFA" w:rsidRDefault="00FA6CFA" w:rsidP="00FA6CFA">
      <w:pPr>
        <w:rPr>
          <w:b/>
          <w:bCs/>
          <w:sz w:val="40"/>
          <w:szCs w:val="40"/>
        </w:rPr>
      </w:pPr>
      <w:r>
        <w:rPr>
          <w:rFonts w:ascii="Calibri" w:eastAsia="Calibri" w:hAnsi="Calibri" w:cs="Calibri"/>
          <w:b/>
          <w:sz w:val="40"/>
        </w:rPr>
        <w:t>4.</w:t>
      </w:r>
      <w:r>
        <w:rPr>
          <w:rFonts w:ascii="Calibri" w:eastAsia="Calibri" w:hAnsi="Calibri" w:cs="Calibri"/>
          <w:b/>
          <w:sz w:val="36"/>
          <w:szCs w:val="36"/>
        </w:rPr>
        <w:t>10</w:t>
      </w:r>
      <w:r w:rsidRPr="00B77328">
        <w:rPr>
          <w:rFonts w:ascii="Calibri" w:eastAsia="Calibri" w:hAnsi="Calibri" w:cs="Calibri"/>
          <w:b/>
          <w:sz w:val="36"/>
          <w:szCs w:val="36"/>
        </w:rPr>
        <w:t xml:space="preserve"> Live</w:t>
      </w:r>
      <w:r w:rsidRPr="0060605E">
        <w:rPr>
          <w:b/>
          <w:bCs/>
          <w:sz w:val="36"/>
          <w:szCs w:val="36"/>
        </w:rPr>
        <w:t xml:space="preserve"> Appointment</w:t>
      </w:r>
    </w:p>
    <w:p w:rsidR="00FA6CFA" w:rsidRDefault="00FA6CFA" w:rsidP="00FA6CFA">
      <w:pPr>
        <w:rPr>
          <w:rFonts w:ascii="Calibri" w:eastAsia="Calibri" w:hAnsi="Calibri" w:cs="Calibri"/>
          <w:b/>
          <w:sz w:val="36"/>
        </w:rPr>
      </w:pPr>
      <w:r>
        <w:rPr>
          <w:rFonts w:ascii="Calibri" w:eastAsia="Calibri" w:hAnsi="Calibri" w:cs="Calibri"/>
          <w:b/>
          <w:sz w:val="36"/>
        </w:rPr>
        <w:t>4.10.1 Description and priority</w:t>
      </w:r>
    </w:p>
    <w:p w:rsidR="00FA6CFA" w:rsidRPr="00B90B08" w:rsidRDefault="00FA6CFA" w:rsidP="00B440F9">
      <w:pPr>
        <w:pStyle w:val="NoSpacing"/>
        <w:jc w:val="both"/>
        <w:rPr>
          <w:rFonts w:eastAsia="Calibri"/>
        </w:rPr>
      </w:pPr>
      <w:r w:rsidRPr="00B90B08">
        <w:rPr>
          <w:rFonts w:eastAsia="Calibri"/>
        </w:rPr>
        <w:t>Live appointment is a fast, easy and stylish way to connect with your website</w:t>
      </w:r>
    </w:p>
    <w:p w:rsidR="00FA6CFA" w:rsidRPr="00B90B08" w:rsidRDefault="00FA6CFA" w:rsidP="00B440F9">
      <w:pPr>
        <w:pStyle w:val="NoSpacing"/>
        <w:jc w:val="both"/>
        <w:rPr>
          <w:rFonts w:eastAsia="Calibri"/>
        </w:rPr>
      </w:pPr>
      <w:r w:rsidRPr="00B90B08">
        <w:rPr>
          <w:rFonts w:eastAsia="Calibri"/>
        </w:rPr>
        <w:t>Visitors. Patients and doctors can connect to each other through live appointment.</w:t>
      </w:r>
      <w:r w:rsidR="00B440F9">
        <w:rPr>
          <w:rFonts w:eastAsia="Calibri"/>
        </w:rPr>
        <w:t xml:space="preserve"> S</w:t>
      </w:r>
      <w:r w:rsidRPr="00B90B08">
        <w:rPr>
          <w:rFonts w:eastAsia="Calibri"/>
        </w:rPr>
        <w:t>o that</w:t>
      </w:r>
    </w:p>
    <w:p w:rsidR="00FA6CFA" w:rsidRPr="00B90B08" w:rsidRDefault="00B440F9" w:rsidP="00B440F9">
      <w:pPr>
        <w:pStyle w:val="NoSpacing"/>
        <w:jc w:val="both"/>
        <w:rPr>
          <w:rFonts w:eastAsia="Calibri"/>
        </w:rPr>
      </w:pPr>
      <w:proofErr w:type="spellStart"/>
      <w:r w:rsidRPr="00B90B08">
        <w:rPr>
          <w:rFonts w:eastAsia="Calibri"/>
        </w:rPr>
        <w:t>D</w:t>
      </w:r>
      <w:r w:rsidR="00FA6CFA" w:rsidRPr="00B90B08">
        <w:rPr>
          <w:rFonts w:eastAsia="Calibri"/>
        </w:rPr>
        <w:t>octor</w:t>
      </w:r>
      <w:r>
        <w:rPr>
          <w:rFonts w:eastAsia="Calibri"/>
        </w:rPr>
        <w:t>’</w:t>
      </w:r>
      <w:r w:rsidR="00FA6CFA" w:rsidRPr="00B90B08">
        <w:rPr>
          <w:rFonts w:eastAsia="Calibri"/>
        </w:rPr>
        <w:t>s</w:t>
      </w:r>
      <w:proofErr w:type="spellEnd"/>
      <w:r w:rsidR="00FA6CFA" w:rsidRPr="00B90B08">
        <w:rPr>
          <w:rFonts w:eastAsia="Calibri"/>
        </w:rPr>
        <w:t xml:space="preserve"> can prescribe patient for their problem.</w:t>
      </w:r>
      <w:r>
        <w:rPr>
          <w:rFonts w:eastAsia="Calibri"/>
        </w:rPr>
        <w:t xml:space="preserve"> </w:t>
      </w:r>
      <w:r w:rsidR="00FA6CFA" w:rsidRPr="00B90B08">
        <w:rPr>
          <w:rFonts w:eastAsia="Calibri"/>
        </w:rPr>
        <w:t>This has a higher priority in the</w:t>
      </w:r>
    </w:p>
    <w:p w:rsidR="00FA6CFA" w:rsidRPr="00B90B08" w:rsidRDefault="00FA6CFA" w:rsidP="00B440F9">
      <w:pPr>
        <w:pStyle w:val="NoSpacing"/>
        <w:jc w:val="both"/>
        <w:rPr>
          <w:rFonts w:eastAsia="Calibri"/>
        </w:rPr>
      </w:pPr>
      <w:proofErr w:type="gramStart"/>
      <w:r w:rsidRPr="00B90B08">
        <w:rPr>
          <w:rFonts w:eastAsia="Calibri"/>
        </w:rPr>
        <w:t>system</w:t>
      </w:r>
      <w:proofErr w:type="gramEnd"/>
      <w:r w:rsidRPr="00B90B08">
        <w:rPr>
          <w:rFonts w:eastAsia="Calibri"/>
        </w:rPr>
        <w:t>. This feature has a higher priority in the system.</w:t>
      </w:r>
      <w:r w:rsidR="00B440F9">
        <w:rPr>
          <w:rFonts w:eastAsia="Calibri"/>
        </w:rPr>
        <w:t xml:space="preserve"> </w:t>
      </w:r>
    </w:p>
    <w:p w:rsidR="00FA6CFA" w:rsidRDefault="00FA6CFA" w:rsidP="00FA6CFA">
      <w:pPr>
        <w:pStyle w:val="Heading1"/>
        <w:numPr>
          <w:ilvl w:val="0"/>
          <w:numId w:val="0"/>
        </w:numPr>
        <w:rPr>
          <w:rFonts w:asciiTheme="minorHAnsi" w:eastAsia="Calibri" w:hAnsiTheme="minorHAnsi" w:cstheme="minorHAnsi"/>
        </w:rPr>
      </w:pPr>
      <w:r>
        <w:rPr>
          <w:rFonts w:asciiTheme="minorHAnsi" w:eastAsia="Calibri" w:hAnsiTheme="minorHAnsi" w:cstheme="minorHAnsi"/>
        </w:rPr>
        <w:lastRenderedPageBreak/>
        <w:t xml:space="preserve">4.10.2 </w:t>
      </w:r>
      <w:r w:rsidRPr="00B77328">
        <w:rPr>
          <w:rFonts w:asciiTheme="minorHAnsi" w:eastAsia="Calibri" w:hAnsiTheme="minorHAnsi" w:cstheme="minorHAnsi"/>
        </w:rPr>
        <w:t>Stimulus/Response Sequences</w:t>
      </w:r>
    </w:p>
    <w:p w:rsidR="00FA6CFA" w:rsidRPr="000420F3" w:rsidRDefault="00FA6CFA" w:rsidP="00FA6CFA">
      <w:pPr>
        <w:pStyle w:val="NoSpacing"/>
        <w:rPr>
          <w:sz w:val="36"/>
          <w:szCs w:val="36"/>
        </w:rPr>
      </w:pPr>
      <w:r w:rsidRPr="000420F3">
        <w:rPr>
          <w:sz w:val="36"/>
          <w:szCs w:val="36"/>
        </w:rPr>
        <w:t xml:space="preserve"> 4.10.3Functional Requirements</w:t>
      </w:r>
    </w:p>
    <w:p w:rsidR="00FA6CFA" w:rsidRDefault="00FA6CFA" w:rsidP="00FA6CFA">
      <w:pPr>
        <w:pStyle w:val="NoSpacing"/>
      </w:pPr>
    </w:p>
    <w:p w:rsidR="00FA6CFA" w:rsidRDefault="00FA6CFA" w:rsidP="00FA6CFA">
      <w:pPr>
        <w:pStyle w:val="NoSpacing"/>
        <w:rPr>
          <w:rFonts w:eastAsia="Calibri"/>
        </w:rPr>
      </w:pPr>
      <w:r>
        <w:rPr>
          <w:rFonts w:eastAsia="Calibri"/>
        </w:rPr>
        <w:t xml:space="preserve">                   A. Doctors would connect to the patients through live appointment in the system.</w:t>
      </w:r>
    </w:p>
    <w:p w:rsidR="00FA6CFA" w:rsidRDefault="00FA6CFA" w:rsidP="00FA6CFA">
      <w:pPr>
        <w:spacing w:after="160" w:line="259" w:lineRule="auto"/>
        <w:rPr>
          <w:rFonts w:ascii="Calibri" w:eastAsia="Calibri" w:hAnsi="Calibri" w:cs="Calibri"/>
          <w:sz w:val="24"/>
        </w:rPr>
      </w:pPr>
      <w:r>
        <w:rPr>
          <w:rFonts w:ascii="Calibri" w:eastAsia="Calibri" w:hAnsi="Calibri" w:cs="Calibri"/>
          <w:sz w:val="24"/>
        </w:rPr>
        <w:t xml:space="preserve">                 B. Patients can get solution for fast their problem by live appointment with doctors.</w:t>
      </w:r>
    </w:p>
    <w:p w:rsidR="00FA6CFA" w:rsidRPr="00483A6C" w:rsidRDefault="00FA6CFA" w:rsidP="00FA6CFA">
      <w:pPr>
        <w:spacing w:after="160" w:line="259" w:lineRule="auto"/>
        <w:rPr>
          <w:rFonts w:ascii="Calibri" w:eastAsia="Calibri" w:hAnsi="Calibri" w:cs="Calibri"/>
          <w:b/>
          <w:bCs/>
          <w:sz w:val="36"/>
          <w:szCs w:val="36"/>
        </w:rPr>
      </w:pPr>
    </w:p>
    <w:p w:rsidR="00FA6CFA" w:rsidRPr="00483A6C" w:rsidRDefault="00FA6CFA" w:rsidP="00FA6CFA">
      <w:pPr>
        <w:rPr>
          <w:b/>
          <w:bCs/>
          <w:sz w:val="36"/>
          <w:szCs w:val="36"/>
        </w:rPr>
      </w:pPr>
      <w:r w:rsidRPr="00483A6C">
        <w:rPr>
          <w:rFonts w:ascii="Calibri" w:eastAsia="Calibri" w:hAnsi="Calibri" w:cs="Calibri"/>
          <w:b/>
          <w:bCs/>
          <w:sz w:val="36"/>
          <w:szCs w:val="36"/>
        </w:rPr>
        <w:t>4.11</w:t>
      </w:r>
      <w:r w:rsidRPr="00483A6C">
        <w:rPr>
          <w:b/>
          <w:bCs/>
          <w:sz w:val="36"/>
          <w:szCs w:val="36"/>
        </w:rPr>
        <w:t xml:space="preserve"> Notification System</w:t>
      </w:r>
    </w:p>
    <w:p w:rsidR="00FA6CFA" w:rsidRDefault="00FA6CFA" w:rsidP="00FA6CFA">
      <w:pPr>
        <w:rPr>
          <w:rFonts w:ascii="Calibri" w:eastAsia="Calibri" w:hAnsi="Calibri" w:cs="Calibri"/>
          <w:b/>
          <w:sz w:val="36"/>
        </w:rPr>
      </w:pPr>
      <w:r>
        <w:rPr>
          <w:rFonts w:ascii="Calibri" w:eastAsia="Calibri" w:hAnsi="Calibri" w:cs="Calibri"/>
          <w:b/>
          <w:sz w:val="36"/>
        </w:rPr>
        <w:t>4.11.1 Description and priority</w:t>
      </w:r>
    </w:p>
    <w:p w:rsidR="00FA6CFA" w:rsidRPr="00B440F9" w:rsidRDefault="00FA6CFA" w:rsidP="00FA6CFA">
      <w:pPr>
        <w:spacing w:after="160" w:line="259" w:lineRule="auto"/>
        <w:rPr>
          <w:rFonts w:asciiTheme="minorHAnsi" w:hAnsiTheme="minorHAnsi" w:cstheme="minorHAnsi"/>
          <w:sz w:val="22"/>
          <w:szCs w:val="22"/>
          <w:shd w:val="clear" w:color="auto" w:fill="FFFFFF"/>
        </w:rPr>
      </w:pPr>
      <w:r w:rsidRPr="00B440F9">
        <w:rPr>
          <w:rFonts w:asciiTheme="minorHAnsi" w:hAnsiTheme="minorHAnsi" w:cstheme="minorHAnsi"/>
          <w:sz w:val="22"/>
          <w:szCs w:val="22"/>
          <w:shd w:val="clear" w:color="auto" w:fill="FFFFFF"/>
        </w:rPr>
        <w:t>There are many situations when you urgently need to alert a group of people of information. This can include dangerous weather, a security situation they should be aware of, or perhaps it’s an influx of patients. Your staff depends on fast, accurate notification of critical information on the right communications device to prepare them and to ensure their safety in the event of an emergency.</w:t>
      </w:r>
      <w:r w:rsidRPr="00B440F9">
        <w:rPr>
          <w:rFonts w:asciiTheme="minorHAnsi" w:eastAsia="Calibri" w:hAnsiTheme="minorHAnsi" w:cstheme="minorHAnsi"/>
          <w:sz w:val="22"/>
          <w:szCs w:val="22"/>
        </w:rPr>
        <w:t xml:space="preserve"> This feature has a higher priority in the system.</w:t>
      </w:r>
    </w:p>
    <w:p w:rsidR="00FA6CFA" w:rsidRPr="00B440F9" w:rsidRDefault="00FA6CFA" w:rsidP="00FA6CFA">
      <w:pPr>
        <w:spacing w:after="160" w:line="259" w:lineRule="auto"/>
        <w:rPr>
          <w:rFonts w:asciiTheme="minorHAnsi" w:eastAsia="Calibri" w:hAnsiTheme="minorHAnsi" w:cstheme="minorHAnsi"/>
          <w:sz w:val="22"/>
          <w:szCs w:val="22"/>
        </w:rPr>
      </w:pPr>
    </w:p>
    <w:p w:rsidR="00F53151" w:rsidRPr="00B440F9" w:rsidRDefault="00F53151" w:rsidP="00F53151">
      <w:pPr>
        <w:rPr>
          <w:rFonts w:asciiTheme="minorHAnsi" w:eastAsia="Calibri" w:hAnsiTheme="minorHAnsi" w:cstheme="minorHAnsi"/>
          <w:b/>
          <w:sz w:val="22"/>
          <w:szCs w:val="22"/>
        </w:rPr>
      </w:pPr>
    </w:p>
    <w:p w:rsidR="004F434B" w:rsidRPr="00B440F9" w:rsidRDefault="00B440F9" w:rsidP="004F434B">
      <w:pPr>
        <w:widowControl w:val="0"/>
        <w:autoSpaceDE w:val="0"/>
        <w:autoSpaceDN w:val="0"/>
        <w:adjustRightInd w:val="0"/>
        <w:rPr>
          <w:rFonts w:asciiTheme="minorHAnsi" w:hAnsiTheme="minorHAnsi" w:cstheme="minorHAnsi"/>
          <w:b/>
          <w:sz w:val="36"/>
          <w:szCs w:val="36"/>
          <w:u w:val="single"/>
          <w:lang w:val="en-GB"/>
        </w:rPr>
      </w:pPr>
      <w:r>
        <w:rPr>
          <w:rFonts w:asciiTheme="minorHAnsi" w:hAnsiTheme="minorHAnsi" w:cstheme="minorHAnsi"/>
          <w:b/>
          <w:sz w:val="36"/>
          <w:szCs w:val="36"/>
          <w:u w:val="single"/>
          <w:lang w:val="en-GB"/>
        </w:rPr>
        <w:t xml:space="preserve">5.1 </w:t>
      </w:r>
      <w:r w:rsidR="004F434B" w:rsidRPr="00B440F9">
        <w:rPr>
          <w:rFonts w:asciiTheme="minorHAnsi" w:hAnsiTheme="minorHAnsi" w:cstheme="minorHAnsi"/>
          <w:b/>
          <w:sz w:val="36"/>
          <w:szCs w:val="36"/>
          <w:u w:val="single"/>
          <w:lang w:val="en-GB"/>
        </w:rPr>
        <w:t>Performance requirements:</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 xml:space="preserve">To satisfy a set of users, in the system’s the operations can respond within minimum time to user.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The operations won’t make wasteful use of system resources. Some of performance requirements are given below:</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-&gt; Takes responsibility</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-&gt; User doesn’t blame or make excuses when things go wrong by their fault</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-&gt; Self-starter</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-&gt; Displays a sense of urgency</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-&gt; Follows through on projects and commitments</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 xml:space="preserve">-&gt; Pays attention to details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p>
    <w:p w:rsidR="004F434B" w:rsidRPr="00B440F9" w:rsidRDefault="00B440F9" w:rsidP="004F434B">
      <w:pPr>
        <w:widowControl w:val="0"/>
        <w:autoSpaceDE w:val="0"/>
        <w:autoSpaceDN w:val="0"/>
        <w:adjustRightInd w:val="0"/>
        <w:rPr>
          <w:rFonts w:asciiTheme="minorHAnsi" w:hAnsiTheme="minorHAnsi" w:cstheme="minorHAnsi"/>
          <w:b/>
          <w:sz w:val="36"/>
          <w:szCs w:val="36"/>
          <w:u w:val="single"/>
          <w:lang w:val="en-GB"/>
        </w:rPr>
      </w:pPr>
      <w:r>
        <w:rPr>
          <w:rFonts w:asciiTheme="minorHAnsi" w:hAnsiTheme="minorHAnsi" w:cstheme="minorHAnsi"/>
          <w:b/>
          <w:sz w:val="36"/>
          <w:szCs w:val="36"/>
          <w:u w:val="single"/>
          <w:lang w:val="en-GB"/>
        </w:rPr>
        <w:t xml:space="preserve">5.2 </w:t>
      </w:r>
      <w:r w:rsidR="004F434B" w:rsidRPr="00B440F9">
        <w:rPr>
          <w:rFonts w:asciiTheme="minorHAnsi" w:hAnsiTheme="minorHAnsi" w:cstheme="minorHAnsi"/>
          <w:b/>
          <w:sz w:val="36"/>
          <w:szCs w:val="36"/>
          <w:u w:val="single"/>
          <w:lang w:val="en-GB"/>
        </w:rPr>
        <w:t>Safety requirements:</w:t>
      </w:r>
    </w:p>
    <w:p w:rsidR="004F434B" w:rsidRPr="00B440F9" w:rsidRDefault="00B440F9" w:rsidP="00B440F9">
      <w:pPr>
        <w:widowControl w:val="0"/>
        <w:tabs>
          <w:tab w:val="left" w:pos="1680"/>
        </w:tabs>
        <w:autoSpaceDE w:val="0"/>
        <w:autoSpaceDN w:val="0"/>
        <w:adjustRightInd w:val="0"/>
        <w:rPr>
          <w:rFonts w:asciiTheme="minorHAnsi" w:hAnsiTheme="minorHAnsi" w:cstheme="minorHAnsi"/>
          <w:sz w:val="22"/>
          <w:szCs w:val="22"/>
          <w:lang w:val="en-GB"/>
        </w:rPr>
      </w:pPr>
      <w:r>
        <w:rPr>
          <w:rFonts w:asciiTheme="minorHAnsi" w:hAnsiTheme="minorHAnsi" w:cstheme="minorHAnsi"/>
          <w:sz w:val="22"/>
          <w:szCs w:val="22"/>
          <w:lang w:val="en-GB"/>
        </w:rPr>
        <w:tab/>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Harm protection, hazard protection, safety incident identification, Safety incident repo</w:t>
      </w:r>
      <w:r w:rsidR="00B440F9">
        <w:rPr>
          <w:rFonts w:asciiTheme="minorHAnsi" w:hAnsiTheme="minorHAnsi" w:cstheme="minorHAnsi"/>
          <w:sz w:val="22"/>
          <w:szCs w:val="22"/>
          <w:lang w:val="en-GB"/>
        </w:rPr>
        <w:t xml:space="preserve">rting these are much important </w:t>
      </w:r>
      <w:r w:rsidRPr="00B440F9">
        <w:rPr>
          <w:rFonts w:asciiTheme="minorHAnsi" w:hAnsiTheme="minorHAnsi" w:cstheme="minorHAnsi"/>
          <w:sz w:val="22"/>
          <w:szCs w:val="22"/>
          <w:lang w:val="en-GB"/>
        </w:rPr>
        <w:t>for our system so that a user can be much reliable on our system. Besides, the system co</w:t>
      </w:r>
      <w:r w:rsidR="00B440F9">
        <w:rPr>
          <w:rFonts w:asciiTheme="minorHAnsi" w:hAnsiTheme="minorHAnsi" w:cstheme="minorHAnsi"/>
          <w:sz w:val="22"/>
          <w:szCs w:val="22"/>
          <w:lang w:val="en-GB"/>
        </w:rPr>
        <w:t xml:space="preserve">ntains all the requirements of </w:t>
      </w:r>
      <w:r w:rsidRPr="00B440F9">
        <w:rPr>
          <w:rFonts w:asciiTheme="minorHAnsi" w:hAnsiTheme="minorHAnsi" w:cstheme="minorHAnsi"/>
          <w:sz w:val="22"/>
          <w:szCs w:val="22"/>
          <w:lang w:val="en-GB"/>
        </w:rPr>
        <w:t xml:space="preserve">safety instrumental functions that helps user to be dependable. Since lots of </w:t>
      </w:r>
      <w:r w:rsidR="00B440F9">
        <w:rPr>
          <w:rFonts w:asciiTheme="minorHAnsi" w:hAnsiTheme="minorHAnsi" w:cstheme="minorHAnsi"/>
          <w:sz w:val="22"/>
          <w:szCs w:val="22"/>
          <w:lang w:val="en-GB"/>
        </w:rPr>
        <w:t xml:space="preserve">software hazards are caused by </w:t>
      </w:r>
      <w:r w:rsidRPr="00B440F9">
        <w:rPr>
          <w:rFonts w:asciiTheme="minorHAnsi" w:hAnsiTheme="minorHAnsi" w:cstheme="minorHAnsi"/>
          <w:sz w:val="22"/>
          <w:szCs w:val="22"/>
          <w:lang w:val="en-GB"/>
        </w:rPr>
        <w:t>incompleteness or omissions of requirements, safety analysis of softwa</w:t>
      </w:r>
      <w:r w:rsidR="00B440F9">
        <w:rPr>
          <w:rFonts w:asciiTheme="minorHAnsi" w:hAnsiTheme="minorHAnsi" w:cstheme="minorHAnsi"/>
          <w:sz w:val="22"/>
          <w:szCs w:val="22"/>
          <w:lang w:val="en-GB"/>
        </w:rPr>
        <w:t xml:space="preserve">re requirements are important. </w:t>
      </w:r>
      <w:r w:rsidRPr="00B440F9">
        <w:rPr>
          <w:rFonts w:asciiTheme="minorHAnsi" w:hAnsiTheme="minorHAnsi" w:cstheme="minorHAnsi"/>
          <w:sz w:val="22"/>
          <w:szCs w:val="22"/>
          <w:lang w:val="en-GB"/>
        </w:rPr>
        <w:t>In our system, the function of every process is safe to user. It might have technical fau</w:t>
      </w:r>
      <w:r w:rsidR="00B440F9">
        <w:rPr>
          <w:rFonts w:asciiTheme="minorHAnsi" w:hAnsiTheme="minorHAnsi" w:cstheme="minorHAnsi"/>
          <w:sz w:val="22"/>
          <w:szCs w:val="22"/>
          <w:lang w:val="en-GB"/>
        </w:rPr>
        <w:t xml:space="preserve">lts. But the system can </w:t>
      </w:r>
      <w:proofErr w:type="gramStart"/>
      <w:r w:rsidR="00B440F9">
        <w:rPr>
          <w:rFonts w:asciiTheme="minorHAnsi" w:hAnsiTheme="minorHAnsi" w:cstheme="minorHAnsi"/>
          <w:sz w:val="22"/>
          <w:szCs w:val="22"/>
          <w:lang w:val="en-GB"/>
        </w:rPr>
        <w:t xml:space="preserve">control </w:t>
      </w:r>
      <w:r w:rsidRPr="00B440F9">
        <w:rPr>
          <w:rFonts w:asciiTheme="minorHAnsi" w:hAnsiTheme="minorHAnsi" w:cstheme="minorHAnsi"/>
          <w:sz w:val="22"/>
          <w:szCs w:val="22"/>
          <w:lang w:val="en-GB"/>
        </w:rPr>
        <w:t xml:space="preserve"> the</w:t>
      </w:r>
      <w:proofErr w:type="gramEnd"/>
      <w:r w:rsidRPr="00B440F9">
        <w:rPr>
          <w:rFonts w:asciiTheme="minorHAnsi" w:hAnsiTheme="minorHAnsi" w:cstheme="minorHAnsi"/>
          <w:sz w:val="22"/>
          <w:szCs w:val="22"/>
          <w:lang w:val="en-GB"/>
        </w:rPr>
        <w:t xml:space="preserve"> health care system.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p>
    <w:p w:rsidR="004F434B" w:rsidRPr="00B440F9" w:rsidRDefault="00B440F9" w:rsidP="004F434B">
      <w:pPr>
        <w:widowControl w:val="0"/>
        <w:autoSpaceDE w:val="0"/>
        <w:autoSpaceDN w:val="0"/>
        <w:adjustRightInd w:val="0"/>
        <w:rPr>
          <w:rFonts w:asciiTheme="minorHAnsi" w:hAnsiTheme="minorHAnsi" w:cstheme="minorHAnsi"/>
          <w:b/>
          <w:sz w:val="36"/>
          <w:szCs w:val="36"/>
          <w:u w:val="single"/>
          <w:lang w:val="en-GB"/>
        </w:rPr>
      </w:pPr>
      <w:r>
        <w:rPr>
          <w:rFonts w:asciiTheme="minorHAnsi" w:hAnsiTheme="minorHAnsi" w:cstheme="minorHAnsi"/>
          <w:b/>
          <w:sz w:val="36"/>
          <w:szCs w:val="36"/>
          <w:u w:val="single"/>
          <w:lang w:val="en-GB"/>
        </w:rPr>
        <w:t>5.3</w:t>
      </w:r>
      <w:r w:rsidR="004F434B" w:rsidRPr="00B440F9">
        <w:rPr>
          <w:rFonts w:asciiTheme="minorHAnsi" w:hAnsiTheme="minorHAnsi" w:cstheme="minorHAnsi"/>
          <w:b/>
          <w:sz w:val="36"/>
          <w:szCs w:val="36"/>
          <w:u w:val="single"/>
          <w:lang w:val="en-GB"/>
        </w:rPr>
        <w:t>Security requirements:</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lastRenderedPageBreak/>
        <w:t xml:space="preserve">It is not a feature but for avoiding abuse, misuse of system the security requirements are required.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So some properties of the security requirements are given below:</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-&gt; Confidentiality:</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r>
      <w:r w:rsidRPr="00B440F9">
        <w:rPr>
          <w:rFonts w:asciiTheme="minorHAnsi" w:hAnsiTheme="minorHAnsi" w:cstheme="minorHAnsi"/>
          <w:sz w:val="22"/>
          <w:szCs w:val="22"/>
          <w:lang w:val="en-GB"/>
        </w:rPr>
        <w:tab/>
        <w:t>(1) Access control: System will require password.</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r>
      <w:r w:rsidRPr="00B440F9">
        <w:rPr>
          <w:rFonts w:asciiTheme="minorHAnsi" w:hAnsiTheme="minorHAnsi" w:cstheme="minorHAnsi"/>
          <w:sz w:val="22"/>
          <w:szCs w:val="22"/>
          <w:lang w:val="en-GB"/>
        </w:rPr>
        <w:tab/>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r>
      <w:r w:rsidRPr="00B440F9">
        <w:rPr>
          <w:rFonts w:asciiTheme="minorHAnsi" w:hAnsiTheme="minorHAnsi" w:cstheme="minorHAnsi"/>
          <w:sz w:val="22"/>
          <w:szCs w:val="22"/>
          <w:lang w:val="en-GB"/>
        </w:rPr>
        <w:tab/>
        <w:t>(2) Privacy: System will only show documents to authorized users</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p>
    <w:p w:rsidR="004F434B" w:rsidRPr="00B440F9" w:rsidRDefault="004F434B" w:rsidP="004F434B">
      <w:pPr>
        <w:widowControl w:val="0"/>
        <w:autoSpaceDE w:val="0"/>
        <w:autoSpaceDN w:val="0"/>
        <w:adjustRightInd w:val="0"/>
        <w:rPr>
          <w:rFonts w:asciiTheme="minorHAnsi" w:hAnsiTheme="minorHAnsi" w:cstheme="minorHAnsi"/>
          <w:b/>
          <w:sz w:val="28"/>
          <w:szCs w:val="28"/>
          <w:u w:val="single"/>
          <w:lang w:val="en-GB"/>
        </w:rPr>
      </w:pPr>
      <w:r w:rsidRPr="00B440F9">
        <w:rPr>
          <w:rFonts w:asciiTheme="minorHAnsi" w:hAnsiTheme="minorHAnsi" w:cstheme="minorHAnsi"/>
          <w:sz w:val="22"/>
          <w:szCs w:val="22"/>
          <w:lang w:val="en-GB"/>
        </w:rPr>
        <w:tab/>
      </w:r>
      <w:r w:rsidRPr="00B440F9">
        <w:rPr>
          <w:rFonts w:asciiTheme="minorHAnsi" w:hAnsiTheme="minorHAnsi" w:cstheme="minorHAnsi"/>
          <w:b/>
          <w:sz w:val="28"/>
          <w:szCs w:val="28"/>
          <w:u w:val="single"/>
          <w:lang w:val="en-GB"/>
        </w:rPr>
        <w:t xml:space="preserve">-&gt; Integrity: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r>
      <w:r w:rsidRPr="00B440F9">
        <w:rPr>
          <w:rFonts w:asciiTheme="minorHAnsi" w:hAnsiTheme="minorHAnsi" w:cstheme="minorHAnsi"/>
          <w:sz w:val="22"/>
          <w:szCs w:val="22"/>
          <w:lang w:val="en-GB"/>
        </w:rPr>
        <w:tab/>
        <w:t>(1) Anti-corruption</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r>
      <w:r w:rsidRPr="00B440F9">
        <w:rPr>
          <w:rFonts w:asciiTheme="minorHAnsi" w:hAnsiTheme="minorHAnsi" w:cstheme="minorHAnsi"/>
          <w:sz w:val="22"/>
          <w:szCs w:val="22"/>
          <w:lang w:val="en-GB"/>
        </w:rPr>
        <w:tab/>
        <w:t xml:space="preserve">(2) Origin authenticity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 xml:space="preserve">-&gt; Availability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 xml:space="preserve">-&gt; Accountability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p>
    <w:p w:rsidR="004F434B" w:rsidRPr="00B440F9" w:rsidRDefault="004F434B" w:rsidP="004F434B">
      <w:pPr>
        <w:widowControl w:val="0"/>
        <w:autoSpaceDE w:val="0"/>
        <w:autoSpaceDN w:val="0"/>
        <w:adjustRightInd w:val="0"/>
        <w:rPr>
          <w:rFonts w:asciiTheme="minorHAnsi" w:hAnsiTheme="minorHAnsi" w:cstheme="minorHAnsi"/>
          <w:b/>
          <w:sz w:val="32"/>
          <w:szCs w:val="32"/>
          <w:u w:val="single"/>
          <w:lang w:val="en-GB"/>
        </w:rPr>
      </w:pPr>
      <w:r w:rsidRPr="00B440F9">
        <w:rPr>
          <w:rFonts w:asciiTheme="minorHAnsi" w:hAnsiTheme="minorHAnsi" w:cstheme="minorHAnsi"/>
          <w:b/>
          <w:sz w:val="32"/>
          <w:szCs w:val="32"/>
          <w:u w:val="single"/>
          <w:lang w:val="en-GB"/>
        </w:rPr>
        <w:t>Software Quality Attributes:</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 xml:space="preserve">In particular, in our online E Health care System the quality model has been defined from the specific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proofErr w:type="gramStart"/>
      <w:r w:rsidRPr="00B440F9">
        <w:rPr>
          <w:rFonts w:asciiTheme="minorHAnsi" w:hAnsiTheme="minorHAnsi" w:cstheme="minorHAnsi"/>
          <w:sz w:val="22"/>
          <w:szCs w:val="22"/>
          <w:lang w:val="en-GB"/>
        </w:rPr>
        <w:t>requirements</w:t>
      </w:r>
      <w:proofErr w:type="gramEnd"/>
      <w:r w:rsidRPr="00B440F9">
        <w:rPr>
          <w:rFonts w:asciiTheme="minorHAnsi" w:hAnsiTheme="minorHAnsi" w:cstheme="minorHAnsi"/>
          <w:sz w:val="22"/>
          <w:szCs w:val="22"/>
          <w:lang w:val="en-GB"/>
        </w:rPr>
        <w:t xml:space="preserve"> is summarized as: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-&gt; Functionality: suitability, accuracy, security and interoperability.</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-&gt; Reliability: security, &amp; safety, maturity, fault tolerance (availability).</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 xml:space="preserve">-&gt; Usability: </w:t>
      </w:r>
      <w:proofErr w:type="spellStart"/>
      <w:r w:rsidRPr="00B440F9">
        <w:rPr>
          <w:rFonts w:asciiTheme="minorHAnsi" w:hAnsiTheme="minorHAnsi" w:cstheme="minorHAnsi"/>
          <w:sz w:val="22"/>
          <w:szCs w:val="22"/>
          <w:lang w:val="en-GB"/>
        </w:rPr>
        <w:t>understandability</w:t>
      </w:r>
      <w:proofErr w:type="spellEnd"/>
      <w:r w:rsidRPr="00B440F9">
        <w:rPr>
          <w:rFonts w:asciiTheme="minorHAnsi" w:hAnsiTheme="minorHAnsi" w:cstheme="minorHAnsi"/>
          <w:sz w:val="22"/>
          <w:szCs w:val="22"/>
          <w:lang w:val="en-GB"/>
        </w:rPr>
        <w:t>, operability, attractiveness.</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 xml:space="preserve">-&gt; Efficiency: time </w:t>
      </w:r>
      <w:proofErr w:type="spellStart"/>
      <w:r w:rsidRPr="00B440F9">
        <w:rPr>
          <w:rFonts w:asciiTheme="minorHAnsi" w:hAnsiTheme="minorHAnsi" w:cstheme="minorHAnsi"/>
          <w:sz w:val="22"/>
          <w:szCs w:val="22"/>
          <w:lang w:val="en-GB"/>
        </w:rPr>
        <w:t>behavior</w:t>
      </w:r>
      <w:proofErr w:type="spellEnd"/>
      <w:r w:rsidRPr="00B440F9">
        <w:rPr>
          <w:rFonts w:asciiTheme="minorHAnsi" w:hAnsiTheme="minorHAnsi" w:cstheme="minorHAnsi"/>
          <w:sz w:val="22"/>
          <w:szCs w:val="22"/>
          <w:lang w:val="en-GB"/>
        </w:rPr>
        <w:t>, resource utilization.</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-&gt; Portability: adaptability.</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p>
    <w:p w:rsidR="004F434B" w:rsidRPr="00B440F9" w:rsidRDefault="004F434B" w:rsidP="004F434B">
      <w:pPr>
        <w:widowControl w:val="0"/>
        <w:autoSpaceDE w:val="0"/>
        <w:autoSpaceDN w:val="0"/>
        <w:adjustRightInd w:val="0"/>
        <w:rPr>
          <w:rFonts w:asciiTheme="minorHAnsi" w:hAnsiTheme="minorHAnsi" w:cstheme="minorHAnsi"/>
          <w:b/>
          <w:sz w:val="32"/>
          <w:szCs w:val="32"/>
          <w:u w:val="single"/>
          <w:lang w:val="en-GB"/>
        </w:rPr>
      </w:pPr>
      <w:r w:rsidRPr="00B440F9">
        <w:rPr>
          <w:rFonts w:asciiTheme="minorHAnsi" w:hAnsiTheme="minorHAnsi" w:cstheme="minorHAnsi"/>
          <w:b/>
          <w:sz w:val="32"/>
          <w:szCs w:val="32"/>
          <w:u w:val="single"/>
          <w:lang w:val="en-GB"/>
        </w:rPr>
        <w:t>Business rules:</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 xml:space="preserve">Some business rules to the E Health Care Systems are presented as follows.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 xml:space="preserve">-&gt; A user must create an account to accessing in system, consulting with doctor </w:t>
      </w:r>
      <w:proofErr w:type="spellStart"/>
      <w:r w:rsidRPr="00B440F9">
        <w:rPr>
          <w:rFonts w:asciiTheme="minorHAnsi" w:hAnsiTheme="minorHAnsi" w:cstheme="minorHAnsi"/>
          <w:sz w:val="22"/>
          <w:szCs w:val="22"/>
          <w:lang w:val="en-GB"/>
        </w:rPr>
        <w:t>e.t.c</w:t>
      </w:r>
      <w:proofErr w:type="spellEnd"/>
      <w:r w:rsidRPr="00B440F9">
        <w:rPr>
          <w:rFonts w:asciiTheme="minorHAnsi" w:hAnsiTheme="minorHAnsi" w:cstheme="minorHAnsi"/>
          <w:sz w:val="22"/>
          <w:szCs w:val="22"/>
          <w:lang w:val="en-GB"/>
        </w:rPr>
        <w:t xml:space="preserve"> online. </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-&gt; A user must have access from an arbitrary web browser or have an application.</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 xml:space="preserve">-&gt; Payments with credit card, </w:t>
      </w:r>
      <w:proofErr w:type="spellStart"/>
      <w:r w:rsidRPr="00B440F9">
        <w:rPr>
          <w:rFonts w:asciiTheme="minorHAnsi" w:hAnsiTheme="minorHAnsi" w:cstheme="minorHAnsi"/>
          <w:sz w:val="22"/>
          <w:szCs w:val="22"/>
          <w:lang w:val="en-GB"/>
        </w:rPr>
        <w:t>Bkash</w:t>
      </w:r>
      <w:proofErr w:type="spellEnd"/>
      <w:r w:rsidRPr="00B440F9">
        <w:rPr>
          <w:rFonts w:asciiTheme="minorHAnsi" w:hAnsiTheme="minorHAnsi" w:cstheme="minorHAnsi"/>
          <w:sz w:val="22"/>
          <w:szCs w:val="22"/>
          <w:lang w:val="en-GB"/>
        </w:rPr>
        <w:t xml:space="preserve"> will be accepted.</w:t>
      </w:r>
    </w:p>
    <w:p w:rsidR="004F434B" w:rsidRPr="00B440F9" w:rsidRDefault="004F434B" w:rsidP="004F434B">
      <w:pPr>
        <w:widowControl w:val="0"/>
        <w:autoSpaceDE w:val="0"/>
        <w:autoSpaceDN w:val="0"/>
        <w:adjustRightInd w:val="0"/>
        <w:rPr>
          <w:rFonts w:asciiTheme="minorHAnsi" w:hAnsiTheme="minorHAnsi" w:cstheme="minorHAnsi"/>
          <w:sz w:val="22"/>
          <w:szCs w:val="22"/>
          <w:lang w:val="en-GB"/>
        </w:rPr>
      </w:pPr>
      <w:r w:rsidRPr="00B440F9">
        <w:rPr>
          <w:rFonts w:asciiTheme="minorHAnsi" w:hAnsiTheme="minorHAnsi" w:cstheme="minorHAnsi"/>
          <w:sz w:val="22"/>
          <w:szCs w:val="22"/>
          <w:lang w:val="en-GB"/>
        </w:rPr>
        <w:tab/>
        <w:t>-&gt; Credit card approval time must be less than 2 minutes.</w:t>
      </w:r>
    </w:p>
    <w:p w:rsidR="004F434B" w:rsidRPr="004F434B" w:rsidRDefault="004F434B" w:rsidP="004F434B">
      <w:pPr>
        <w:widowControl w:val="0"/>
        <w:autoSpaceDE w:val="0"/>
        <w:autoSpaceDN w:val="0"/>
        <w:adjustRightInd w:val="0"/>
        <w:rPr>
          <w:rFonts w:ascii="Constantia" w:hAnsi="Constantia" w:cs="Constantia"/>
          <w:lang w:val="en-GB"/>
        </w:rPr>
      </w:pPr>
    </w:p>
    <w:p w:rsidR="00F53151" w:rsidRDefault="00F53151" w:rsidP="00F53151">
      <w:pPr>
        <w:widowControl w:val="0"/>
        <w:autoSpaceDE w:val="0"/>
        <w:autoSpaceDN w:val="0"/>
        <w:adjustRightInd w:val="0"/>
        <w:rPr>
          <w:rFonts w:ascii="Constantia" w:hAnsi="Constantia" w:cs="Constantia"/>
          <w:lang w:val="en-GB"/>
        </w:rPr>
      </w:pPr>
    </w:p>
    <w:p w:rsidR="00F53151" w:rsidRDefault="00F53151" w:rsidP="006266F5">
      <w:pPr>
        <w:pStyle w:val="NormalWeb"/>
        <w:spacing w:line="300" w:lineRule="atLeast"/>
        <w:rPr>
          <w:rFonts w:asciiTheme="majorHAnsi" w:hAnsiTheme="majorHAnsi"/>
          <w:color w:val="000000"/>
        </w:rPr>
      </w:pPr>
    </w:p>
    <w:p w:rsidR="006266F5" w:rsidRDefault="006266F5" w:rsidP="006266F5">
      <w:pPr>
        <w:pStyle w:val="NormalWeb"/>
        <w:spacing w:line="300" w:lineRule="atLeast"/>
        <w:rPr>
          <w:rFonts w:asciiTheme="majorHAnsi" w:hAnsiTheme="majorHAnsi"/>
          <w:color w:val="000000"/>
        </w:rPr>
      </w:pPr>
    </w:p>
    <w:p w:rsidR="006266F5" w:rsidRDefault="006266F5" w:rsidP="006266F5">
      <w:pPr>
        <w:pStyle w:val="NormalWeb"/>
        <w:spacing w:line="300" w:lineRule="atLeast"/>
        <w:rPr>
          <w:rFonts w:asciiTheme="majorHAnsi" w:hAnsiTheme="majorHAnsi"/>
          <w:color w:val="000000"/>
        </w:rPr>
      </w:pPr>
    </w:p>
    <w:p w:rsidR="006266F5" w:rsidRPr="00032A06" w:rsidRDefault="004F434B" w:rsidP="006266F5">
      <w:pPr>
        <w:pStyle w:val="NormalWeb"/>
        <w:spacing w:line="300" w:lineRule="atLeast"/>
        <w:rPr>
          <w:rFonts w:asciiTheme="majorHAnsi" w:hAnsiTheme="majorHAnsi"/>
          <w:color w:val="000000"/>
        </w:rPr>
      </w:pPr>
      <w:r w:rsidRPr="004F434B">
        <w:rPr>
          <w:rFonts w:ascii="Constantia" w:hAnsi="Constantia" w:cs="Constantia"/>
          <w:noProof/>
        </w:rPr>
        <mc:AlternateContent>
          <mc:Choice Requires="wps">
            <w:drawing>
              <wp:anchor distT="0" distB="0" distL="114300" distR="114300" simplePos="0" relativeHeight="251661312" behindDoc="0" locked="0" layoutInCell="1" allowOverlap="1" wp14:anchorId="1645A2DF" wp14:editId="0885F379">
                <wp:simplePos x="0" y="0"/>
                <wp:positionH relativeFrom="column">
                  <wp:posOffset>5833745</wp:posOffset>
                </wp:positionH>
                <wp:positionV relativeFrom="paragraph">
                  <wp:posOffset>1468120</wp:posOffset>
                </wp:positionV>
                <wp:extent cx="129540" cy="45085"/>
                <wp:effectExtent l="0" t="0" r="0" b="0"/>
                <wp:wrapNone/>
                <wp:docPr id="5" name="Text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29540" cy="45085"/>
                        </a:xfrm>
                        <a:prstGeom prst="rect">
                          <a:avLst/>
                        </a:prstGeom>
                      </wps:spPr>
                      <wps:bodyPr vert="horz" lIns="91440" tIns="45720" rIns="91440" bIns="45720" rtlCol="0" anchor="b">
                        <a:normAutofit fontScale="25000" lnSpcReduction="20000"/>
                      </wps:bodyPr>
                    </wps:wsp>
                  </a:graphicData>
                </a:graphic>
              </wp:anchor>
            </w:drawing>
          </mc:Choice>
          <mc:Fallback>
            <w:pict>
              <v:rect w14:anchorId="754A3F9A" id="Text Placeholder 4" o:spid="_x0000_s1026" style="position:absolute;margin-left:459.35pt;margin-top:115.6pt;width:10.2pt;height:3.55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" filled="f" stroked="f">
                <v:path arrowok="t"/>
                <o:lock v:ext="edit" grouping="t"/>
              </v:rect>
            </w:pict>
          </mc:Fallback>
        </mc:AlternateContent>
      </w:r>
      <w:r w:rsidRPr="004F434B">
        <w:rPr>
          <w:rFonts w:ascii="Constantia" w:hAnsi="Constantia" w:cs="Constantia"/>
          <w:noProof/>
        </w:rPr>
        <mc:AlternateContent>
          <mc:Choice Requires="wps">
            <w:drawing>
              <wp:anchor distT="0" distB="0" distL="114300" distR="114300" simplePos="0" relativeHeight="251659264" behindDoc="0" locked="0" layoutInCell="1" allowOverlap="1" wp14:anchorId="15DA0DC0" wp14:editId="694E3957">
                <wp:simplePos x="0" y="0"/>
                <wp:positionH relativeFrom="column">
                  <wp:posOffset>501650</wp:posOffset>
                </wp:positionH>
                <wp:positionV relativeFrom="paragraph">
                  <wp:posOffset>1468120</wp:posOffset>
                </wp:positionV>
                <wp:extent cx="5157470" cy="823595"/>
                <wp:effectExtent l="0" t="0" r="0" b="0"/>
                <wp:wrapNone/>
                <wp:docPr id="3"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157470" cy="823595"/>
                        </a:xfrm>
                        <a:prstGeom prst="rect">
                          <a:avLst/>
                        </a:prstGeom>
                      </wps:spPr>
                      <wps:bodyPr vert="horz" lIns="91440" tIns="45720" rIns="91440" bIns="45720" rtlCol="0" anchor="b">
                        <a:normAutofit/>
                      </wps:bodyPr>
                    </wps:wsp>
                  </a:graphicData>
                </a:graphic>
              </wp:anchor>
            </w:drawing>
          </mc:Choice>
          <mc:Fallback>
            <w:pict>
              <v:rect w14:anchorId="73F39ECF" id="Text Placeholder 2" o:spid="_x0000_s1026" style="position:absolute;margin-left:39.5pt;margin-top:115.6pt;width:406.1pt;height:64.8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" filled="f" stroked="f">
                <v:path arrowok="t"/>
                <o:lock v:ext="edit" grouping="t"/>
              </v:rect>
            </w:pict>
          </mc:Fallback>
        </mc:AlternateContent>
      </w:r>
    </w:p>
    <w:p w:rsidR="006266F5" w:rsidRPr="00032A06" w:rsidRDefault="006266F5" w:rsidP="006266F5">
      <w:pPr>
        <w:rPr>
          <w:rFonts w:asciiTheme="majorHAnsi" w:hAnsiTheme="majorHAnsi"/>
          <w:sz w:val="24"/>
        </w:rPr>
      </w:pPr>
    </w:p>
    <w:p w:rsidR="006266F5" w:rsidRPr="006266F5" w:rsidRDefault="006266F5" w:rsidP="006266F5">
      <w:pPr>
        <w:rPr>
          <w:rFonts w:ascii="TeX Gyre Schola" w:hAnsi="TeX Gyre Schola"/>
        </w:rPr>
      </w:pPr>
    </w:p>
    <w:p w:rsidR="004F434B" w:rsidRDefault="004F434B"/>
    <w:p w:rsidR="003570CE" w:rsidRDefault="003570CE" w:rsidP="003570CE">
      <w:pPr>
        <w:spacing w:after="160" w:line="259" w:lineRule="auto"/>
      </w:pPr>
    </w:p>
    <w:p w:rsidR="003570CE" w:rsidRDefault="003570CE">
      <w:pPr>
        <w:spacing w:after="160" w:line="259" w:lineRule="auto"/>
      </w:pPr>
      <w:r>
        <w:br w:type="page"/>
      </w:r>
    </w:p>
    <w:p w:rsidR="004F434B" w:rsidRDefault="004F434B" w:rsidP="003570CE">
      <w:pPr>
        <w:spacing w:after="160" w:line="259" w:lineRule="auto"/>
      </w:pPr>
    </w:p>
    <w:p w:rsidR="004F434B" w:rsidRPr="003570CE" w:rsidRDefault="004F434B">
      <w:pPr>
        <w:spacing w:after="160" w:line="259" w:lineRule="auto"/>
      </w:pPr>
    </w:p>
    <w:p w:rsidR="00C86E51" w:rsidRPr="00C86E51" w:rsidRDefault="00C86E51" w:rsidP="00C86E51">
      <w:pPr>
        <w:spacing w:after="160" w:line="259" w:lineRule="auto"/>
        <w:rPr>
          <w:rFonts w:asciiTheme="minorHAnsi" w:eastAsiaTheme="minorHAnsi" w:hAnsiTheme="minorHAnsi" w:cstheme="minorBidi"/>
          <w:b/>
          <w:color w:val="auto"/>
          <w:sz w:val="28"/>
          <w:szCs w:val="28"/>
          <w:u w:val="single"/>
        </w:rPr>
      </w:pPr>
      <w:r w:rsidRPr="00C86E51">
        <w:rPr>
          <w:rFonts w:asciiTheme="minorHAnsi" w:eastAsiaTheme="minorHAnsi" w:hAnsiTheme="minorHAnsi" w:cstheme="minorBidi"/>
          <w:b/>
          <w:color w:val="auto"/>
          <w:sz w:val="28"/>
          <w:szCs w:val="28"/>
          <w:u w:val="single"/>
        </w:rPr>
        <w:t>ER Diagram:</w:t>
      </w:r>
      <w:r w:rsidRPr="00B440F9">
        <w:rPr>
          <w:rFonts w:asciiTheme="minorHAnsi" w:eastAsiaTheme="minorHAnsi" w:hAnsiTheme="minorHAnsi" w:cstheme="minorBidi"/>
          <w:b/>
          <w:color w:val="auto"/>
          <w:sz w:val="28"/>
          <w:szCs w:val="28"/>
          <w:u w:val="single"/>
        </w:rPr>
        <w:t xml:space="preserve"> E-health Care </w:t>
      </w:r>
      <w:r w:rsidRPr="00C86E51">
        <w:rPr>
          <w:rFonts w:asciiTheme="minorHAnsi" w:eastAsiaTheme="minorHAnsi" w:hAnsiTheme="minorHAnsi" w:cstheme="minorBidi"/>
          <w:b/>
          <w:color w:val="auto"/>
          <w:sz w:val="28"/>
          <w:szCs w:val="28"/>
          <w:u w:val="single"/>
        </w:rPr>
        <w:t>System</w:t>
      </w:r>
    </w:p>
    <w:p w:rsidR="00C86E51" w:rsidRPr="00C86E51" w:rsidRDefault="00C86E51" w:rsidP="00C86E51">
      <w:pPr>
        <w:tabs>
          <w:tab w:val="left" w:pos="1200"/>
        </w:tabs>
        <w:spacing w:after="160" w:line="259" w:lineRule="auto"/>
        <w:rPr>
          <w:rFonts w:asciiTheme="minorHAnsi" w:eastAsiaTheme="minorHAnsi" w:hAnsiTheme="minorHAnsi" w:cstheme="minorBidi"/>
          <w:color w:val="auto"/>
          <w:sz w:val="28"/>
          <w:szCs w:val="28"/>
        </w:rPr>
      </w:pP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84864" behindDoc="0" locked="0" layoutInCell="1" allowOverlap="1" wp14:anchorId="2BE08B17" wp14:editId="6044C3C6">
                <wp:simplePos x="0" y="0"/>
                <wp:positionH relativeFrom="margin">
                  <wp:posOffset>5572664</wp:posOffset>
                </wp:positionH>
                <wp:positionV relativeFrom="paragraph">
                  <wp:posOffset>216176</wp:posOffset>
                </wp:positionV>
                <wp:extent cx="914400" cy="396815"/>
                <wp:effectExtent l="0" t="0" r="19050" b="22860"/>
                <wp:wrapNone/>
                <wp:docPr id="21" name="Oval 21"/>
                <wp:cNvGraphicFramePr/>
                <a:graphic xmlns:a="http://schemas.openxmlformats.org/drawingml/2006/main">
                  <a:graphicData uri="http://schemas.microsoft.com/office/word/2010/wordprocessingShape">
                    <wps:wsp>
                      <wps:cNvSpPr/>
                      <wps:spPr>
                        <a:xfrm>
                          <a:off x="0" y="0"/>
                          <a:ext cx="914400"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08B17" id="Oval 21" o:spid="_x0000_s1026" style="position:absolute;margin-left:438.8pt;margin-top:17pt;width:1in;height:31.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" fillcolor="window" strokecolor="#70ad47" strokeweight="1pt">
                <v:stroke joinstyle="miter"/>
                <v:textbox>
                  <w:txbxContent>
                    <w:p w:rsidR="00C86E51" w:rsidRDefault="00C86E51" w:rsidP="00C86E51">
                      <w:pPr>
                        <w:jc w:val="center"/>
                      </w:pPr>
                      <w:r>
                        <w:t>gender</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82816" behindDoc="0" locked="0" layoutInCell="1" allowOverlap="1" wp14:anchorId="49177BA4" wp14:editId="24EF0DF5">
                <wp:simplePos x="0" y="0"/>
                <wp:positionH relativeFrom="margin">
                  <wp:posOffset>4283926</wp:posOffset>
                </wp:positionH>
                <wp:positionV relativeFrom="paragraph">
                  <wp:posOffset>6194</wp:posOffset>
                </wp:positionV>
                <wp:extent cx="759125" cy="396815"/>
                <wp:effectExtent l="0" t="0" r="22225" b="22860"/>
                <wp:wrapNone/>
                <wp:docPr id="19" name="Oval 19"/>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177BA4" id="Oval 19" o:spid="_x0000_s1027" style="position:absolute;margin-left:337.3pt;margin-top:.5pt;width:59.75pt;height:31.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" fillcolor="window" strokecolor="#70ad47" strokeweight="1pt">
                <v:stroke joinstyle="miter"/>
                <v:textbox>
                  <w:txbxContent>
                    <w:p w:rsidR="00C86E51" w:rsidRDefault="00C86E51" w:rsidP="00C86E51">
                      <w:pPr>
                        <w:jc w:val="center"/>
                      </w:pPr>
                      <w:r>
                        <w:t>age</w:t>
                      </w:r>
                    </w:p>
                  </w:txbxContent>
                </v:textbox>
                <w10:wrap anchorx="margin"/>
              </v:oval>
            </w:pict>
          </mc:Fallback>
        </mc:AlternateContent>
      </w:r>
      <w:r w:rsidRPr="00C86E51">
        <w:rPr>
          <w:rFonts w:asciiTheme="minorHAnsi" w:eastAsiaTheme="minorHAnsi" w:hAnsiTheme="minorHAnsi" w:cstheme="minorBidi"/>
          <w:color w:val="auto"/>
          <w:sz w:val="28"/>
          <w:szCs w:val="28"/>
        </w:rPr>
        <w:tab/>
      </w:r>
    </w:p>
    <w:p w:rsidR="00C86E51" w:rsidRPr="00C86E51" w:rsidRDefault="00C86E51" w:rsidP="00C86E51">
      <w:pPr>
        <w:spacing w:after="160" w:line="259" w:lineRule="auto"/>
        <w:rPr>
          <w:rFonts w:asciiTheme="minorHAnsi" w:eastAsiaTheme="minorHAnsi" w:hAnsiTheme="minorHAnsi" w:cstheme="minorBidi"/>
          <w:color w:val="auto"/>
          <w:sz w:val="28"/>
          <w:szCs w:val="28"/>
        </w:rPr>
      </w:pP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83840" behindDoc="0" locked="0" layoutInCell="1" allowOverlap="1" wp14:anchorId="01F73F82" wp14:editId="054C06FE">
                <wp:simplePos x="0" y="0"/>
                <wp:positionH relativeFrom="margin">
                  <wp:posOffset>4761781</wp:posOffset>
                </wp:positionH>
                <wp:positionV relativeFrom="paragraph">
                  <wp:posOffset>113174</wp:posOffset>
                </wp:positionV>
                <wp:extent cx="845389" cy="396240"/>
                <wp:effectExtent l="0" t="0" r="12065" b="22860"/>
                <wp:wrapNone/>
                <wp:docPr id="20" name="Oval 20"/>
                <wp:cNvGraphicFramePr/>
                <a:graphic xmlns:a="http://schemas.openxmlformats.org/drawingml/2006/main">
                  <a:graphicData uri="http://schemas.microsoft.com/office/word/2010/wordprocessingShape">
                    <wps:wsp>
                      <wps:cNvSpPr/>
                      <wps:spPr>
                        <a:xfrm>
                          <a:off x="0" y="0"/>
                          <a:ext cx="845389"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73F82" id="Oval 20" o:spid="_x0000_s1028" style="position:absolute;margin-left:374.95pt;margin-top:8.9pt;width:66.55pt;height:31.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" fillcolor="window" strokecolor="#70ad47" strokeweight="1pt">
                <v:stroke joinstyle="miter"/>
                <v:textbox>
                  <w:txbxContent>
                    <w:p w:rsidR="00C86E51" w:rsidRDefault="00C86E51" w:rsidP="00C86E51">
                      <w:pPr>
                        <w:jc w:val="center"/>
                      </w:pPr>
                      <w:r>
                        <w:t>weight</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81792" behindDoc="0" locked="0" layoutInCell="1" allowOverlap="1" wp14:anchorId="50B4EA8F" wp14:editId="479747D5">
                <wp:simplePos x="0" y="0"/>
                <wp:positionH relativeFrom="margin">
                  <wp:posOffset>3467519</wp:posOffset>
                </wp:positionH>
                <wp:positionV relativeFrom="paragraph">
                  <wp:posOffset>18283</wp:posOffset>
                </wp:positionV>
                <wp:extent cx="923027" cy="396240"/>
                <wp:effectExtent l="0" t="0" r="10795" b="22860"/>
                <wp:wrapNone/>
                <wp:docPr id="18" name="Oval 18"/>
                <wp:cNvGraphicFramePr/>
                <a:graphic xmlns:a="http://schemas.openxmlformats.org/drawingml/2006/main">
                  <a:graphicData uri="http://schemas.microsoft.com/office/word/2010/wordprocessingShape">
                    <wps:wsp>
                      <wps:cNvSpPr/>
                      <wps:spPr>
                        <a:xfrm>
                          <a:off x="0" y="0"/>
                          <a:ext cx="923027"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proofErr w:type="spellStart"/>
                            <w:r>
                              <w:t>LName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4EA8F" id="Oval 18" o:spid="_x0000_s1029" style="position:absolute;margin-left:273.05pt;margin-top:1.45pt;width:72.7pt;height:31.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" fillcolor="window" strokecolor="#70ad47" strokeweight="1pt">
                <v:stroke joinstyle="miter"/>
                <v:textbox>
                  <w:txbxContent>
                    <w:p w:rsidR="00C86E51" w:rsidRDefault="00C86E51" w:rsidP="00C86E51">
                      <w:pPr>
                        <w:jc w:val="center"/>
                      </w:pPr>
                      <w:proofErr w:type="spellStart"/>
                      <w:r>
                        <w:t>LName</w:t>
                      </w:r>
                      <w:proofErr w:type="spellEnd"/>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26848" behindDoc="0" locked="0" layoutInCell="1" allowOverlap="1" wp14:anchorId="11AB8369" wp14:editId="7BDCFC21">
                <wp:simplePos x="0" y="0"/>
                <wp:positionH relativeFrom="column">
                  <wp:posOffset>4951562</wp:posOffset>
                </wp:positionH>
                <wp:positionV relativeFrom="paragraph">
                  <wp:posOffset>233943</wp:posOffset>
                </wp:positionV>
                <wp:extent cx="767751" cy="1094811"/>
                <wp:effectExtent l="0" t="0" r="32385" b="29210"/>
                <wp:wrapNone/>
                <wp:docPr id="65" name="Straight Connector 65"/>
                <wp:cNvGraphicFramePr/>
                <a:graphic xmlns:a="http://schemas.openxmlformats.org/drawingml/2006/main">
                  <a:graphicData uri="http://schemas.microsoft.com/office/word/2010/wordprocessingShape">
                    <wps:wsp>
                      <wps:cNvCnPr/>
                      <wps:spPr>
                        <a:xfrm flipH="1">
                          <a:off x="0" y="0"/>
                          <a:ext cx="767751" cy="1094811"/>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B433E5C" id="Straight Connector 65"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389.9pt,18.4pt" to="450.3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24800" behindDoc="0" locked="0" layoutInCell="1" allowOverlap="1" wp14:anchorId="67C16589" wp14:editId="01613A2D">
                <wp:simplePos x="0" y="0"/>
                <wp:positionH relativeFrom="column">
                  <wp:posOffset>4511316</wp:posOffset>
                </wp:positionH>
                <wp:positionV relativeFrom="paragraph">
                  <wp:posOffset>69467</wp:posOffset>
                </wp:positionV>
                <wp:extent cx="86563" cy="1259288"/>
                <wp:effectExtent l="0" t="0" r="27940" b="36195"/>
                <wp:wrapNone/>
                <wp:docPr id="63" name="Straight Connector 63"/>
                <wp:cNvGraphicFramePr/>
                <a:graphic xmlns:a="http://schemas.openxmlformats.org/drawingml/2006/main">
                  <a:graphicData uri="http://schemas.microsoft.com/office/word/2010/wordprocessingShape">
                    <wps:wsp>
                      <wps:cNvCnPr/>
                      <wps:spPr>
                        <a:xfrm flipH="1">
                          <a:off x="0" y="0"/>
                          <a:ext cx="86563" cy="1259288"/>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53C5EE0" id="Straight Connector 63"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55.2pt,5.45pt" to="362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" strokecolor="#5b9bd5" strokeweight=".5pt">
                <v:stroke joinstyle="miter"/>
              </v:line>
            </w:pict>
          </mc:Fallback>
        </mc:AlternateContent>
      </w:r>
    </w:p>
    <w:p w:rsidR="00C86E51" w:rsidRPr="00C86E51" w:rsidRDefault="00C86E51" w:rsidP="00C86E51">
      <w:pPr>
        <w:spacing w:after="160" w:line="259" w:lineRule="auto"/>
        <w:rPr>
          <w:rFonts w:asciiTheme="minorHAnsi" w:eastAsiaTheme="minorHAnsi" w:hAnsiTheme="minorHAnsi" w:cstheme="minorBidi"/>
          <w:color w:val="auto"/>
          <w:sz w:val="28"/>
          <w:szCs w:val="28"/>
        </w:rPr>
      </w:pP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48352" behindDoc="0" locked="0" layoutInCell="1" allowOverlap="1" wp14:anchorId="0A017810" wp14:editId="7567BBA0">
                <wp:simplePos x="0" y="0"/>
                <wp:positionH relativeFrom="column">
                  <wp:posOffset>3364302</wp:posOffset>
                </wp:positionH>
                <wp:positionV relativeFrom="paragraph">
                  <wp:posOffset>4702942</wp:posOffset>
                </wp:positionV>
                <wp:extent cx="1664898" cy="301924"/>
                <wp:effectExtent l="0" t="0" r="12065" b="22225"/>
                <wp:wrapNone/>
                <wp:docPr id="89" name="Straight Connector 89"/>
                <wp:cNvGraphicFramePr/>
                <a:graphic xmlns:a="http://schemas.openxmlformats.org/drawingml/2006/main">
                  <a:graphicData uri="http://schemas.microsoft.com/office/word/2010/wordprocessingShape">
                    <wps:wsp>
                      <wps:cNvCnPr/>
                      <wps:spPr>
                        <a:xfrm flipH="1">
                          <a:off x="0" y="0"/>
                          <a:ext cx="1664898" cy="301924"/>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F85D697" id="Straight Connector 89"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264.9pt,370.3pt" to="396pt,3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47328" behindDoc="0" locked="0" layoutInCell="1" allowOverlap="1" wp14:anchorId="2795EF36" wp14:editId="3E06B313">
                <wp:simplePos x="0" y="0"/>
                <wp:positionH relativeFrom="column">
                  <wp:posOffset>5831457</wp:posOffset>
                </wp:positionH>
                <wp:positionV relativeFrom="paragraph">
                  <wp:posOffset>3348391</wp:posOffset>
                </wp:positionV>
                <wp:extent cx="569175" cy="897351"/>
                <wp:effectExtent l="0" t="0" r="21590" b="36195"/>
                <wp:wrapNone/>
                <wp:docPr id="88" name="Straight Connector 88"/>
                <wp:cNvGraphicFramePr/>
                <a:graphic xmlns:a="http://schemas.openxmlformats.org/drawingml/2006/main">
                  <a:graphicData uri="http://schemas.microsoft.com/office/word/2010/wordprocessingShape">
                    <wps:wsp>
                      <wps:cNvCnPr/>
                      <wps:spPr>
                        <a:xfrm flipH="1">
                          <a:off x="0" y="0"/>
                          <a:ext cx="569175" cy="897351"/>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BE1A67A" id="Straight Connector 88"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459.15pt,263.65pt" to="503.95pt,3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46304" behindDoc="0" locked="0" layoutInCell="1" allowOverlap="1" wp14:anchorId="2210AC2E" wp14:editId="74AA371A">
                <wp:simplePos x="0" y="0"/>
                <wp:positionH relativeFrom="column">
                  <wp:posOffset>4951562</wp:posOffset>
                </wp:positionH>
                <wp:positionV relativeFrom="paragraph">
                  <wp:posOffset>1588805</wp:posOffset>
                </wp:positionV>
                <wp:extent cx="1449238" cy="1759789"/>
                <wp:effectExtent l="0" t="0" r="36830" b="31115"/>
                <wp:wrapNone/>
                <wp:docPr id="86" name="Straight Connector 86"/>
                <wp:cNvGraphicFramePr/>
                <a:graphic xmlns:a="http://schemas.openxmlformats.org/drawingml/2006/main">
                  <a:graphicData uri="http://schemas.microsoft.com/office/word/2010/wordprocessingShape">
                    <wps:wsp>
                      <wps:cNvCnPr/>
                      <wps:spPr>
                        <a:xfrm>
                          <a:off x="0" y="0"/>
                          <a:ext cx="1449238" cy="1759789"/>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62C9ECE" id="Straight Connector 8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89.9pt,125.1pt" to="7in,2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45280" behindDoc="0" locked="0" layoutInCell="1" allowOverlap="1" wp14:anchorId="4110CAD8" wp14:editId="3C42979C">
                <wp:simplePos x="0" y="0"/>
                <wp:positionH relativeFrom="column">
                  <wp:posOffset>4649638</wp:posOffset>
                </wp:positionH>
                <wp:positionV relativeFrom="paragraph">
                  <wp:posOffset>4107719</wp:posOffset>
                </wp:positionV>
                <wp:extent cx="1785500" cy="819509"/>
                <wp:effectExtent l="19050" t="19050" r="24765" b="38100"/>
                <wp:wrapNone/>
                <wp:docPr id="85" name="Flowchart: Decision 85"/>
                <wp:cNvGraphicFramePr/>
                <a:graphic xmlns:a="http://schemas.openxmlformats.org/drawingml/2006/main">
                  <a:graphicData uri="http://schemas.microsoft.com/office/word/2010/wordprocessingShape">
                    <wps:wsp>
                      <wps:cNvSpPr/>
                      <wps:spPr>
                        <a:xfrm>
                          <a:off x="0" y="0"/>
                          <a:ext cx="1785500" cy="819509"/>
                        </a:xfrm>
                        <a:prstGeom prst="flowChartDecision">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0CAD8" id="_x0000_t110" coordsize="21600,21600" o:spt="110" path="m10800,l,10800,10800,21600,21600,10800xe">
                <v:stroke joinstyle="miter"/>
                <v:path gradientshapeok="t" o:connecttype="rect" textboxrect="5400,5400,16200,16200"/>
              </v:shapetype>
              <v:shape id="Flowchart: Decision 85" o:spid="_x0000_s1030" type="#_x0000_t110" style="position:absolute;margin-left:366.1pt;margin-top:323.45pt;width:140.6pt;height:64.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" fillcolor="window" strokecolor="#70ad47" strokeweight="1pt">
                <v:textbox>
                  <w:txbxContent>
                    <w:p w:rsidR="00C86E51" w:rsidRDefault="00C86E51" w:rsidP="00C86E51">
                      <w:pPr>
                        <w:jc w:val="center"/>
                      </w:pPr>
                      <w:r>
                        <w:t>Cost</w:t>
                      </w:r>
                    </w:p>
                  </w:txbxContent>
                </v:textbox>
              </v:shap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44256" behindDoc="0" locked="0" layoutInCell="1" allowOverlap="1" wp14:anchorId="61BF1F06" wp14:editId="7C1623D5">
                <wp:simplePos x="0" y="0"/>
                <wp:positionH relativeFrom="column">
                  <wp:posOffset>3303917</wp:posOffset>
                </wp:positionH>
                <wp:positionV relativeFrom="paragraph">
                  <wp:posOffset>4495908</wp:posOffset>
                </wp:positionV>
                <wp:extent cx="319034" cy="336430"/>
                <wp:effectExtent l="0" t="0" r="24130" b="26035"/>
                <wp:wrapNone/>
                <wp:docPr id="83" name="Straight Connector 83"/>
                <wp:cNvGraphicFramePr/>
                <a:graphic xmlns:a="http://schemas.openxmlformats.org/drawingml/2006/main">
                  <a:graphicData uri="http://schemas.microsoft.com/office/word/2010/wordprocessingShape">
                    <wps:wsp>
                      <wps:cNvCnPr/>
                      <wps:spPr>
                        <a:xfrm flipH="1">
                          <a:off x="0" y="0"/>
                          <a:ext cx="319034" cy="33643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31E68718" id="Straight Connector 83"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260.15pt,354pt" to="285.2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43232" behindDoc="0" locked="0" layoutInCell="1" allowOverlap="1" wp14:anchorId="7869AFD7" wp14:editId="098BC8EA">
                <wp:simplePos x="0" y="0"/>
                <wp:positionH relativeFrom="column">
                  <wp:posOffset>3717985</wp:posOffset>
                </wp:positionH>
                <wp:positionV relativeFrom="paragraph">
                  <wp:posOffset>3426232</wp:posOffset>
                </wp:positionV>
                <wp:extent cx="8626" cy="491706"/>
                <wp:effectExtent l="0" t="0" r="29845" b="22860"/>
                <wp:wrapNone/>
                <wp:docPr id="82" name="Straight Connector 82"/>
                <wp:cNvGraphicFramePr/>
                <a:graphic xmlns:a="http://schemas.openxmlformats.org/drawingml/2006/main">
                  <a:graphicData uri="http://schemas.microsoft.com/office/word/2010/wordprocessingShape">
                    <wps:wsp>
                      <wps:cNvCnPr/>
                      <wps:spPr>
                        <a:xfrm>
                          <a:off x="0" y="0"/>
                          <a:ext cx="8626" cy="491706"/>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218D363" id="Straight Connector 8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92.75pt,269.8pt" to="293.4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42208" behindDoc="0" locked="0" layoutInCell="1" allowOverlap="1" wp14:anchorId="52A76B95" wp14:editId="7BD72444">
                <wp:simplePos x="0" y="0"/>
                <wp:positionH relativeFrom="column">
                  <wp:posOffset>3622951</wp:posOffset>
                </wp:positionH>
                <wp:positionV relativeFrom="paragraph">
                  <wp:posOffset>3417378</wp:posOffset>
                </wp:positionV>
                <wp:extent cx="0" cy="526439"/>
                <wp:effectExtent l="0" t="0" r="19050" b="26035"/>
                <wp:wrapNone/>
                <wp:docPr id="81" name="Straight Connector 81"/>
                <wp:cNvGraphicFramePr/>
                <a:graphic xmlns:a="http://schemas.openxmlformats.org/drawingml/2006/main">
                  <a:graphicData uri="http://schemas.microsoft.com/office/word/2010/wordprocessingShape">
                    <wps:wsp>
                      <wps:cNvCnPr/>
                      <wps:spPr>
                        <a:xfrm>
                          <a:off x="0" y="0"/>
                          <a:ext cx="0" cy="526439"/>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F4DD28E" id="Straight Connector 8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85.25pt,269.1pt" to="285.25pt,3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41184" behindDoc="0" locked="0" layoutInCell="1" allowOverlap="1" wp14:anchorId="07974F8D" wp14:editId="52D377AA">
                <wp:simplePos x="0" y="0"/>
                <wp:positionH relativeFrom="column">
                  <wp:posOffset>2915727</wp:posOffset>
                </wp:positionH>
                <wp:positionV relativeFrom="paragraph">
                  <wp:posOffset>3900685</wp:posOffset>
                </wp:positionV>
                <wp:extent cx="1544129" cy="612648"/>
                <wp:effectExtent l="19050" t="19050" r="37465" b="35560"/>
                <wp:wrapNone/>
                <wp:docPr id="80" name="Flowchart: Decision 80"/>
                <wp:cNvGraphicFramePr/>
                <a:graphic xmlns:a="http://schemas.openxmlformats.org/drawingml/2006/main">
                  <a:graphicData uri="http://schemas.microsoft.com/office/word/2010/wordprocessingShape">
                    <wps:wsp>
                      <wps:cNvSpPr/>
                      <wps:spPr>
                        <a:xfrm>
                          <a:off x="0" y="0"/>
                          <a:ext cx="1544129" cy="612648"/>
                        </a:xfrm>
                        <a:prstGeom prst="flowChartDecision">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974F8D" id="Flowchart: Decision 80" o:spid="_x0000_s1031" type="#_x0000_t110" style="position:absolute;margin-left:229.6pt;margin-top:307.15pt;width:121.6pt;height:48.2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" fillcolor="window" strokecolor="#70ad47" strokeweight="1pt">
                <v:textbox>
                  <w:txbxContent>
                    <w:p w:rsidR="00C86E51" w:rsidRDefault="00C86E51" w:rsidP="00C86E51">
                      <w:pPr>
                        <w:jc w:val="center"/>
                      </w:pPr>
                      <w:r>
                        <w:t>payment</w:t>
                      </w:r>
                    </w:p>
                  </w:txbxContent>
                </v:textbox>
              </v:shap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40160" behindDoc="0" locked="0" layoutInCell="1" allowOverlap="1" wp14:anchorId="15A28B61" wp14:editId="17C9BAD1">
                <wp:simplePos x="0" y="0"/>
                <wp:positionH relativeFrom="column">
                  <wp:posOffset>1319254</wp:posOffset>
                </wp:positionH>
                <wp:positionV relativeFrom="paragraph">
                  <wp:posOffset>2089137</wp:posOffset>
                </wp:positionV>
                <wp:extent cx="1233578" cy="1009015"/>
                <wp:effectExtent l="0" t="0" r="24130" b="19685"/>
                <wp:wrapNone/>
                <wp:docPr id="79" name="Straight Connector 79"/>
                <wp:cNvGraphicFramePr/>
                <a:graphic xmlns:a="http://schemas.openxmlformats.org/drawingml/2006/main">
                  <a:graphicData uri="http://schemas.microsoft.com/office/word/2010/wordprocessingShape">
                    <wps:wsp>
                      <wps:cNvCnPr/>
                      <wps:spPr>
                        <a:xfrm flipH="1">
                          <a:off x="0" y="0"/>
                          <a:ext cx="1233578" cy="100901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8E44C72" id="Straight Connector 79"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103.9pt,164.5pt" to="201.05pt,2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38112" behindDoc="0" locked="0" layoutInCell="1" allowOverlap="1" wp14:anchorId="3110AEB5" wp14:editId="680B13DE">
                <wp:simplePos x="0" y="0"/>
                <wp:positionH relativeFrom="column">
                  <wp:posOffset>1707791</wp:posOffset>
                </wp:positionH>
                <wp:positionV relativeFrom="paragraph">
                  <wp:posOffset>1502362</wp:posOffset>
                </wp:positionV>
                <wp:extent cx="1837162" cy="612648"/>
                <wp:effectExtent l="38100" t="19050" r="48895" b="35560"/>
                <wp:wrapNone/>
                <wp:docPr id="77" name="Flowchart: Decision 77"/>
                <wp:cNvGraphicFramePr/>
                <a:graphic xmlns:a="http://schemas.openxmlformats.org/drawingml/2006/main">
                  <a:graphicData uri="http://schemas.microsoft.com/office/word/2010/wordprocessingShape">
                    <wps:wsp>
                      <wps:cNvSpPr/>
                      <wps:spPr>
                        <a:xfrm>
                          <a:off x="0" y="0"/>
                          <a:ext cx="1837162" cy="612648"/>
                        </a:xfrm>
                        <a:prstGeom prst="flowChartDecision">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10AEB5" id="Flowchart: Decision 77" o:spid="_x0000_s1032" type="#_x0000_t110" style="position:absolute;margin-left:134.45pt;margin-top:118.3pt;width:144.65pt;height:48.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" fillcolor="window" strokecolor="#70ad47" strokeweight="1pt">
                <v:textbox>
                  <w:txbxContent>
                    <w:p w:rsidR="00C86E51" w:rsidRDefault="00C86E51" w:rsidP="00C86E51">
                      <w:pPr>
                        <w:jc w:val="center"/>
                      </w:pPr>
                      <w:r>
                        <w:t>Treatment</w:t>
                      </w:r>
                    </w:p>
                  </w:txbxContent>
                </v:textbox>
              </v:shap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39136" behindDoc="0" locked="0" layoutInCell="1" allowOverlap="1" wp14:anchorId="0C061BBF" wp14:editId="616317AC">
                <wp:simplePos x="0" y="0"/>
                <wp:positionH relativeFrom="column">
                  <wp:posOffset>3200400</wp:posOffset>
                </wp:positionH>
                <wp:positionV relativeFrom="paragraph">
                  <wp:posOffset>1459410</wp:posOffset>
                </wp:positionV>
                <wp:extent cx="595223" cy="232913"/>
                <wp:effectExtent l="0" t="0" r="33655" b="34290"/>
                <wp:wrapNone/>
                <wp:docPr id="78" name="Straight Connector 78"/>
                <wp:cNvGraphicFramePr/>
                <a:graphic xmlns:a="http://schemas.openxmlformats.org/drawingml/2006/main">
                  <a:graphicData uri="http://schemas.microsoft.com/office/word/2010/wordprocessingShape">
                    <wps:wsp>
                      <wps:cNvCnPr/>
                      <wps:spPr>
                        <a:xfrm flipV="1">
                          <a:off x="0" y="0"/>
                          <a:ext cx="595223" cy="232913"/>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D5A923C" id="Straight Connector 78"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252pt,114.9pt" to="298.85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36064" behindDoc="0" locked="0" layoutInCell="1" allowOverlap="1" wp14:anchorId="318FFE8C" wp14:editId="7C250B43">
                <wp:simplePos x="0" y="0"/>
                <wp:positionH relativeFrom="column">
                  <wp:posOffset>1078302</wp:posOffset>
                </wp:positionH>
                <wp:positionV relativeFrom="paragraph">
                  <wp:posOffset>2684361</wp:posOffset>
                </wp:positionV>
                <wp:extent cx="0" cy="215372"/>
                <wp:effectExtent l="0" t="0" r="19050" b="32385"/>
                <wp:wrapNone/>
                <wp:docPr id="75" name="Straight Connector 75"/>
                <wp:cNvGraphicFramePr/>
                <a:graphic xmlns:a="http://schemas.openxmlformats.org/drawingml/2006/main">
                  <a:graphicData uri="http://schemas.microsoft.com/office/word/2010/wordprocessingShape">
                    <wps:wsp>
                      <wps:cNvCnPr/>
                      <wps:spPr>
                        <a:xfrm flipH="1">
                          <a:off x="0" y="0"/>
                          <a:ext cx="0" cy="215372"/>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A43D51" id="Straight Connector 7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211.35pt" to="84.9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37088" behindDoc="0" locked="0" layoutInCell="1" allowOverlap="1" wp14:anchorId="342DF157" wp14:editId="619074F0">
                <wp:simplePos x="0" y="0"/>
                <wp:positionH relativeFrom="column">
                  <wp:posOffset>1121325</wp:posOffset>
                </wp:positionH>
                <wp:positionV relativeFrom="paragraph">
                  <wp:posOffset>2710239</wp:posOffset>
                </wp:positionV>
                <wp:extent cx="8734" cy="189781"/>
                <wp:effectExtent l="0" t="0" r="29845" b="20320"/>
                <wp:wrapNone/>
                <wp:docPr id="76" name="Straight Connector 76"/>
                <wp:cNvGraphicFramePr/>
                <a:graphic xmlns:a="http://schemas.openxmlformats.org/drawingml/2006/main">
                  <a:graphicData uri="http://schemas.microsoft.com/office/word/2010/wordprocessingShape">
                    <wps:wsp>
                      <wps:cNvCnPr/>
                      <wps:spPr>
                        <a:xfrm>
                          <a:off x="0" y="0"/>
                          <a:ext cx="8734" cy="189781"/>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34AD64" id="Straight Connector 7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pt,213.4pt" to="89pt,2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32992" behindDoc="0" locked="0" layoutInCell="1" allowOverlap="1" wp14:anchorId="7DE30F53" wp14:editId="0ACFD1D3">
                <wp:simplePos x="0" y="0"/>
                <wp:positionH relativeFrom="column">
                  <wp:posOffset>353479</wp:posOffset>
                </wp:positionH>
                <wp:positionV relativeFrom="paragraph">
                  <wp:posOffset>2088096</wp:posOffset>
                </wp:positionV>
                <wp:extent cx="1552754" cy="612140"/>
                <wp:effectExtent l="19050" t="19050" r="47625" b="35560"/>
                <wp:wrapNone/>
                <wp:docPr id="72" name="Flowchart: Decision 72"/>
                <wp:cNvGraphicFramePr/>
                <a:graphic xmlns:a="http://schemas.openxmlformats.org/drawingml/2006/main">
                  <a:graphicData uri="http://schemas.microsoft.com/office/word/2010/wordprocessingShape">
                    <wps:wsp>
                      <wps:cNvSpPr/>
                      <wps:spPr>
                        <a:xfrm>
                          <a:off x="0" y="0"/>
                          <a:ext cx="1552754" cy="612140"/>
                        </a:xfrm>
                        <a:prstGeom prst="flowChartDecision">
                          <a:avLst/>
                        </a:prstGeom>
                        <a:solidFill>
                          <a:sysClr val="window" lastClr="FFFFFF"/>
                        </a:solidFill>
                        <a:ln w="12700" cap="flat" cmpd="sng" algn="ctr">
                          <a:solidFill>
                            <a:srgbClr val="70AD47"/>
                          </a:solidFill>
                          <a:prstDash val="solid"/>
                          <a:miter lim="800000"/>
                        </a:ln>
                        <a:effectLst/>
                      </wps:spPr>
                      <wps:txbx>
                        <w:txbxContent>
                          <w:p w:rsidR="00C86E51" w:rsidRDefault="006876A7" w:rsidP="00C86E51">
                            <w:pPr>
                              <w:jc w:val="center"/>
                            </w:pPr>
                            <w:r>
                              <w:t>Consultant</w:t>
                            </w:r>
                          </w:p>
                          <w:p w:rsidR="006876A7" w:rsidRDefault="006876A7" w:rsidP="00C86E51">
                            <w:pPr>
                              <w:jc w:val="center"/>
                            </w:pPr>
                          </w:p>
                          <w:p w:rsidR="00C86E51" w:rsidRDefault="00C86E51" w:rsidP="00C86E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E30F53" id="_x0000_t110" coordsize="21600,21600" o:spt="110" path="m10800,l,10800,10800,21600,21600,10800xe">
                <v:stroke joinstyle="miter"/>
                <v:path gradientshapeok="t" o:connecttype="rect" textboxrect="5400,5400,16200,16200"/>
              </v:shapetype>
              <v:shape id="Flowchart: Decision 72" o:spid="_x0000_s1033" type="#_x0000_t110" style="position:absolute;margin-left:27.85pt;margin-top:164.4pt;width:122.25pt;height:48.2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" fillcolor="window" strokecolor="#70ad47" strokeweight="1pt">
                <v:textbox>
                  <w:txbxContent>
                    <w:p w:rsidR="00C86E51" w:rsidRDefault="006876A7" w:rsidP="00C86E51">
                      <w:pPr>
                        <w:jc w:val="center"/>
                      </w:pPr>
                      <w:r>
                        <w:t>Consultant</w:t>
                      </w:r>
                    </w:p>
                    <w:p w:rsidR="006876A7" w:rsidRDefault="006876A7" w:rsidP="00C86E51">
                      <w:pPr>
                        <w:jc w:val="center"/>
                      </w:pPr>
                    </w:p>
                    <w:p w:rsidR="00C86E51" w:rsidRDefault="00C86E51" w:rsidP="00C86E51"/>
                  </w:txbxContent>
                </v:textbox>
              </v:shap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35040" behindDoc="0" locked="0" layoutInCell="1" allowOverlap="1" wp14:anchorId="61B14A11" wp14:editId="697353C7">
                <wp:simplePos x="0" y="0"/>
                <wp:positionH relativeFrom="column">
                  <wp:posOffset>1052423</wp:posOffset>
                </wp:positionH>
                <wp:positionV relativeFrom="paragraph">
                  <wp:posOffset>2623976</wp:posOffset>
                </wp:positionV>
                <wp:extent cx="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0"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0C7F266" id="Straight Connector 7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82.85pt,206.6pt" to="82.85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34016" behindDoc="0" locked="0" layoutInCell="1" allowOverlap="1" wp14:anchorId="0861DED3" wp14:editId="2DADFCDA">
                <wp:simplePos x="0" y="0"/>
                <wp:positionH relativeFrom="column">
                  <wp:posOffset>741872</wp:posOffset>
                </wp:positionH>
                <wp:positionV relativeFrom="paragraph">
                  <wp:posOffset>1631686</wp:posOffset>
                </wp:positionV>
                <wp:extent cx="189781" cy="535090"/>
                <wp:effectExtent l="0" t="0" r="20320" b="36830"/>
                <wp:wrapNone/>
                <wp:docPr id="73" name="Straight Connector 73"/>
                <wp:cNvGraphicFramePr/>
                <a:graphic xmlns:a="http://schemas.openxmlformats.org/drawingml/2006/main">
                  <a:graphicData uri="http://schemas.microsoft.com/office/word/2010/wordprocessingShape">
                    <wps:wsp>
                      <wps:cNvCnPr/>
                      <wps:spPr>
                        <a:xfrm>
                          <a:off x="0" y="0"/>
                          <a:ext cx="189781" cy="53509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C22B558" id="Straight Connector 73"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58.4pt,128.5pt" to="73.35pt,1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08416" behindDoc="0" locked="0" layoutInCell="1" allowOverlap="1" wp14:anchorId="06C9F384" wp14:editId="0C8FCAE6">
                <wp:simplePos x="0" y="0"/>
                <wp:positionH relativeFrom="margin">
                  <wp:posOffset>1078302</wp:posOffset>
                </wp:positionH>
                <wp:positionV relativeFrom="paragraph">
                  <wp:posOffset>3503870</wp:posOffset>
                </wp:positionV>
                <wp:extent cx="103517" cy="483079"/>
                <wp:effectExtent l="0" t="0" r="29845" b="31750"/>
                <wp:wrapNone/>
                <wp:docPr id="46" name="Straight Connector 46"/>
                <wp:cNvGraphicFramePr/>
                <a:graphic xmlns:a="http://schemas.openxmlformats.org/drawingml/2006/main">
                  <a:graphicData uri="http://schemas.microsoft.com/office/word/2010/wordprocessingShape">
                    <wps:wsp>
                      <wps:cNvCnPr/>
                      <wps:spPr>
                        <a:xfrm>
                          <a:off x="0" y="0"/>
                          <a:ext cx="103517" cy="483079"/>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C045D7" id="Straight Connector 46"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9pt,275.9pt" to="93.0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" strokecolor="#5b9bd5" strokeweight=".5pt">
                <v:stroke joinstyle="miter"/>
                <w10:wrap anchorx="margin"/>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09440" behindDoc="0" locked="0" layoutInCell="1" allowOverlap="1" wp14:anchorId="03679906" wp14:editId="386628E3">
                <wp:simplePos x="0" y="0"/>
                <wp:positionH relativeFrom="column">
                  <wp:posOffset>1302719</wp:posOffset>
                </wp:positionH>
                <wp:positionV relativeFrom="paragraph">
                  <wp:posOffset>3495245</wp:posOffset>
                </wp:positionV>
                <wp:extent cx="224155" cy="181154"/>
                <wp:effectExtent l="0" t="0" r="23495" b="28575"/>
                <wp:wrapNone/>
                <wp:docPr id="47" name="Straight Connector 47"/>
                <wp:cNvGraphicFramePr/>
                <a:graphic xmlns:a="http://schemas.openxmlformats.org/drawingml/2006/main">
                  <a:graphicData uri="http://schemas.microsoft.com/office/word/2010/wordprocessingShape">
                    <wps:wsp>
                      <wps:cNvCnPr/>
                      <wps:spPr>
                        <a:xfrm>
                          <a:off x="0" y="0"/>
                          <a:ext cx="224155" cy="181154"/>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329333" id="Straight Connector 4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275.2pt" to="120.25pt,2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93056" behindDoc="0" locked="0" layoutInCell="1" allowOverlap="1" wp14:anchorId="423B5EA9" wp14:editId="7AAB5D32">
                <wp:simplePos x="0" y="0"/>
                <wp:positionH relativeFrom="margin">
                  <wp:posOffset>1474135</wp:posOffset>
                </wp:positionH>
                <wp:positionV relativeFrom="paragraph">
                  <wp:posOffset>3546607</wp:posOffset>
                </wp:positionV>
                <wp:extent cx="1190446" cy="396240"/>
                <wp:effectExtent l="0" t="0" r="10160" b="22860"/>
                <wp:wrapNone/>
                <wp:docPr id="31" name="Oval 31"/>
                <wp:cNvGraphicFramePr/>
                <a:graphic xmlns:a="http://schemas.openxmlformats.org/drawingml/2006/main">
                  <a:graphicData uri="http://schemas.microsoft.com/office/word/2010/wordprocessingShape">
                    <wps:wsp>
                      <wps:cNvSpPr/>
                      <wps:spPr>
                        <a:xfrm>
                          <a:off x="0" y="0"/>
                          <a:ext cx="1190446"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proofErr w:type="spellStart"/>
                            <w:r>
                              <w:t>Doc_name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3B5EA9" id="Oval 31" o:spid="_x0000_s1034" style="position:absolute;margin-left:116.05pt;margin-top:279.25pt;width:93.75pt;height:31.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" fillcolor="window" strokecolor="#70ad47" strokeweight="1pt">
                <v:stroke joinstyle="miter"/>
                <v:textbox>
                  <w:txbxContent>
                    <w:p w:rsidR="00C86E51" w:rsidRDefault="00C86E51" w:rsidP="00C86E51">
                      <w:pPr>
                        <w:jc w:val="center"/>
                      </w:pPr>
                      <w:proofErr w:type="spellStart"/>
                      <w:r>
                        <w:t>Doc_name</w:t>
                      </w:r>
                      <w:proofErr w:type="spellEnd"/>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94080" behindDoc="0" locked="0" layoutInCell="1" allowOverlap="1" wp14:anchorId="1B234545" wp14:editId="33253684">
                <wp:simplePos x="0" y="0"/>
                <wp:positionH relativeFrom="margin">
                  <wp:posOffset>1022602</wp:posOffset>
                </wp:positionH>
                <wp:positionV relativeFrom="paragraph">
                  <wp:posOffset>3940355</wp:posOffset>
                </wp:positionV>
                <wp:extent cx="759125" cy="396815"/>
                <wp:effectExtent l="0" t="0" r="22225" b="22860"/>
                <wp:wrapNone/>
                <wp:docPr id="32" name="Oval 32"/>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proofErr w:type="spellStart"/>
                            <w:r>
                              <w:t>dept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34545" id="Oval 32" o:spid="_x0000_s1035" style="position:absolute;margin-left:80.5pt;margin-top:310.25pt;width:59.75pt;height:31.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" fillcolor="window" strokecolor="#70ad47" strokeweight="1pt">
                <v:stroke joinstyle="miter"/>
                <v:textbox>
                  <w:txbxContent>
                    <w:p w:rsidR="00C86E51" w:rsidRDefault="00C86E51" w:rsidP="00C86E51">
                      <w:pPr>
                        <w:jc w:val="center"/>
                      </w:pPr>
                      <w:proofErr w:type="spellStart"/>
                      <w:r>
                        <w:t>dept</w:t>
                      </w:r>
                      <w:proofErr w:type="spellEnd"/>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01248" behindDoc="0" locked="0" layoutInCell="1" allowOverlap="1" wp14:anchorId="35A9469D" wp14:editId="3A06B4A6">
                <wp:simplePos x="0" y="0"/>
                <wp:positionH relativeFrom="margin">
                  <wp:posOffset>3925019</wp:posOffset>
                </wp:positionH>
                <wp:positionV relativeFrom="paragraph">
                  <wp:posOffset>5004866</wp:posOffset>
                </wp:positionV>
                <wp:extent cx="948906" cy="396240"/>
                <wp:effectExtent l="0" t="0" r="22860" b="22860"/>
                <wp:wrapNone/>
                <wp:docPr id="39" name="Oval 39"/>
                <wp:cNvGraphicFramePr/>
                <a:graphic xmlns:a="http://schemas.openxmlformats.org/drawingml/2006/main">
                  <a:graphicData uri="http://schemas.microsoft.com/office/word/2010/wordprocessingShape">
                    <wps:wsp>
                      <wps:cNvSpPr/>
                      <wps:spPr>
                        <a:xfrm>
                          <a:off x="0" y="0"/>
                          <a:ext cx="948906"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9469D" id="Oval 39" o:spid="_x0000_s1036" style="position:absolute;margin-left:309.05pt;margin-top:394.1pt;width:74.7pt;height:31.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" fillcolor="window" strokecolor="#70ad47" strokeweight="1pt">
                <v:stroke joinstyle="miter"/>
                <v:textbox>
                  <w:txbxContent>
                    <w:p w:rsidR="00C86E51" w:rsidRDefault="00C86E51" w:rsidP="00C86E51">
                      <w:pPr>
                        <w:jc w:val="center"/>
                      </w:pPr>
                      <w:r>
                        <w:t>status</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02272" behindDoc="0" locked="0" layoutInCell="1" allowOverlap="1" wp14:anchorId="2E4D2650" wp14:editId="60C39504">
                <wp:simplePos x="0" y="0"/>
                <wp:positionH relativeFrom="margin">
                  <wp:posOffset>3140015</wp:posOffset>
                </wp:positionH>
                <wp:positionV relativeFrom="paragraph">
                  <wp:posOffset>6212564</wp:posOffset>
                </wp:positionV>
                <wp:extent cx="1035170" cy="396240"/>
                <wp:effectExtent l="0" t="0" r="12700" b="22860"/>
                <wp:wrapNone/>
                <wp:docPr id="40" name="Oval 40"/>
                <wp:cNvGraphicFramePr/>
                <a:graphic xmlns:a="http://schemas.openxmlformats.org/drawingml/2006/main">
                  <a:graphicData uri="http://schemas.microsoft.com/office/word/2010/wordprocessingShape">
                    <wps:wsp>
                      <wps:cNvSpPr/>
                      <wps:spPr>
                        <a:xfrm>
                          <a:off x="0" y="0"/>
                          <a:ext cx="1035170"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All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D2650" id="Oval 40" o:spid="_x0000_s1037" style="position:absolute;margin-left:247.25pt;margin-top:489.2pt;width:81.5pt;height:31.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" fillcolor="window" strokecolor="#70ad47" strokeweight="1pt">
                <v:stroke joinstyle="miter"/>
                <v:textbox>
                  <w:txbxContent>
                    <w:p w:rsidR="00C86E51" w:rsidRDefault="00C86E51" w:rsidP="00C86E51">
                      <w:pPr>
                        <w:jc w:val="center"/>
                      </w:pPr>
                      <w:r>
                        <w:t>All test</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00224" behindDoc="0" locked="0" layoutInCell="1" allowOverlap="1" wp14:anchorId="4A389F02" wp14:editId="7938E06C">
                <wp:simplePos x="0" y="0"/>
                <wp:positionH relativeFrom="margin">
                  <wp:posOffset>1845263</wp:posOffset>
                </wp:positionH>
                <wp:positionV relativeFrom="paragraph">
                  <wp:posOffset>6040036</wp:posOffset>
                </wp:positionV>
                <wp:extent cx="1018408" cy="396240"/>
                <wp:effectExtent l="0" t="0" r="10795" b="22860"/>
                <wp:wrapNone/>
                <wp:docPr id="38" name="Oval 38"/>
                <wp:cNvGraphicFramePr/>
                <a:graphic xmlns:a="http://schemas.openxmlformats.org/drawingml/2006/main">
                  <a:graphicData uri="http://schemas.microsoft.com/office/word/2010/wordprocessingShape">
                    <wps:wsp>
                      <wps:cNvSpPr/>
                      <wps:spPr>
                        <a:xfrm>
                          <a:off x="0" y="0"/>
                          <a:ext cx="1018408"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89F02" id="Oval 38" o:spid="_x0000_s1038" style="position:absolute;margin-left:145.3pt;margin-top:475.6pt;width:80.2pt;height:31.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" fillcolor="window" strokecolor="#70ad47" strokeweight="1pt">
                <v:stroke joinstyle="miter"/>
                <v:textbox>
                  <w:txbxContent>
                    <w:p w:rsidR="00C86E51" w:rsidRDefault="00C86E51" w:rsidP="00C86E51">
                      <w:pPr>
                        <w:jc w:val="center"/>
                      </w:pPr>
                      <w:r>
                        <w:t>Report</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31968" behindDoc="0" locked="0" layoutInCell="1" allowOverlap="1" wp14:anchorId="16068121" wp14:editId="12948610">
                <wp:simplePos x="0" y="0"/>
                <wp:positionH relativeFrom="column">
                  <wp:posOffset>1371600</wp:posOffset>
                </wp:positionH>
                <wp:positionV relativeFrom="paragraph">
                  <wp:posOffset>5945146</wp:posOffset>
                </wp:positionV>
                <wp:extent cx="232913" cy="8626"/>
                <wp:effectExtent l="0" t="0" r="34290" b="29845"/>
                <wp:wrapNone/>
                <wp:docPr id="71" name="Straight Connector 71"/>
                <wp:cNvGraphicFramePr/>
                <a:graphic xmlns:a="http://schemas.openxmlformats.org/drawingml/2006/main">
                  <a:graphicData uri="http://schemas.microsoft.com/office/word/2010/wordprocessingShape">
                    <wps:wsp>
                      <wps:cNvCnPr/>
                      <wps:spPr>
                        <a:xfrm>
                          <a:off x="0" y="0"/>
                          <a:ext cx="232913" cy="8626"/>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BB6BD2F" id="Straight Connector 7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08pt,468.1pt" to="126.35pt,4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97152" behindDoc="0" locked="0" layoutInCell="1" allowOverlap="1" wp14:anchorId="66E7DAB1" wp14:editId="67BDB20F">
                <wp:simplePos x="0" y="0"/>
                <wp:positionH relativeFrom="margin">
                  <wp:align>right</wp:align>
                </wp:positionH>
                <wp:positionV relativeFrom="paragraph">
                  <wp:posOffset>2753372</wp:posOffset>
                </wp:positionV>
                <wp:extent cx="1173192" cy="534263"/>
                <wp:effectExtent l="0" t="0" r="27305" b="18415"/>
                <wp:wrapNone/>
                <wp:docPr id="35" name="Oval 35"/>
                <wp:cNvGraphicFramePr/>
                <a:graphic xmlns:a="http://schemas.openxmlformats.org/drawingml/2006/main">
                  <a:graphicData uri="http://schemas.microsoft.com/office/word/2010/wordprocessingShape">
                    <wps:wsp>
                      <wps:cNvSpPr/>
                      <wps:spPr>
                        <a:xfrm>
                          <a:off x="0" y="0"/>
                          <a:ext cx="1173192" cy="534263"/>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conductor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DAB1" id="Oval 35" o:spid="_x0000_s1039" style="position:absolute;margin-left:41.2pt;margin-top:216.8pt;width:92.4pt;height:42.0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" fillcolor="window" strokecolor="#70ad47" strokeweight="1pt">
                <v:stroke joinstyle="miter"/>
                <v:textbox>
                  <w:txbxContent>
                    <w:p w:rsidR="00C86E51" w:rsidRDefault="00C86E51" w:rsidP="00C86E51">
                      <w:pPr>
                        <w:jc w:val="center"/>
                      </w:pPr>
                      <w:r>
                        <w:t>conductor</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96128" behindDoc="0" locked="0" layoutInCell="1" allowOverlap="1" wp14:anchorId="7364C9A8" wp14:editId="7C99148F">
                <wp:simplePos x="0" y="0"/>
                <wp:positionH relativeFrom="margin">
                  <wp:posOffset>3312543</wp:posOffset>
                </wp:positionH>
                <wp:positionV relativeFrom="paragraph">
                  <wp:posOffset>1873478</wp:posOffset>
                </wp:positionV>
                <wp:extent cx="1250831" cy="396240"/>
                <wp:effectExtent l="0" t="0" r="26035" b="22860"/>
                <wp:wrapNone/>
                <wp:docPr id="34" name="Oval 34"/>
                <wp:cNvGraphicFramePr/>
                <a:graphic xmlns:a="http://schemas.openxmlformats.org/drawingml/2006/main">
                  <a:graphicData uri="http://schemas.microsoft.com/office/word/2010/wordprocessingShape">
                    <wps:wsp>
                      <wps:cNvSpPr/>
                      <wps:spPr>
                        <a:xfrm>
                          <a:off x="0" y="0"/>
                          <a:ext cx="1250831"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Test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4C9A8" id="Oval 34" o:spid="_x0000_s1040" style="position:absolute;margin-left:260.85pt;margin-top:147.5pt;width:98.5pt;height:31.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" fillcolor="window" strokecolor="#70ad47" strokeweight="1pt">
                <v:stroke joinstyle="miter"/>
                <v:textbox>
                  <w:txbxContent>
                    <w:p w:rsidR="00C86E51" w:rsidRDefault="00C86E51" w:rsidP="00C86E51">
                      <w:pPr>
                        <w:jc w:val="center"/>
                      </w:pPr>
                      <w:r>
                        <w:t>Test name</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87936" behindDoc="0" locked="0" layoutInCell="1" allowOverlap="1" wp14:anchorId="17B6ACC2" wp14:editId="560E5D3A">
                <wp:simplePos x="0" y="0"/>
                <wp:positionH relativeFrom="margin">
                  <wp:posOffset>5831457</wp:posOffset>
                </wp:positionH>
                <wp:positionV relativeFrom="paragraph">
                  <wp:posOffset>1390398</wp:posOffset>
                </wp:positionV>
                <wp:extent cx="992037" cy="396240"/>
                <wp:effectExtent l="0" t="0" r="17780" b="22860"/>
                <wp:wrapNone/>
                <wp:docPr id="25" name="Oval 25"/>
                <wp:cNvGraphicFramePr/>
                <a:graphic xmlns:a="http://schemas.openxmlformats.org/drawingml/2006/main">
                  <a:graphicData uri="http://schemas.microsoft.com/office/word/2010/wordprocessingShape">
                    <wps:wsp>
                      <wps:cNvSpPr/>
                      <wps:spPr>
                        <a:xfrm>
                          <a:off x="0" y="0"/>
                          <a:ext cx="992037"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Diseases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6ACC2" id="Oval 25" o:spid="_x0000_s1041" style="position:absolute;margin-left:459.15pt;margin-top:109.5pt;width:78.1pt;height:31.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" fillcolor="window" strokecolor="#70ad47" strokeweight="1pt">
                <v:stroke joinstyle="miter"/>
                <v:textbox>
                  <w:txbxContent>
                    <w:p w:rsidR="00C86E51" w:rsidRDefault="00C86E51" w:rsidP="00C86E51">
                      <w:pPr>
                        <w:jc w:val="center"/>
                      </w:pPr>
                      <w:r>
                        <w:t>Diseases</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86912" behindDoc="0" locked="0" layoutInCell="1" allowOverlap="1" wp14:anchorId="001B503E" wp14:editId="32E209A8">
                <wp:simplePos x="0" y="0"/>
                <wp:positionH relativeFrom="margin">
                  <wp:posOffset>5520906</wp:posOffset>
                </wp:positionH>
                <wp:positionV relativeFrom="paragraph">
                  <wp:posOffset>234459</wp:posOffset>
                </wp:positionV>
                <wp:extent cx="966158" cy="396240"/>
                <wp:effectExtent l="0" t="0" r="24765" b="22860"/>
                <wp:wrapNone/>
                <wp:docPr id="23" name="Oval 23"/>
                <wp:cNvGraphicFramePr/>
                <a:graphic xmlns:a="http://schemas.openxmlformats.org/drawingml/2006/main">
                  <a:graphicData uri="http://schemas.microsoft.com/office/word/2010/wordprocessingShape">
                    <wps:wsp>
                      <wps:cNvSpPr/>
                      <wps:spPr>
                        <a:xfrm>
                          <a:off x="0" y="0"/>
                          <a:ext cx="966158"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B503E" id="Oval 23" o:spid="_x0000_s1042" style="position:absolute;margin-left:434.7pt;margin-top:18.45pt;width:76.1pt;height:31.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" fillcolor="window" strokecolor="#70ad47" strokeweight="1pt">
                <v:stroke joinstyle="miter"/>
                <v:textbox>
                  <w:txbxContent>
                    <w:p w:rsidR="00C86E51" w:rsidRDefault="00C86E51" w:rsidP="00C86E51">
                      <w:pPr>
                        <w:jc w:val="center"/>
                      </w:pPr>
                      <w:r>
                        <w:t>address</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80768" behindDoc="0" locked="0" layoutInCell="1" allowOverlap="1" wp14:anchorId="24992F2D" wp14:editId="23B39B9B">
                <wp:simplePos x="0" y="0"/>
                <wp:positionH relativeFrom="margin">
                  <wp:posOffset>3088257</wp:posOffset>
                </wp:positionH>
                <wp:positionV relativeFrom="paragraph">
                  <wp:posOffset>225832</wp:posOffset>
                </wp:positionV>
                <wp:extent cx="897147" cy="396240"/>
                <wp:effectExtent l="0" t="0" r="17780" b="22860"/>
                <wp:wrapNone/>
                <wp:docPr id="17" name="Oval 17"/>
                <wp:cNvGraphicFramePr/>
                <a:graphic xmlns:a="http://schemas.openxmlformats.org/drawingml/2006/main">
                  <a:graphicData uri="http://schemas.microsoft.com/office/word/2010/wordprocessingShape">
                    <wps:wsp>
                      <wps:cNvSpPr/>
                      <wps:spPr>
                        <a:xfrm>
                          <a:off x="0" y="0"/>
                          <a:ext cx="897147"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proofErr w:type="spellStart"/>
                            <w:r>
                              <w:t>FName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92F2D" id="Oval 17" o:spid="_x0000_s1043" style="position:absolute;margin-left:243.15pt;margin-top:17.8pt;width:70.65pt;height:31.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" fillcolor="window" strokecolor="#70ad47" strokeweight="1pt">
                <v:stroke joinstyle="miter"/>
                <v:textbox>
                  <w:txbxContent>
                    <w:p w:rsidR="00C86E51" w:rsidRDefault="00C86E51" w:rsidP="00C86E51">
                      <w:pPr>
                        <w:jc w:val="center"/>
                      </w:pPr>
                      <w:proofErr w:type="spellStart"/>
                      <w:r>
                        <w:t>FName</w:t>
                      </w:r>
                      <w:proofErr w:type="spellEnd"/>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78720" behindDoc="0" locked="0" layoutInCell="1" allowOverlap="1" wp14:anchorId="3C653D02" wp14:editId="12E25C4E">
                <wp:simplePos x="0" y="0"/>
                <wp:positionH relativeFrom="column">
                  <wp:posOffset>957532</wp:posOffset>
                </wp:positionH>
                <wp:positionV relativeFrom="paragraph">
                  <wp:posOffset>777923</wp:posOffset>
                </wp:positionV>
                <wp:extent cx="888221" cy="396240"/>
                <wp:effectExtent l="0" t="0" r="26670" b="22860"/>
                <wp:wrapNone/>
                <wp:docPr id="15" name="Oval 15"/>
                <wp:cNvGraphicFramePr/>
                <a:graphic xmlns:a="http://schemas.openxmlformats.org/drawingml/2006/main">
                  <a:graphicData uri="http://schemas.microsoft.com/office/word/2010/wordprocessingShape">
                    <wps:wsp>
                      <wps:cNvSpPr/>
                      <wps:spPr>
                        <a:xfrm>
                          <a:off x="0" y="0"/>
                          <a:ext cx="888221"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53D02" id="Oval 15" o:spid="_x0000_s1044" style="position:absolute;margin-left:75.4pt;margin-top:61.25pt;width:69.95pt;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" fillcolor="window" strokecolor="#70ad47" strokeweight="1pt">
                <v:stroke joinstyle="miter"/>
                <v:textbox>
                  <w:txbxContent>
                    <w:p w:rsidR="00C86E51" w:rsidRDefault="00C86E51" w:rsidP="00C86E51">
                      <w:pPr>
                        <w:jc w:val="center"/>
                      </w:pPr>
                      <w:r>
                        <w:t>Status</w:t>
                      </w:r>
                    </w:p>
                  </w:txbxContent>
                </v:textbox>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77696" behindDoc="0" locked="0" layoutInCell="1" allowOverlap="1" wp14:anchorId="10FBE95E" wp14:editId="2B346423">
                <wp:simplePos x="0" y="0"/>
                <wp:positionH relativeFrom="column">
                  <wp:posOffset>129396</wp:posOffset>
                </wp:positionH>
                <wp:positionV relativeFrom="paragraph">
                  <wp:posOffset>441493</wp:posOffset>
                </wp:positionV>
                <wp:extent cx="1104097" cy="396240"/>
                <wp:effectExtent l="0" t="0" r="20320" b="22860"/>
                <wp:wrapNone/>
                <wp:docPr id="14" name="Oval 14"/>
                <wp:cNvGraphicFramePr/>
                <a:graphic xmlns:a="http://schemas.openxmlformats.org/drawingml/2006/main">
                  <a:graphicData uri="http://schemas.microsoft.com/office/word/2010/wordprocessingShape">
                    <wps:wsp>
                      <wps:cNvSpPr/>
                      <wps:spPr>
                        <a:xfrm>
                          <a:off x="0" y="0"/>
                          <a:ext cx="1104097"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FBE95E" id="Oval 14" o:spid="_x0000_s1045" style="position:absolute;margin-left:10.2pt;margin-top:34.75pt;width:86.95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" fillcolor="window" strokecolor="#70ad47" strokeweight="1pt">
                <v:stroke joinstyle="miter"/>
                <v:textbox>
                  <w:txbxContent>
                    <w:p w:rsidR="00C86E51" w:rsidRDefault="00C86E51" w:rsidP="00C86E51">
                      <w:pPr>
                        <w:jc w:val="center"/>
                      </w:pPr>
                      <w:r>
                        <w:t>Password</w:t>
                      </w:r>
                    </w:p>
                  </w:txbxContent>
                </v:textbox>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76672" behindDoc="0" locked="0" layoutInCell="1" allowOverlap="1" wp14:anchorId="13F253E8" wp14:editId="52899FCE">
                <wp:simplePos x="0" y="0"/>
                <wp:positionH relativeFrom="column">
                  <wp:posOffset>-672860</wp:posOffset>
                </wp:positionH>
                <wp:positionV relativeFrom="paragraph">
                  <wp:posOffset>777923</wp:posOffset>
                </wp:positionV>
                <wp:extent cx="1120882" cy="396240"/>
                <wp:effectExtent l="0" t="0" r="22225" b="22860"/>
                <wp:wrapNone/>
                <wp:docPr id="13" name="Oval 13"/>
                <wp:cNvGraphicFramePr/>
                <a:graphic xmlns:a="http://schemas.openxmlformats.org/drawingml/2006/main">
                  <a:graphicData uri="http://schemas.microsoft.com/office/word/2010/wordprocessingShape">
                    <wps:wsp>
                      <wps:cNvSpPr/>
                      <wps:spPr>
                        <a:xfrm>
                          <a:off x="0" y="0"/>
                          <a:ext cx="1120882" cy="396240"/>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proofErr w:type="spellStart"/>
                            <w:r w:rsidRPr="00A664E0">
                              <w:rPr>
                                <w:u w:val="single"/>
                              </w:rPr>
                              <w:t>Username</w:t>
                            </w:r>
                            <w:r>
                              <w:t>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253E8" id="Oval 13" o:spid="_x0000_s1046" style="position:absolute;margin-left:-53pt;margin-top:61.25pt;width:88.25pt;height:3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" fillcolor="window" strokecolor="#70ad47" strokeweight="1pt">
                <v:stroke joinstyle="miter"/>
                <v:textbox>
                  <w:txbxContent>
                    <w:p w:rsidR="00C86E51" w:rsidRDefault="00C86E51" w:rsidP="00C86E51">
                      <w:pPr>
                        <w:jc w:val="center"/>
                      </w:pPr>
                      <w:proofErr w:type="spellStart"/>
                      <w:r w:rsidRPr="00A664E0">
                        <w:rPr>
                          <w:u w:val="single"/>
                        </w:rPr>
                        <w:t>Username</w:t>
                      </w:r>
                      <w:r>
                        <w:t>ee</w:t>
                      </w:r>
                      <w:proofErr w:type="spellEnd"/>
                    </w:p>
                  </w:txbxContent>
                </v:textbox>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30944" behindDoc="0" locked="0" layoutInCell="1" allowOverlap="1" wp14:anchorId="04C48857" wp14:editId="02AF37AB">
                <wp:simplePos x="0" y="0"/>
                <wp:positionH relativeFrom="column">
                  <wp:posOffset>5106838</wp:posOffset>
                </wp:positionH>
                <wp:positionV relativeFrom="paragraph">
                  <wp:posOffset>1588470</wp:posOffset>
                </wp:positionV>
                <wp:extent cx="465826" cy="302260"/>
                <wp:effectExtent l="0" t="0" r="29845" b="21590"/>
                <wp:wrapNone/>
                <wp:docPr id="69" name="Straight Connector 69"/>
                <wp:cNvGraphicFramePr/>
                <a:graphic xmlns:a="http://schemas.openxmlformats.org/drawingml/2006/main">
                  <a:graphicData uri="http://schemas.microsoft.com/office/word/2010/wordprocessingShape">
                    <wps:wsp>
                      <wps:cNvCnPr/>
                      <wps:spPr>
                        <a:xfrm flipH="1" flipV="1">
                          <a:off x="0" y="0"/>
                          <a:ext cx="465826" cy="30226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7E91D09" id="Straight Connector 69" o:spid="_x0000_s1026" style="position:absolute;flip:x y;z-index:251730944;visibility:visible;mso-wrap-style:square;mso-wrap-distance-left:9pt;mso-wrap-distance-top:0;mso-wrap-distance-right:9pt;mso-wrap-distance-bottom:0;mso-position-horizontal:absolute;mso-position-horizontal-relative:text;mso-position-vertical:absolute;mso-position-vertical-relative:text" from="402.1pt,125.1pt" to="438.8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29920" behindDoc="0" locked="0" layoutInCell="1" allowOverlap="1" wp14:anchorId="16F7483B" wp14:editId="279AC040">
                <wp:simplePos x="0" y="0"/>
                <wp:positionH relativeFrom="column">
                  <wp:posOffset>5106838</wp:posOffset>
                </wp:positionH>
                <wp:positionV relativeFrom="paragraph">
                  <wp:posOffset>1442157</wp:posOffset>
                </wp:positionV>
                <wp:extent cx="741871" cy="163902"/>
                <wp:effectExtent l="0" t="0" r="20320" b="26670"/>
                <wp:wrapNone/>
                <wp:docPr id="68" name="Straight Connector 68"/>
                <wp:cNvGraphicFramePr/>
                <a:graphic xmlns:a="http://schemas.openxmlformats.org/drawingml/2006/main">
                  <a:graphicData uri="http://schemas.microsoft.com/office/word/2010/wordprocessingShape">
                    <wps:wsp>
                      <wps:cNvCnPr/>
                      <wps:spPr>
                        <a:xfrm flipH="1" flipV="1">
                          <a:off x="0" y="0"/>
                          <a:ext cx="741871" cy="163902"/>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AED6D02" id="Straight Connector 68"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402.1pt,113.55pt" to="460.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28896" behindDoc="0" locked="0" layoutInCell="1" allowOverlap="1" wp14:anchorId="76CE264C" wp14:editId="5DA023A6">
                <wp:simplePos x="0" y="0"/>
                <wp:positionH relativeFrom="column">
                  <wp:posOffset>5115464</wp:posOffset>
                </wp:positionH>
                <wp:positionV relativeFrom="paragraph">
                  <wp:posOffset>1113778</wp:posOffset>
                </wp:positionV>
                <wp:extent cx="439947" cy="95466"/>
                <wp:effectExtent l="0" t="0" r="17780" b="19050"/>
                <wp:wrapNone/>
                <wp:docPr id="67" name="Straight Connector 67"/>
                <wp:cNvGraphicFramePr/>
                <a:graphic xmlns:a="http://schemas.openxmlformats.org/drawingml/2006/main">
                  <a:graphicData uri="http://schemas.microsoft.com/office/word/2010/wordprocessingShape">
                    <wps:wsp>
                      <wps:cNvCnPr/>
                      <wps:spPr>
                        <a:xfrm flipH="1">
                          <a:off x="0" y="0"/>
                          <a:ext cx="439947" cy="95466"/>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B6D5299" id="Straight Connector 67"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402.8pt,87.7pt" to="437.4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27872" behindDoc="0" locked="0" layoutInCell="1" allowOverlap="1" wp14:anchorId="638482D3" wp14:editId="6D9BCB97">
                <wp:simplePos x="0" y="0"/>
                <wp:positionH relativeFrom="column">
                  <wp:posOffset>5106526</wp:posOffset>
                </wp:positionH>
                <wp:positionV relativeFrom="paragraph">
                  <wp:posOffset>536383</wp:posOffset>
                </wp:positionV>
                <wp:extent cx="483391" cy="474453"/>
                <wp:effectExtent l="0" t="0" r="31115" b="20955"/>
                <wp:wrapNone/>
                <wp:docPr id="66" name="Straight Connector 66"/>
                <wp:cNvGraphicFramePr/>
                <a:graphic xmlns:a="http://schemas.openxmlformats.org/drawingml/2006/main">
                  <a:graphicData uri="http://schemas.microsoft.com/office/word/2010/wordprocessingShape">
                    <wps:wsp>
                      <wps:cNvCnPr/>
                      <wps:spPr>
                        <a:xfrm flipH="1">
                          <a:off x="0" y="0"/>
                          <a:ext cx="483391" cy="474453"/>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8FA57F1" id="Straight Connector 66"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402.1pt,42.25pt" to="440.1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25824" behindDoc="0" locked="0" layoutInCell="1" allowOverlap="1" wp14:anchorId="0CDE5220" wp14:editId="48014940">
                <wp:simplePos x="0" y="0"/>
                <wp:positionH relativeFrom="column">
                  <wp:posOffset>4744528</wp:posOffset>
                </wp:positionH>
                <wp:positionV relativeFrom="paragraph">
                  <wp:posOffset>173499</wp:posOffset>
                </wp:positionV>
                <wp:extent cx="327804" cy="819341"/>
                <wp:effectExtent l="0" t="0" r="34290" b="19050"/>
                <wp:wrapNone/>
                <wp:docPr id="64" name="Straight Connector 64"/>
                <wp:cNvGraphicFramePr/>
                <a:graphic xmlns:a="http://schemas.openxmlformats.org/drawingml/2006/main">
                  <a:graphicData uri="http://schemas.microsoft.com/office/word/2010/wordprocessingShape">
                    <wps:wsp>
                      <wps:cNvCnPr/>
                      <wps:spPr>
                        <a:xfrm flipH="1">
                          <a:off x="0" y="0"/>
                          <a:ext cx="327804" cy="819341"/>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5B36F5D" id="Straight Connector 64"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73.6pt,13.65pt" to="399.4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23776" behindDoc="0" locked="0" layoutInCell="1" allowOverlap="1" wp14:anchorId="7463FBDB" wp14:editId="3AC1F812">
                <wp:simplePos x="0" y="0"/>
                <wp:positionH relativeFrom="column">
                  <wp:posOffset>4175185</wp:posOffset>
                </wp:positionH>
                <wp:positionV relativeFrom="paragraph">
                  <wp:posOffset>61930</wp:posOffset>
                </wp:positionV>
                <wp:extent cx="77638" cy="931126"/>
                <wp:effectExtent l="0" t="0" r="36830" b="21590"/>
                <wp:wrapNone/>
                <wp:docPr id="62" name="Straight Connector 62"/>
                <wp:cNvGraphicFramePr/>
                <a:graphic xmlns:a="http://schemas.openxmlformats.org/drawingml/2006/main">
                  <a:graphicData uri="http://schemas.microsoft.com/office/word/2010/wordprocessingShape">
                    <wps:wsp>
                      <wps:cNvCnPr/>
                      <wps:spPr>
                        <a:xfrm>
                          <a:off x="0" y="0"/>
                          <a:ext cx="77638" cy="931126"/>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E4B8E34" id="Straight Connector 6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28.75pt,4.9pt" to="334.8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22752" behindDoc="0" locked="0" layoutInCell="1" allowOverlap="1" wp14:anchorId="3E569997" wp14:editId="1B4F0189">
                <wp:simplePos x="0" y="0"/>
                <wp:positionH relativeFrom="column">
                  <wp:posOffset>3778370</wp:posOffset>
                </wp:positionH>
                <wp:positionV relativeFrom="paragraph">
                  <wp:posOffset>553636</wp:posOffset>
                </wp:positionV>
                <wp:extent cx="172528" cy="439947"/>
                <wp:effectExtent l="0" t="0" r="37465" b="36830"/>
                <wp:wrapNone/>
                <wp:docPr id="61" name="Straight Connector 61"/>
                <wp:cNvGraphicFramePr/>
                <a:graphic xmlns:a="http://schemas.openxmlformats.org/drawingml/2006/main">
                  <a:graphicData uri="http://schemas.microsoft.com/office/word/2010/wordprocessingShape">
                    <wps:wsp>
                      <wps:cNvCnPr/>
                      <wps:spPr>
                        <a:xfrm>
                          <a:off x="0" y="0"/>
                          <a:ext cx="172528" cy="439947"/>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1859DA4" id="Straight Connector 61"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97.5pt,43.6pt" to="311.1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21728" behindDoc="0" locked="0" layoutInCell="1" allowOverlap="1" wp14:anchorId="40FAA9C7" wp14:editId="6B501C4B">
                <wp:simplePos x="0" y="0"/>
                <wp:positionH relativeFrom="column">
                  <wp:posOffset>3338123</wp:posOffset>
                </wp:positionH>
                <wp:positionV relativeFrom="paragraph">
                  <wp:posOffset>967704</wp:posOffset>
                </wp:positionV>
                <wp:extent cx="457500" cy="129396"/>
                <wp:effectExtent l="0" t="0" r="19050" b="23495"/>
                <wp:wrapNone/>
                <wp:docPr id="60" name="Straight Connector 60"/>
                <wp:cNvGraphicFramePr/>
                <a:graphic xmlns:a="http://schemas.openxmlformats.org/drawingml/2006/main">
                  <a:graphicData uri="http://schemas.microsoft.com/office/word/2010/wordprocessingShape">
                    <wps:wsp>
                      <wps:cNvCnPr/>
                      <wps:spPr>
                        <a:xfrm>
                          <a:off x="0" y="0"/>
                          <a:ext cx="457500" cy="129396"/>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230F6FE" id="Straight Connector 6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62.85pt,76.2pt" to="298.8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20704" behindDoc="0" locked="0" layoutInCell="1" allowOverlap="1" wp14:anchorId="7B5A63C0" wp14:editId="55B1BC5A">
                <wp:simplePos x="0" y="0"/>
                <wp:positionH relativeFrom="column">
                  <wp:posOffset>3346450</wp:posOffset>
                </wp:positionH>
                <wp:positionV relativeFrom="paragraph">
                  <wp:posOffset>5142889</wp:posOffset>
                </wp:positionV>
                <wp:extent cx="587195" cy="69011"/>
                <wp:effectExtent l="0" t="0" r="22860" b="26670"/>
                <wp:wrapNone/>
                <wp:docPr id="59" name="Straight Connector 59"/>
                <wp:cNvGraphicFramePr/>
                <a:graphic xmlns:a="http://schemas.openxmlformats.org/drawingml/2006/main">
                  <a:graphicData uri="http://schemas.microsoft.com/office/word/2010/wordprocessingShape">
                    <wps:wsp>
                      <wps:cNvCnPr/>
                      <wps:spPr>
                        <a:xfrm flipH="1" flipV="1">
                          <a:off x="0" y="0"/>
                          <a:ext cx="587195" cy="69011"/>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7F6DF0A" id="Straight Connector 59" o:spid="_x0000_s1026" style="position:absolute;flip:x y;z-index:251720704;visibility:visible;mso-wrap-style:square;mso-wrap-distance-left:9pt;mso-wrap-distance-top:0;mso-wrap-distance-right:9pt;mso-wrap-distance-bottom:0;mso-position-horizontal:absolute;mso-position-horizontal-relative:text;mso-position-vertical:absolute;mso-position-vertical-relative:text" from="263.5pt,404.95pt" to="309.75pt,4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19680" behindDoc="0" locked="0" layoutInCell="1" allowOverlap="1" wp14:anchorId="1E93AF6D" wp14:editId="22BD9D33">
                <wp:simplePos x="0" y="0"/>
                <wp:positionH relativeFrom="column">
                  <wp:posOffset>3183147</wp:posOffset>
                </wp:positionH>
                <wp:positionV relativeFrom="paragraph">
                  <wp:posOffset>5418934</wp:posOffset>
                </wp:positionV>
                <wp:extent cx="663935" cy="379563"/>
                <wp:effectExtent l="0" t="0" r="22225" b="20955"/>
                <wp:wrapNone/>
                <wp:docPr id="58" name="Straight Connector 58"/>
                <wp:cNvGraphicFramePr/>
                <a:graphic xmlns:a="http://schemas.openxmlformats.org/drawingml/2006/main">
                  <a:graphicData uri="http://schemas.microsoft.com/office/word/2010/wordprocessingShape">
                    <wps:wsp>
                      <wps:cNvCnPr/>
                      <wps:spPr>
                        <a:xfrm flipH="1" flipV="1">
                          <a:off x="0" y="0"/>
                          <a:ext cx="663935" cy="379563"/>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2C2D1DF" id="Straight Connector 58"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250.65pt,426.7pt" to="302.95pt,4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18656" behindDoc="0" locked="0" layoutInCell="1" allowOverlap="1" wp14:anchorId="5F4474A2" wp14:editId="603B5326">
                <wp:simplePos x="0" y="0"/>
                <wp:positionH relativeFrom="column">
                  <wp:posOffset>2872596</wp:posOffset>
                </wp:positionH>
                <wp:positionV relativeFrom="paragraph">
                  <wp:posOffset>5418707</wp:posOffset>
                </wp:positionV>
                <wp:extent cx="543464" cy="802484"/>
                <wp:effectExtent l="0" t="0" r="28575" b="17145"/>
                <wp:wrapNone/>
                <wp:docPr id="57" name="Straight Connector 57"/>
                <wp:cNvGraphicFramePr/>
                <a:graphic xmlns:a="http://schemas.openxmlformats.org/drawingml/2006/main">
                  <a:graphicData uri="http://schemas.microsoft.com/office/word/2010/wordprocessingShape">
                    <wps:wsp>
                      <wps:cNvCnPr/>
                      <wps:spPr>
                        <a:xfrm flipH="1" flipV="1">
                          <a:off x="0" y="0"/>
                          <a:ext cx="543464" cy="802484"/>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F1DD16F" id="Straight Connector 57" o:spid="_x0000_s1026" style="position:absolute;flip:x y;z-index:251718656;visibility:visible;mso-wrap-style:square;mso-wrap-distance-left:9pt;mso-wrap-distance-top:0;mso-wrap-distance-right:9pt;mso-wrap-distance-bottom:0;mso-position-horizontal:absolute;mso-position-horizontal-relative:text;mso-position-vertical:absolute;mso-position-vertical-relative:text" from="226.2pt,426.65pt" to="269pt,4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17632" behindDoc="0" locked="0" layoutInCell="1" allowOverlap="1" wp14:anchorId="5EF1D303" wp14:editId="7E38FDBE">
                <wp:simplePos x="0" y="0"/>
                <wp:positionH relativeFrom="column">
                  <wp:posOffset>2510287</wp:posOffset>
                </wp:positionH>
                <wp:positionV relativeFrom="paragraph">
                  <wp:posOffset>5427561</wp:posOffset>
                </wp:positionV>
                <wp:extent cx="43132" cy="637779"/>
                <wp:effectExtent l="0" t="0" r="33655" b="10160"/>
                <wp:wrapNone/>
                <wp:docPr id="56" name="Straight Connector 56"/>
                <wp:cNvGraphicFramePr/>
                <a:graphic xmlns:a="http://schemas.openxmlformats.org/drawingml/2006/main">
                  <a:graphicData uri="http://schemas.microsoft.com/office/word/2010/wordprocessingShape">
                    <wps:wsp>
                      <wps:cNvCnPr/>
                      <wps:spPr>
                        <a:xfrm flipV="1">
                          <a:off x="0" y="0"/>
                          <a:ext cx="43132" cy="637779"/>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606E6AB" id="Straight Connector 56"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97.65pt,427.35pt" to="201.05pt,4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16608" behindDoc="0" locked="0" layoutInCell="1" allowOverlap="1" wp14:anchorId="6B6B5230" wp14:editId="0F3CF87F">
                <wp:simplePos x="0" y="0"/>
                <wp:positionH relativeFrom="column">
                  <wp:posOffset>1716357</wp:posOffset>
                </wp:positionH>
                <wp:positionV relativeFrom="paragraph">
                  <wp:posOffset>5427561</wp:posOffset>
                </wp:positionV>
                <wp:extent cx="647281" cy="284671"/>
                <wp:effectExtent l="0" t="0" r="19685" b="20320"/>
                <wp:wrapNone/>
                <wp:docPr id="55" name="Straight Connector 55"/>
                <wp:cNvGraphicFramePr/>
                <a:graphic xmlns:a="http://schemas.openxmlformats.org/drawingml/2006/main">
                  <a:graphicData uri="http://schemas.microsoft.com/office/word/2010/wordprocessingShape">
                    <wps:wsp>
                      <wps:cNvCnPr/>
                      <wps:spPr>
                        <a:xfrm flipV="1">
                          <a:off x="0" y="0"/>
                          <a:ext cx="647281" cy="284671"/>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D1800E2" id="Straight Connector 55"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135.15pt,427.35pt" to="186.1pt,4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15584" behindDoc="0" locked="0" layoutInCell="1" allowOverlap="1" wp14:anchorId="3115D9C2" wp14:editId="2E4FB51B">
                <wp:simplePos x="0" y="0"/>
                <wp:positionH relativeFrom="column">
                  <wp:posOffset>4416725</wp:posOffset>
                </wp:positionH>
                <wp:positionV relativeFrom="paragraph">
                  <wp:posOffset>3296836</wp:posOffset>
                </wp:positionV>
                <wp:extent cx="362309" cy="258793"/>
                <wp:effectExtent l="0" t="0" r="19050" b="27305"/>
                <wp:wrapNone/>
                <wp:docPr id="54" name="Straight Connector 54"/>
                <wp:cNvGraphicFramePr/>
                <a:graphic xmlns:a="http://schemas.openxmlformats.org/drawingml/2006/main">
                  <a:graphicData uri="http://schemas.microsoft.com/office/word/2010/wordprocessingShape">
                    <wps:wsp>
                      <wps:cNvCnPr/>
                      <wps:spPr>
                        <a:xfrm flipH="1" flipV="1">
                          <a:off x="0" y="0"/>
                          <a:ext cx="362309" cy="258793"/>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3370D228" id="Straight Connector 54"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347.75pt,259.6pt" to="376.3pt,2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14560" behindDoc="0" locked="0" layoutInCell="1" allowOverlap="1" wp14:anchorId="42E3872E" wp14:editId="2DC5B64B">
                <wp:simplePos x="0" y="0"/>
                <wp:positionH relativeFrom="column">
                  <wp:posOffset>4407619</wp:posOffset>
                </wp:positionH>
                <wp:positionV relativeFrom="paragraph">
                  <wp:posOffset>3003538</wp:posOffset>
                </wp:positionV>
                <wp:extent cx="354162" cy="94891"/>
                <wp:effectExtent l="0" t="0" r="27305" b="19685"/>
                <wp:wrapNone/>
                <wp:docPr id="53" name="Straight Connector 53"/>
                <wp:cNvGraphicFramePr/>
                <a:graphic xmlns:a="http://schemas.openxmlformats.org/drawingml/2006/main">
                  <a:graphicData uri="http://schemas.microsoft.com/office/word/2010/wordprocessingShape">
                    <wps:wsp>
                      <wps:cNvCnPr/>
                      <wps:spPr>
                        <a:xfrm flipH="1" flipV="1">
                          <a:off x="0" y="0"/>
                          <a:ext cx="354162" cy="94891"/>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7A30862" id="Straight Connector 53" o:spid="_x0000_s1026" style="position:absolute;flip:x y;z-index:251714560;visibility:visible;mso-wrap-style:square;mso-wrap-distance-left:9pt;mso-wrap-distance-top:0;mso-wrap-distance-right:9pt;mso-wrap-distance-bottom:0;mso-position-horizontal:absolute;mso-position-horizontal-relative:text;mso-position-vertical:absolute;mso-position-vertical-relative:text" from="347.05pt,236.5pt" to="374.95pt,2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13536" behindDoc="0" locked="0" layoutInCell="1" allowOverlap="1" wp14:anchorId="14EF3922" wp14:editId="386F97AE">
                <wp:simplePos x="0" y="0"/>
                <wp:positionH relativeFrom="column">
                  <wp:posOffset>3295291</wp:posOffset>
                </wp:positionH>
                <wp:positionV relativeFrom="paragraph">
                  <wp:posOffset>2503206</wp:posOffset>
                </wp:positionV>
                <wp:extent cx="327803" cy="336418"/>
                <wp:effectExtent l="0" t="0" r="34290" b="26035"/>
                <wp:wrapNone/>
                <wp:docPr id="52" name="Straight Connector 52"/>
                <wp:cNvGraphicFramePr/>
                <a:graphic xmlns:a="http://schemas.openxmlformats.org/drawingml/2006/main">
                  <a:graphicData uri="http://schemas.microsoft.com/office/word/2010/wordprocessingShape">
                    <wps:wsp>
                      <wps:cNvCnPr/>
                      <wps:spPr>
                        <a:xfrm>
                          <a:off x="0" y="0"/>
                          <a:ext cx="327803" cy="336418"/>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9CC2827" id="Straight Connector 5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59.45pt,197.1pt" to="285.25pt,2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12512" behindDoc="0" locked="0" layoutInCell="1" allowOverlap="1" wp14:anchorId="2C1ACF3F" wp14:editId="1B8D5FFB">
                <wp:simplePos x="0" y="0"/>
                <wp:positionH relativeFrom="column">
                  <wp:posOffset>3778370</wp:posOffset>
                </wp:positionH>
                <wp:positionV relativeFrom="paragraph">
                  <wp:posOffset>2278919</wp:posOffset>
                </wp:positionV>
                <wp:extent cx="8626" cy="560717"/>
                <wp:effectExtent l="0" t="0" r="29845" b="29845"/>
                <wp:wrapNone/>
                <wp:docPr id="51" name="Straight Connector 51"/>
                <wp:cNvGraphicFramePr/>
                <a:graphic xmlns:a="http://schemas.openxmlformats.org/drawingml/2006/main">
                  <a:graphicData uri="http://schemas.microsoft.com/office/word/2010/wordprocessingShape">
                    <wps:wsp>
                      <wps:cNvCnPr/>
                      <wps:spPr>
                        <a:xfrm>
                          <a:off x="0" y="0"/>
                          <a:ext cx="8626" cy="560717"/>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B0F9B89" id="Straight Connector 5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97.5pt,179.45pt" to="298.2pt,2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11488" behindDoc="0" locked="0" layoutInCell="1" allowOverlap="1" wp14:anchorId="19A7ED96" wp14:editId="5A525F51">
                <wp:simplePos x="0" y="0"/>
                <wp:positionH relativeFrom="column">
                  <wp:posOffset>767751</wp:posOffset>
                </wp:positionH>
                <wp:positionV relativeFrom="paragraph">
                  <wp:posOffset>3503870</wp:posOffset>
                </wp:positionV>
                <wp:extent cx="43132" cy="759125"/>
                <wp:effectExtent l="0" t="0" r="33655" b="22225"/>
                <wp:wrapNone/>
                <wp:docPr id="49" name="Straight Connector 49"/>
                <wp:cNvGraphicFramePr/>
                <a:graphic xmlns:a="http://schemas.openxmlformats.org/drawingml/2006/main">
                  <a:graphicData uri="http://schemas.microsoft.com/office/word/2010/wordprocessingShape">
                    <wps:wsp>
                      <wps:cNvCnPr/>
                      <wps:spPr>
                        <a:xfrm flipH="1" flipV="1">
                          <a:off x="0" y="0"/>
                          <a:ext cx="43132" cy="7591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D288464" id="Straight Connector 49"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60.45pt,275.9pt" to="63.85pt,3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10464" behindDoc="0" locked="0" layoutInCell="1" allowOverlap="1" wp14:anchorId="251F9FBD" wp14:editId="493FCC0F">
                <wp:simplePos x="0" y="0"/>
                <wp:positionH relativeFrom="column">
                  <wp:posOffset>258792</wp:posOffset>
                </wp:positionH>
                <wp:positionV relativeFrom="paragraph">
                  <wp:posOffset>3503870</wp:posOffset>
                </wp:positionV>
                <wp:extent cx="189698" cy="344482"/>
                <wp:effectExtent l="0" t="0" r="20320" b="17780"/>
                <wp:wrapNone/>
                <wp:docPr id="48" name="Straight Connector 48"/>
                <wp:cNvGraphicFramePr/>
                <a:graphic xmlns:a="http://schemas.openxmlformats.org/drawingml/2006/main">
                  <a:graphicData uri="http://schemas.microsoft.com/office/word/2010/wordprocessingShape">
                    <wps:wsp>
                      <wps:cNvCnPr/>
                      <wps:spPr>
                        <a:xfrm flipV="1">
                          <a:off x="0" y="0"/>
                          <a:ext cx="189698" cy="344482"/>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DF45566" id="Straight Connector 48"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0.4pt,275.9pt" to="35.3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07392" behindDoc="0" locked="0" layoutInCell="1" allowOverlap="1" wp14:anchorId="2F843058" wp14:editId="7D3F7216">
                <wp:simplePos x="0" y="0"/>
                <wp:positionH relativeFrom="column">
                  <wp:posOffset>181155</wp:posOffset>
                </wp:positionH>
                <wp:positionV relativeFrom="paragraph">
                  <wp:posOffset>2477327</wp:posOffset>
                </wp:positionV>
                <wp:extent cx="267419" cy="439947"/>
                <wp:effectExtent l="0" t="0" r="37465" b="36830"/>
                <wp:wrapNone/>
                <wp:docPr id="45" name="Straight Connector 45"/>
                <wp:cNvGraphicFramePr/>
                <a:graphic xmlns:a="http://schemas.openxmlformats.org/drawingml/2006/main">
                  <a:graphicData uri="http://schemas.microsoft.com/office/word/2010/wordprocessingShape">
                    <wps:wsp>
                      <wps:cNvCnPr/>
                      <wps:spPr>
                        <a:xfrm>
                          <a:off x="0" y="0"/>
                          <a:ext cx="267419" cy="439947"/>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5EB3F98" id="Straight Connector 4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4.25pt,195.05pt" to="35.3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06368" behindDoc="0" locked="0" layoutInCell="1" allowOverlap="1" wp14:anchorId="0608B932" wp14:editId="17B568BE">
                <wp:simplePos x="0" y="0"/>
                <wp:positionH relativeFrom="margin">
                  <wp:align>left</wp:align>
                </wp:positionH>
                <wp:positionV relativeFrom="paragraph">
                  <wp:posOffset>1174163</wp:posOffset>
                </wp:positionV>
                <wp:extent cx="345021" cy="189805"/>
                <wp:effectExtent l="0" t="0" r="36195" b="20320"/>
                <wp:wrapNone/>
                <wp:docPr id="44" name="Straight Connector 44"/>
                <wp:cNvGraphicFramePr/>
                <a:graphic xmlns:a="http://schemas.openxmlformats.org/drawingml/2006/main">
                  <a:graphicData uri="http://schemas.microsoft.com/office/word/2010/wordprocessingShape">
                    <wps:wsp>
                      <wps:cNvCnPr/>
                      <wps:spPr>
                        <a:xfrm>
                          <a:off x="0" y="0"/>
                          <a:ext cx="345021" cy="18980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AAEFC" id="Straight Connector 44" o:spid="_x0000_s1026" style="position:absolute;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2.45pt" to="27.1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" strokecolor="#5b9bd5" strokeweight=".5pt">
                <v:stroke joinstyle="miter"/>
                <w10:wrap anchorx="margin"/>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05344" behindDoc="0" locked="0" layoutInCell="1" allowOverlap="1" wp14:anchorId="257FEFA1" wp14:editId="3818CC94">
                <wp:simplePos x="0" y="0"/>
                <wp:positionH relativeFrom="column">
                  <wp:posOffset>870729</wp:posOffset>
                </wp:positionH>
                <wp:positionV relativeFrom="paragraph">
                  <wp:posOffset>1174163</wp:posOffset>
                </wp:positionV>
                <wp:extent cx="336969" cy="216235"/>
                <wp:effectExtent l="0" t="0" r="25400" b="31750"/>
                <wp:wrapNone/>
                <wp:docPr id="43" name="Straight Connector 43"/>
                <wp:cNvGraphicFramePr/>
                <a:graphic xmlns:a="http://schemas.openxmlformats.org/drawingml/2006/main">
                  <a:graphicData uri="http://schemas.microsoft.com/office/word/2010/wordprocessingShape">
                    <wps:wsp>
                      <wps:cNvCnPr/>
                      <wps:spPr>
                        <a:xfrm flipH="1">
                          <a:off x="0" y="0"/>
                          <a:ext cx="336969" cy="21623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936A114" id="Straight Connector 43"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68.55pt,92.45pt" to="95.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04320" behindDoc="0" locked="0" layoutInCell="1" allowOverlap="1" wp14:anchorId="2A6D227B" wp14:editId="37D0A4EC">
                <wp:simplePos x="0" y="0"/>
                <wp:positionH relativeFrom="column">
                  <wp:posOffset>526211</wp:posOffset>
                </wp:positionH>
                <wp:positionV relativeFrom="paragraph">
                  <wp:posOffset>838308</wp:posOffset>
                </wp:positionV>
                <wp:extent cx="0" cy="45720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0" cy="45720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432A4AF" id="Straight Connector 4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1.45pt,66pt" to="41.4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" strokecolor="#5b9bd5" strokeweight=".5pt">
                <v:stroke joinstyle="miter"/>
              </v:line>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703296" behindDoc="0" locked="0" layoutInCell="1" allowOverlap="1" wp14:anchorId="5A53BC36" wp14:editId="59685296">
                <wp:simplePos x="0" y="0"/>
                <wp:positionH relativeFrom="margin">
                  <wp:posOffset>3749388</wp:posOffset>
                </wp:positionH>
                <wp:positionV relativeFrom="paragraph">
                  <wp:posOffset>5717611</wp:posOffset>
                </wp:positionV>
                <wp:extent cx="759125" cy="396815"/>
                <wp:effectExtent l="0" t="0" r="22225" b="22860"/>
                <wp:wrapNone/>
                <wp:docPr id="41" name="Oval 41"/>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3BC36" id="Oval 41" o:spid="_x0000_s1047" style="position:absolute;margin-left:295.25pt;margin-top:450.2pt;width:59.75pt;height:31.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" fillcolor="window" strokecolor="#70ad47" strokeweight="1pt">
                <v:stroke joinstyle="miter"/>
                <v:textbox>
                  <w:txbxContent>
                    <w:p w:rsidR="00C86E51" w:rsidRDefault="00C86E51" w:rsidP="00C86E51">
                      <w:pPr>
                        <w:jc w:val="center"/>
                      </w:pPr>
                      <w:r>
                        <w:t>due</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99200" behindDoc="0" locked="0" layoutInCell="1" allowOverlap="1" wp14:anchorId="12351EB5" wp14:editId="1AE7D3E8">
                <wp:simplePos x="0" y="0"/>
                <wp:positionH relativeFrom="margin">
                  <wp:posOffset>1112316</wp:posOffset>
                </wp:positionH>
                <wp:positionV relativeFrom="paragraph">
                  <wp:posOffset>5668466</wp:posOffset>
                </wp:positionV>
                <wp:extent cx="759125" cy="396815"/>
                <wp:effectExtent l="0" t="0" r="22225" b="22860"/>
                <wp:wrapNone/>
                <wp:docPr id="37" name="Oval 37"/>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51EB5" id="Oval 37" o:spid="_x0000_s1048" style="position:absolute;margin-left:87.6pt;margin-top:446.35pt;width:59.75pt;height:31.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" fillcolor="window" strokecolor="#70ad47" strokeweight="1pt">
                <v:stroke joinstyle="miter"/>
                <v:textbox>
                  <w:txbxContent>
                    <w:p w:rsidR="00C86E51" w:rsidRDefault="00C86E51" w:rsidP="00C86E51">
                      <w:pPr>
                        <w:jc w:val="center"/>
                      </w:pPr>
                      <w:r>
                        <w:t>PID</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98176" behindDoc="0" locked="0" layoutInCell="1" allowOverlap="1" wp14:anchorId="4AB93011" wp14:editId="3D75CC46">
                <wp:simplePos x="0" y="0"/>
                <wp:positionH relativeFrom="margin">
                  <wp:posOffset>4715618</wp:posOffset>
                </wp:positionH>
                <wp:positionV relativeFrom="paragraph">
                  <wp:posOffset>3448829</wp:posOffset>
                </wp:positionV>
                <wp:extent cx="759125" cy="396815"/>
                <wp:effectExtent l="0" t="0" r="22225" b="22860"/>
                <wp:wrapNone/>
                <wp:docPr id="36" name="Oval 36"/>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93011" id="Oval 36" o:spid="_x0000_s1049" style="position:absolute;margin-left:371.3pt;margin-top:271.55pt;width:59.75pt;height:31.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" fillcolor="window" strokecolor="#70ad47" strokeweight="1pt">
                <v:stroke joinstyle="miter"/>
                <v:textbox>
                  <w:txbxContent>
                    <w:p w:rsidR="00C86E51" w:rsidRDefault="00C86E51" w:rsidP="00C86E51">
                      <w:pPr>
                        <w:jc w:val="center"/>
                      </w:pPr>
                      <w:r>
                        <w:t>Fee</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95104" behindDoc="0" locked="0" layoutInCell="1" allowOverlap="1" wp14:anchorId="6B2A79EF" wp14:editId="5794C43A">
                <wp:simplePos x="0" y="0"/>
                <wp:positionH relativeFrom="margin">
                  <wp:posOffset>2708599</wp:posOffset>
                </wp:positionH>
                <wp:positionV relativeFrom="paragraph">
                  <wp:posOffset>2132066</wp:posOffset>
                </wp:positionV>
                <wp:extent cx="759125" cy="396815"/>
                <wp:effectExtent l="0" t="0" r="22225" b="22860"/>
                <wp:wrapNone/>
                <wp:docPr id="33" name="Oval 33"/>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IID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2A79EF" id="Oval 33" o:spid="_x0000_s1050" style="position:absolute;margin-left:213.3pt;margin-top:167.9pt;width:59.75pt;height:31.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" fillcolor="window" strokecolor="#70ad47" strokeweight="1pt">
                <v:stroke joinstyle="miter"/>
                <v:textbox>
                  <w:txbxContent>
                    <w:p w:rsidR="00C86E51" w:rsidRDefault="00C86E51" w:rsidP="00C86E51">
                      <w:pPr>
                        <w:jc w:val="center"/>
                      </w:pPr>
                      <w:r>
                        <w:t>IID</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92032" behindDoc="0" locked="0" layoutInCell="1" allowOverlap="1" wp14:anchorId="0138CF66" wp14:editId="7B7925DD">
                <wp:simplePos x="0" y="0"/>
                <wp:positionH relativeFrom="margin">
                  <wp:posOffset>-483079</wp:posOffset>
                </wp:positionH>
                <wp:positionV relativeFrom="paragraph">
                  <wp:posOffset>2137386</wp:posOffset>
                </wp:positionV>
                <wp:extent cx="759125" cy="396815"/>
                <wp:effectExtent l="0" t="0" r="22225" b="22860"/>
                <wp:wrapNone/>
                <wp:docPr id="30" name="Oval 30"/>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Pr="00525036" w:rsidRDefault="00C86E51" w:rsidP="00C86E51">
                            <w:pPr>
                              <w:jc w:val="center"/>
                              <w:rPr>
                                <w:u w:val="single"/>
                              </w:rPr>
                            </w:pPr>
                            <w:proofErr w:type="spellStart"/>
                            <w:r w:rsidRPr="00525036">
                              <w:rPr>
                                <w:u w:val="single"/>
                              </w:rPr>
                              <w:t>docid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8CF66" id="Oval 30" o:spid="_x0000_s1051" style="position:absolute;margin-left:-38.05pt;margin-top:168.3pt;width:59.75pt;height:31.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" fillcolor="window" strokecolor="#70ad47" strokeweight="1pt">
                <v:stroke joinstyle="miter"/>
                <v:textbox>
                  <w:txbxContent>
                    <w:p w:rsidR="00C86E51" w:rsidRPr="00525036" w:rsidRDefault="00C86E51" w:rsidP="00C86E51">
                      <w:pPr>
                        <w:jc w:val="center"/>
                        <w:rPr>
                          <w:u w:val="single"/>
                        </w:rPr>
                      </w:pPr>
                      <w:proofErr w:type="spellStart"/>
                      <w:r w:rsidRPr="00525036">
                        <w:rPr>
                          <w:u w:val="single"/>
                        </w:rPr>
                        <w:t>docid</w:t>
                      </w:r>
                      <w:proofErr w:type="spellEnd"/>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91008" behindDoc="0" locked="0" layoutInCell="1" allowOverlap="1" wp14:anchorId="71AE76C2" wp14:editId="4D0EF65F">
                <wp:simplePos x="0" y="0"/>
                <wp:positionH relativeFrom="margin">
                  <wp:posOffset>-252766</wp:posOffset>
                </wp:positionH>
                <wp:positionV relativeFrom="paragraph">
                  <wp:posOffset>3819705</wp:posOffset>
                </wp:positionV>
                <wp:extent cx="759125" cy="396815"/>
                <wp:effectExtent l="0" t="0" r="22225" b="22860"/>
                <wp:wrapNone/>
                <wp:docPr id="28" name="Oval 28"/>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E76C2" id="Oval 28" o:spid="_x0000_s1052" style="position:absolute;margin-left:-19.9pt;margin-top:300.75pt;width:59.75pt;height:31.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" fillcolor="window" strokecolor="#70ad47" strokeweight="1pt">
                <v:stroke joinstyle="miter"/>
                <v:textbox>
                  <w:txbxContent>
                    <w:p w:rsidR="00C86E51" w:rsidRDefault="00C86E51" w:rsidP="00C86E51">
                      <w:pPr>
                        <w:jc w:val="center"/>
                      </w:pPr>
                      <w:r>
                        <w:t>Fee</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89984" behindDoc="0" locked="0" layoutInCell="1" allowOverlap="1" wp14:anchorId="520E8B21" wp14:editId="12FC4B0E">
                <wp:simplePos x="0" y="0"/>
                <wp:positionH relativeFrom="margin">
                  <wp:posOffset>411168</wp:posOffset>
                </wp:positionH>
                <wp:positionV relativeFrom="paragraph">
                  <wp:posOffset>4250726</wp:posOffset>
                </wp:positionV>
                <wp:extent cx="759125" cy="396815"/>
                <wp:effectExtent l="0" t="0" r="22225" b="22860"/>
                <wp:wrapNone/>
                <wp:docPr id="27" name="Oval 27"/>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E8B21" id="Oval 27" o:spid="_x0000_s1053" style="position:absolute;margin-left:32.4pt;margin-top:334.7pt;width:59.75pt;height:31.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" fillcolor="window" strokecolor="#70ad47" strokeweight="1pt">
                <v:stroke joinstyle="miter"/>
                <v:textbox>
                  <w:txbxContent>
                    <w:p w:rsidR="00C86E51" w:rsidRDefault="00C86E51" w:rsidP="00C86E51">
                      <w:pPr>
                        <w:jc w:val="center"/>
                      </w:pPr>
                      <w:r>
                        <w:t>start</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85888" behindDoc="0" locked="0" layoutInCell="1" allowOverlap="1" wp14:anchorId="73D8184C" wp14:editId="44290F00">
                <wp:simplePos x="0" y="0"/>
                <wp:positionH relativeFrom="margin">
                  <wp:posOffset>5535068</wp:posOffset>
                </wp:positionH>
                <wp:positionV relativeFrom="paragraph">
                  <wp:posOffset>852530</wp:posOffset>
                </wp:positionV>
                <wp:extent cx="759125" cy="396815"/>
                <wp:effectExtent l="0" t="0" r="22225" b="22860"/>
                <wp:wrapNone/>
                <wp:docPr id="22" name="Oval 22"/>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proofErr w:type="spellStart"/>
                            <w:r>
                              <w:t>Ph</w:t>
                            </w:r>
                            <w:proofErr w:type="spellEnd"/>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8184C" id="Oval 22" o:spid="_x0000_s1054" style="position:absolute;margin-left:435.85pt;margin-top:67.15pt;width:59.75pt;height:3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" fillcolor="window" strokecolor="#70ad47" strokeweight="1pt">
                <v:stroke joinstyle="miter"/>
                <v:textbox>
                  <w:txbxContent>
                    <w:p w:rsidR="00C86E51" w:rsidRDefault="00C86E51" w:rsidP="00C86E51">
                      <w:pPr>
                        <w:jc w:val="center"/>
                      </w:pPr>
                      <w:proofErr w:type="spellStart"/>
                      <w:r>
                        <w:t>Ph</w:t>
                      </w:r>
                      <w:proofErr w:type="spellEnd"/>
                      <w:r>
                        <w:t>-no</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88960" behindDoc="0" locked="0" layoutInCell="1" allowOverlap="1" wp14:anchorId="76314259" wp14:editId="5ACB37E2">
                <wp:simplePos x="0" y="0"/>
                <wp:positionH relativeFrom="margin">
                  <wp:posOffset>5448731</wp:posOffset>
                </wp:positionH>
                <wp:positionV relativeFrom="paragraph">
                  <wp:posOffset>1818616</wp:posOffset>
                </wp:positionV>
                <wp:extent cx="759125" cy="396815"/>
                <wp:effectExtent l="0" t="0" r="22225" b="22860"/>
                <wp:wrapNone/>
                <wp:docPr id="26" name="Oval 26"/>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proofErr w:type="spellStart"/>
                            <w:r>
                              <w:t>Docid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14259" id="Oval 26" o:spid="_x0000_s1055" style="position:absolute;margin-left:429.05pt;margin-top:143.2pt;width:59.75pt;height:31.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" fillcolor="window" strokecolor="#70ad47" strokeweight="1pt">
                <v:stroke joinstyle="miter"/>
                <v:textbox>
                  <w:txbxContent>
                    <w:p w:rsidR="00C86E51" w:rsidRDefault="00C86E51" w:rsidP="00C86E51">
                      <w:pPr>
                        <w:jc w:val="center"/>
                      </w:pPr>
                      <w:proofErr w:type="spellStart"/>
                      <w:r>
                        <w:t>Docid</w:t>
                      </w:r>
                      <w:proofErr w:type="spellEnd"/>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79744" behindDoc="0" locked="0" layoutInCell="1" allowOverlap="1" wp14:anchorId="412BB424" wp14:editId="44AA9727">
                <wp:simplePos x="0" y="0"/>
                <wp:positionH relativeFrom="margin">
                  <wp:align>center</wp:align>
                </wp:positionH>
                <wp:positionV relativeFrom="paragraph">
                  <wp:posOffset>714962</wp:posOffset>
                </wp:positionV>
                <wp:extent cx="759125" cy="396815"/>
                <wp:effectExtent l="0" t="0" r="22225" b="22860"/>
                <wp:wrapNone/>
                <wp:docPr id="16" name="Oval 16"/>
                <wp:cNvGraphicFramePr/>
                <a:graphic xmlns:a="http://schemas.openxmlformats.org/drawingml/2006/main">
                  <a:graphicData uri="http://schemas.microsoft.com/office/word/2010/wordprocessingShape">
                    <wps:wsp>
                      <wps:cNvSpPr/>
                      <wps:spPr>
                        <a:xfrm>
                          <a:off x="0" y="0"/>
                          <a:ext cx="759125" cy="396815"/>
                        </a:xfrm>
                        <a:prstGeom prst="ellipse">
                          <a:avLst/>
                        </a:prstGeom>
                        <a:solidFill>
                          <a:sysClr val="window" lastClr="FFFFFF"/>
                        </a:solidFill>
                        <a:ln w="12700" cap="flat" cmpd="sng" algn="ctr">
                          <a:solidFill>
                            <a:srgbClr val="70AD47"/>
                          </a:solidFill>
                          <a:prstDash val="solid"/>
                          <a:miter lim="800000"/>
                        </a:ln>
                        <a:effectLst/>
                      </wps:spPr>
                      <wps:txbx>
                        <w:txbxContent>
                          <w:p w:rsidR="00C86E51" w:rsidRPr="00A664E0" w:rsidRDefault="00C86E51" w:rsidP="00C86E51">
                            <w:pPr>
                              <w:jc w:val="center"/>
                              <w:rPr>
                                <w:u w:val="single"/>
                              </w:rPr>
                            </w:pPr>
                            <w:r w:rsidRPr="00A664E0">
                              <w:rPr>
                                <w:u w:val="single"/>
                              </w:rP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BB424" id="Oval 16" o:spid="_x0000_s1056" style="position:absolute;margin-left:0;margin-top:56.3pt;width:59.75pt;height:31.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" fillcolor="window" strokecolor="#70ad47" strokeweight="1pt">
                <v:stroke joinstyle="miter"/>
                <v:textbox>
                  <w:txbxContent>
                    <w:p w:rsidR="00C86E51" w:rsidRPr="00A664E0" w:rsidRDefault="00C86E51" w:rsidP="00C86E51">
                      <w:pPr>
                        <w:jc w:val="center"/>
                        <w:rPr>
                          <w:u w:val="single"/>
                        </w:rPr>
                      </w:pPr>
                      <w:r w:rsidRPr="00A664E0">
                        <w:rPr>
                          <w:u w:val="single"/>
                        </w:rPr>
                        <w:t>PID</w:t>
                      </w:r>
                    </w:p>
                  </w:txbxContent>
                </v:textbox>
                <w10:wrap anchorx="margin"/>
              </v:oval>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71552" behindDoc="0" locked="0" layoutInCell="1" allowOverlap="1" wp14:anchorId="5F759758" wp14:editId="3D3C058D">
                <wp:simplePos x="0" y="0"/>
                <wp:positionH relativeFrom="column">
                  <wp:posOffset>327805</wp:posOffset>
                </wp:positionH>
                <wp:positionV relativeFrom="paragraph">
                  <wp:posOffset>1286880</wp:posOffset>
                </wp:positionV>
                <wp:extent cx="543464" cy="345033"/>
                <wp:effectExtent l="0" t="0" r="28575" b="17145"/>
                <wp:wrapNone/>
                <wp:docPr id="50" name="Rectangle 50"/>
                <wp:cNvGraphicFramePr/>
                <a:graphic xmlns:a="http://schemas.openxmlformats.org/drawingml/2006/main">
                  <a:graphicData uri="http://schemas.microsoft.com/office/word/2010/wordprocessingShape">
                    <wps:wsp>
                      <wps:cNvSpPr/>
                      <wps:spPr>
                        <a:xfrm>
                          <a:off x="0" y="0"/>
                          <a:ext cx="543464" cy="345033"/>
                        </a:xfrm>
                        <a:prstGeom prst="rect">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59758" id="Rectangle 50" o:spid="_x0000_s1057" style="position:absolute;margin-left:25.8pt;margin-top:101.35pt;width:42.8pt;height:2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" fillcolor="window" strokecolor="#70ad47" strokeweight="1pt">
                <v:textbox>
                  <w:txbxContent>
                    <w:p w:rsidR="00C86E51" w:rsidRDefault="00C86E51" w:rsidP="00C86E51">
                      <w:pPr>
                        <w:jc w:val="center"/>
                      </w:pPr>
                      <w:r>
                        <w:t>Login</w:t>
                      </w:r>
                    </w:p>
                  </w:txbxContent>
                </v:textbox>
              </v:rect>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72576" behindDoc="0" locked="0" layoutInCell="1" allowOverlap="1" wp14:anchorId="42ADD25B" wp14:editId="216BC8A0">
                <wp:simplePos x="0" y="0"/>
                <wp:positionH relativeFrom="column">
                  <wp:posOffset>3786996</wp:posOffset>
                </wp:positionH>
                <wp:positionV relativeFrom="paragraph">
                  <wp:posOffset>976330</wp:posOffset>
                </wp:positionV>
                <wp:extent cx="1319842" cy="612140"/>
                <wp:effectExtent l="0" t="0" r="13970" b="16510"/>
                <wp:wrapNone/>
                <wp:docPr id="8" name="Rectangle 8"/>
                <wp:cNvGraphicFramePr/>
                <a:graphic xmlns:a="http://schemas.openxmlformats.org/drawingml/2006/main">
                  <a:graphicData uri="http://schemas.microsoft.com/office/word/2010/wordprocessingShape">
                    <wps:wsp>
                      <wps:cNvSpPr/>
                      <wps:spPr>
                        <a:xfrm>
                          <a:off x="0" y="0"/>
                          <a:ext cx="1319842" cy="612140"/>
                        </a:xfrm>
                        <a:prstGeom prst="rect">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Book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DD25B" id="Rectangle 8" o:spid="_x0000_s1058" style="position:absolute;margin-left:298.2pt;margin-top:76.9pt;width:103.9pt;height:4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" fillcolor="window" strokecolor="#70ad47" strokeweight="1pt">
                <v:textbox>
                  <w:txbxContent>
                    <w:p w:rsidR="00C86E51" w:rsidRDefault="00C86E51" w:rsidP="00C86E51">
                      <w:pPr>
                        <w:jc w:val="center"/>
                      </w:pPr>
                      <w:r>
                        <w:t>Book Appointment</w:t>
                      </w:r>
                    </w:p>
                  </w:txbxContent>
                </v:textbox>
              </v:rect>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73600" behindDoc="0" locked="0" layoutInCell="1" allowOverlap="1" wp14:anchorId="3EFC5441" wp14:editId="713908F1">
                <wp:simplePos x="0" y="0"/>
                <wp:positionH relativeFrom="column">
                  <wp:posOffset>361686</wp:posOffset>
                </wp:positionH>
                <wp:positionV relativeFrom="paragraph">
                  <wp:posOffset>2899326</wp:posOffset>
                </wp:positionV>
                <wp:extent cx="957532" cy="595222"/>
                <wp:effectExtent l="0" t="0" r="14605" b="14605"/>
                <wp:wrapNone/>
                <wp:docPr id="9" name="Rectangle 9"/>
                <wp:cNvGraphicFramePr/>
                <a:graphic xmlns:a="http://schemas.openxmlformats.org/drawingml/2006/main">
                  <a:graphicData uri="http://schemas.microsoft.com/office/word/2010/wordprocessingShape">
                    <wps:wsp>
                      <wps:cNvSpPr/>
                      <wps:spPr>
                        <a:xfrm>
                          <a:off x="0" y="0"/>
                          <a:ext cx="957532" cy="595222"/>
                        </a:xfrm>
                        <a:prstGeom prst="rect">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Doctors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C5441" id="Rectangle 9" o:spid="_x0000_s1059" style="position:absolute;margin-left:28.5pt;margin-top:228.3pt;width:75.4pt;height:4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" fillcolor="window" strokecolor="#70ad47" strokeweight="1pt">
                <v:textbox>
                  <w:txbxContent>
                    <w:p w:rsidR="00C86E51" w:rsidRDefault="00C86E51" w:rsidP="00C86E51">
                      <w:pPr>
                        <w:jc w:val="center"/>
                      </w:pPr>
                      <w:r>
                        <w:t>Doctors</w:t>
                      </w:r>
                    </w:p>
                  </w:txbxContent>
                </v:textbox>
              </v:rect>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75648" behindDoc="0" locked="0" layoutInCell="1" allowOverlap="1" wp14:anchorId="341902C2" wp14:editId="3E8B9409">
                <wp:simplePos x="0" y="0"/>
                <wp:positionH relativeFrom="column">
                  <wp:posOffset>2285999</wp:posOffset>
                </wp:positionH>
                <wp:positionV relativeFrom="paragraph">
                  <wp:posOffset>4823712</wp:posOffset>
                </wp:positionV>
                <wp:extent cx="1061049" cy="595222"/>
                <wp:effectExtent l="0" t="0" r="25400" b="14605"/>
                <wp:wrapNone/>
                <wp:docPr id="11" name="Rectangle 11"/>
                <wp:cNvGraphicFramePr/>
                <a:graphic xmlns:a="http://schemas.openxmlformats.org/drawingml/2006/main">
                  <a:graphicData uri="http://schemas.microsoft.com/office/word/2010/wordprocessingShape">
                    <wps:wsp>
                      <wps:cNvSpPr/>
                      <wps:spPr>
                        <a:xfrm>
                          <a:off x="0" y="0"/>
                          <a:ext cx="1061049" cy="595222"/>
                        </a:xfrm>
                        <a:prstGeom prst="rect">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Bill-n-Report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902C2" id="Rectangle 11" o:spid="_x0000_s1060" style="position:absolute;margin-left:180pt;margin-top:379.8pt;width:83.55pt;height:4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" fillcolor="window" strokecolor="#70ad47" strokeweight="1pt">
                <v:textbox>
                  <w:txbxContent>
                    <w:p w:rsidR="00C86E51" w:rsidRDefault="00C86E51" w:rsidP="00C86E51">
                      <w:pPr>
                        <w:jc w:val="center"/>
                      </w:pPr>
                      <w:r>
                        <w:t>Bill-n-Report</w:t>
                      </w:r>
                    </w:p>
                  </w:txbxContent>
                </v:textbox>
              </v:rect>
            </w:pict>
          </mc:Fallback>
        </mc:AlternateContent>
      </w:r>
      <w:r w:rsidRPr="00C86E51">
        <w:rPr>
          <w:rFonts w:asciiTheme="minorHAnsi" w:eastAsiaTheme="minorHAnsi" w:hAnsiTheme="minorHAnsi" w:cstheme="minorBidi"/>
          <w:noProof/>
          <w:color w:val="auto"/>
          <w:sz w:val="28"/>
          <w:szCs w:val="28"/>
        </w:rPr>
        <mc:AlternateContent>
          <mc:Choice Requires="wps">
            <w:drawing>
              <wp:anchor distT="0" distB="0" distL="114300" distR="114300" simplePos="0" relativeHeight="251674624" behindDoc="0" locked="0" layoutInCell="1" allowOverlap="1" wp14:anchorId="0BBAE2A8" wp14:editId="1B960227">
                <wp:simplePos x="0" y="0"/>
                <wp:positionH relativeFrom="column">
                  <wp:posOffset>3467818</wp:posOffset>
                </wp:positionH>
                <wp:positionV relativeFrom="paragraph">
                  <wp:posOffset>2822383</wp:posOffset>
                </wp:positionV>
                <wp:extent cx="940279" cy="595223"/>
                <wp:effectExtent l="0" t="0" r="12700" b="14605"/>
                <wp:wrapNone/>
                <wp:docPr id="10" name="Rectangle 10"/>
                <wp:cNvGraphicFramePr/>
                <a:graphic xmlns:a="http://schemas.openxmlformats.org/drawingml/2006/main">
                  <a:graphicData uri="http://schemas.microsoft.com/office/word/2010/wordprocessingShape">
                    <wps:wsp>
                      <wps:cNvSpPr/>
                      <wps:spPr>
                        <a:xfrm>
                          <a:off x="0" y="0"/>
                          <a:ext cx="940279" cy="595223"/>
                        </a:xfrm>
                        <a:prstGeom prst="rect">
                          <a:avLst/>
                        </a:prstGeom>
                        <a:solidFill>
                          <a:sysClr val="window" lastClr="FFFFFF"/>
                        </a:solidFill>
                        <a:ln w="12700" cap="flat" cmpd="sng" algn="ctr">
                          <a:solidFill>
                            <a:srgbClr val="70AD47"/>
                          </a:solidFill>
                          <a:prstDash val="solid"/>
                          <a:miter lim="800000"/>
                        </a:ln>
                        <a:effectLst/>
                      </wps:spPr>
                      <wps:txbx>
                        <w:txbxContent>
                          <w:p w:rsidR="00C86E51" w:rsidRDefault="00C86E51" w:rsidP="00C86E51">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AE2A8" id="Rectangle 10" o:spid="_x0000_s1061" style="position:absolute;margin-left:273.05pt;margin-top:222.25pt;width:74.05pt;height:4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" fillcolor="window" strokecolor="#70ad47" strokeweight="1pt">
                <v:textbox>
                  <w:txbxContent>
                    <w:p w:rsidR="00C86E51" w:rsidRDefault="00C86E51" w:rsidP="00C86E51">
                      <w:pPr>
                        <w:jc w:val="center"/>
                      </w:pPr>
                      <w:r>
                        <w:t>Test</w:t>
                      </w:r>
                    </w:p>
                  </w:txbxContent>
                </v:textbox>
              </v:rect>
            </w:pict>
          </mc:Fallback>
        </mc:AlternateContent>
      </w:r>
    </w:p>
    <w:p w:rsidR="00C86E51" w:rsidRDefault="00C86E51"/>
    <w:p w:rsidR="00C86E51" w:rsidRDefault="00C86E51">
      <w:pPr>
        <w:spacing w:after="160" w:line="259" w:lineRule="auto"/>
      </w:pPr>
      <w:r>
        <w:br w:type="page"/>
      </w:r>
      <w:bookmarkStart w:id="1" w:name="_GoBack"/>
      <w:bookmarkEnd w:id="1"/>
    </w:p>
    <w:p w:rsidR="00C86E51" w:rsidRDefault="00C86E51" w:rsidP="00C86E51">
      <w:pPr>
        <w:rPr>
          <w:b/>
          <w:sz w:val="28"/>
          <w:szCs w:val="28"/>
        </w:rPr>
      </w:pPr>
      <w:r w:rsidRPr="0068779F">
        <w:rPr>
          <w:b/>
          <w:sz w:val="28"/>
          <w:szCs w:val="28"/>
        </w:rPr>
        <w:lastRenderedPageBreak/>
        <w:t>Schema Diagram: Hospital Management System</w:t>
      </w:r>
    </w:p>
    <w:p w:rsidR="000A4532" w:rsidRPr="0068779F" w:rsidRDefault="000A4532" w:rsidP="00C86E51">
      <w:pPr>
        <w:rPr>
          <w:b/>
          <w:sz w:val="28"/>
          <w:szCs w:val="28"/>
        </w:rPr>
      </w:pPr>
    </w:p>
    <w:tbl>
      <w:tblPr>
        <w:tblpPr w:leftFromText="180" w:rightFromText="180" w:vertAnchor="text" w:horzAnchor="margin" w:tblpY="25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6"/>
      </w:tblGrid>
      <w:tr w:rsidR="00C86E51" w:rsidTr="00675A3F">
        <w:trPr>
          <w:trHeight w:val="611"/>
        </w:trPr>
        <w:tc>
          <w:tcPr>
            <w:tcW w:w="2866" w:type="dxa"/>
          </w:tcPr>
          <w:p w:rsidR="00C86E51" w:rsidRDefault="00C86E51" w:rsidP="00675A3F">
            <w:pPr>
              <w:rPr>
                <w:sz w:val="28"/>
                <w:szCs w:val="28"/>
              </w:rPr>
            </w:pPr>
            <w:r>
              <w:rPr>
                <w:sz w:val="28"/>
                <w:szCs w:val="28"/>
              </w:rPr>
              <w:t xml:space="preserve">    Book appointment</w:t>
            </w:r>
          </w:p>
        </w:tc>
      </w:tr>
      <w:tr w:rsidR="00C86E51" w:rsidTr="00675A3F">
        <w:trPr>
          <w:trHeight w:val="3274"/>
        </w:trPr>
        <w:tc>
          <w:tcPr>
            <w:tcW w:w="2866" w:type="dxa"/>
          </w:tcPr>
          <w:p w:rsidR="00C86E51" w:rsidRDefault="00C86E51" w:rsidP="00675A3F">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6B96C090" wp14:editId="11664AA1">
                      <wp:simplePos x="0" y="0"/>
                      <wp:positionH relativeFrom="column">
                        <wp:posOffset>1722539</wp:posOffset>
                      </wp:positionH>
                      <wp:positionV relativeFrom="paragraph">
                        <wp:posOffset>358080</wp:posOffset>
                      </wp:positionV>
                      <wp:extent cx="819510" cy="0"/>
                      <wp:effectExtent l="38100" t="76200" r="0" b="95250"/>
                      <wp:wrapNone/>
                      <wp:docPr id="99" name="Straight Arrow Connector 99"/>
                      <wp:cNvGraphicFramePr/>
                      <a:graphic xmlns:a="http://schemas.openxmlformats.org/drawingml/2006/main">
                        <a:graphicData uri="http://schemas.microsoft.com/office/word/2010/wordprocessingShape">
                          <wps:wsp>
                            <wps:cNvCnPr/>
                            <wps:spPr>
                              <a:xfrm flipH="1">
                                <a:off x="0" y="0"/>
                                <a:ext cx="819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CFEA32" id="_x0000_t32" coordsize="21600,21600" o:spt="32" o:oned="t" path="m,l21600,21600e" filled="f">
                      <v:path arrowok="t" fillok="f" o:connecttype="none"/>
                      <o:lock v:ext="edit" shapetype="t"/>
                    </v:shapetype>
                    <v:shape id="Straight Arrow Connector 99" o:spid="_x0000_s1026" type="#_x0000_t32" style="position:absolute;margin-left:135.65pt;margin-top:28.2pt;width:64.5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" strokecolor="black [3200]" strokeweight=".5pt">
                      <v:stroke endarrow="block" joinstyle="miter"/>
                    </v:shape>
                  </w:pict>
                </mc:Fallback>
              </mc:AlternateContent>
            </w:r>
            <w:r>
              <w:rPr>
                <w:sz w:val="28"/>
                <w:szCs w:val="28"/>
              </w:rPr>
              <w:t>PID</w:t>
            </w:r>
          </w:p>
          <w:p w:rsidR="00C86E51" w:rsidRDefault="00C86E51" w:rsidP="00675A3F">
            <w:pPr>
              <w:rPr>
                <w:sz w:val="28"/>
                <w:szCs w:val="28"/>
              </w:rPr>
            </w:pPr>
            <w:proofErr w:type="spellStart"/>
            <w:r>
              <w:rPr>
                <w:sz w:val="28"/>
                <w:szCs w:val="28"/>
              </w:rPr>
              <w:t>Fname</w:t>
            </w:r>
            <w:proofErr w:type="spellEnd"/>
          </w:p>
          <w:p w:rsidR="00C86E51" w:rsidRDefault="00C86E51" w:rsidP="00675A3F">
            <w:pPr>
              <w:rPr>
                <w:sz w:val="28"/>
                <w:szCs w:val="28"/>
              </w:rPr>
            </w:pPr>
            <w:proofErr w:type="spellStart"/>
            <w:r>
              <w:rPr>
                <w:sz w:val="28"/>
                <w:szCs w:val="28"/>
              </w:rPr>
              <w:t>Lname</w:t>
            </w:r>
            <w:proofErr w:type="spellEnd"/>
          </w:p>
          <w:p w:rsidR="00C86E51" w:rsidRDefault="00C86E51" w:rsidP="00675A3F">
            <w:pPr>
              <w:rPr>
                <w:sz w:val="28"/>
                <w:szCs w:val="28"/>
              </w:rPr>
            </w:pPr>
            <w:r>
              <w:rPr>
                <w:sz w:val="28"/>
                <w:szCs w:val="28"/>
              </w:rPr>
              <w:t>Age</w:t>
            </w:r>
          </w:p>
          <w:p w:rsidR="00C86E51" w:rsidRDefault="00C86E51" w:rsidP="00675A3F">
            <w:pPr>
              <w:rPr>
                <w:sz w:val="28"/>
                <w:szCs w:val="28"/>
              </w:rPr>
            </w:pPr>
            <w:r>
              <w:rPr>
                <w:sz w:val="28"/>
                <w:szCs w:val="28"/>
              </w:rPr>
              <w:t>Weight</w:t>
            </w:r>
          </w:p>
          <w:p w:rsidR="00C86E51" w:rsidRDefault="00C86E51" w:rsidP="00675A3F">
            <w:pPr>
              <w:tabs>
                <w:tab w:val="left" w:pos="1562"/>
              </w:tabs>
              <w:rPr>
                <w:sz w:val="28"/>
                <w:szCs w:val="28"/>
              </w:rPr>
            </w:pPr>
            <w:r>
              <w:rPr>
                <w:sz w:val="28"/>
                <w:szCs w:val="28"/>
              </w:rPr>
              <w:t>Gender</w:t>
            </w:r>
            <w:r>
              <w:rPr>
                <w:sz w:val="28"/>
                <w:szCs w:val="28"/>
              </w:rPr>
              <w:tab/>
            </w:r>
          </w:p>
          <w:p w:rsidR="00C86E51" w:rsidRDefault="00C86E51" w:rsidP="00675A3F">
            <w:pPr>
              <w:rPr>
                <w:sz w:val="28"/>
                <w:szCs w:val="28"/>
              </w:rPr>
            </w:pPr>
            <w:r>
              <w:rPr>
                <w:sz w:val="28"/>
                <w:szCs w:val="28"/>
              </w:rPr>
              <w:t>Address</w:t>
            </w:r>
          </w:p>
          <w:p w:rsidR="00C86E51" w:rsidRDefault="00C86E51" w:rsidP="00675A3F">
            <w:pPr>
              <w:rPr>
                <w:sz w:val="28"/>
                <w:szCs w:val="28"/>
              </w:rPr>
            </w:pPr>
            <w:r>
              <w:rPr>
                <w:sz w:val="28"/>
                <w:szCs w:val="28"/>
              </w:rPr>
              <w:t>Phone</w:t>
            </w:r>
          </w:p>
          <w:p w:rsidR="00C86E51" w:rsidRDefault="00C86E51" w:rsidP="00675A3F">
            <w:pPr>
              <w:rPr>
                <w:sz w:val="28"/>
                <w:szCs w:val="28"/>
              </w:rPr>
            </w:pPr>
            <w:r>
              <w:rPr>
                <w:sz w:val="28"/>
                <w:szCs w:val="28"/>
              </w:rPr>
              <w:t>Diseases</w:t>
            </w:r>
          </w:p>
          <w:p w:rsidR="00C86E51" w:rsidRDefault="00C86E51" w:rsidP="00675A3F">
            <w:pPr>
              <w:rPr>
                <w:sz w:val="28"/>
                <w:szCs w:val="28"/>
              </w:rPr>
            </w:pPr>
            <w:proofErr w:type="spellStart"/>
            <w:r>
              <w:rPr>
                <w:sz w:val="28"/>
                <w:szCs w:val="28"/>
              </w:rPr>
              <w:t>Docid</w:t>
            </w:r>
            <w:proofErr w:type="spellEnd"/>
          </w:p>
        </w:tc>
      </w:tr>
    </w:tbl>
    <w:tbl>
      <w:tblPr>
        <w:tblpPr w:leftFromText="180" w:rightFromText="180" w:vertAnchor="text" w:tblpX="4117" w:tblpY="18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C86E51" w:rsidTr="00675A3F">
        <w:trPr>
          <w:trHeight w:val="598"/>
        </w:trPr>
        <w:tc>
          <w:tcPr>
            <w:tcW w:w="2595" w:type="dxa"/>
          </w:tcPr>
          <w:p w:rsidR="00C86E51" w:rsidRDefault="00C86E51" w:rsidP="00675A3F">
            <w:pPr>
              <w:rPr>
                <w:sz w:val="28"/>
                <w:szCs w:val="28"/>
              </w:rPr>
            </w:pPr>
            <w:r>
              <w:rPr>
                <w:sz w:val="28"/>
                <w:szCs w:val="28"/>
              </w:rPr>
              <w:t xml:space="preserve">             login</w:t>
            </w:r>
          </w:p>
        </w:tc>
      </w:tr>
      <w:tr w:rsidR="00C86E51" w:rsidTr="00675A3F">
        <w:trPr>
          <w:trHeight w:val="1915"/>
        </w:trPr>
        <w:tc>
          <w:tcPr>
            <w:tcW w:w="2595" w:type="dxa"/>
          </w:tcPr>
          <w:p w:rsidR="00C86E51" w:rsidRDefault="00C86E51" w:rsidP="00675A3F">
            <w:pPr>
              <w:rPr>
                <w:sz w:val="28"/>
                <w:szCs w:val="28"/>
              </w:rPr>
            </w:pPr>
            <w:r>
              <w:rPr>
                <w:sz w:val="28"/>
                <w:szCs w:val="28"/>
              </w:rPr>
              <w:t>Username</w:t>
            </w:r>
          </w:p>
          <w:p w:rsidR="00C86E51" w:rsidRDefault="00C86E51" w:rsidP="00675A3F">
            <w:pPr>
              <w:tabs>
                <w:tab w:val="left" w:pos="1680"/>
              </w:tabs>
              <w:rPr>
                <w:sz w:val="28"/>
                <w:szCs w:val="28"/>
              </w:rPr>
            </w:pPr>
            <w:r>
              <w:rPr>
                <w:sz w:val="28"/>
                <w:szCs w:val="28"/>
              </w:rPr>
              <w:t>Password</w:t>
            </w:r>
            <w:r>
              <w:rPr>
                <w:sz w:val="28"/>
                <w:szCs w:val="28"/>
              </w:rPr>
              <w:tab/>
            </w:r>
          </w:p>
          <w:p w:rsidR="00C86E51" w:rsidRDefault="00C86E51" w:rsidP="00675A3F">
            <w:pPr>
              <w:rPr>
                <w:sz w:val="28"/>
                <w:szCs w:val="28"/>
              </w:rPr>
            </w:pPr>
            <w:r>
              <w:rPr>
                <w:sz w:val="28"/>
                <w:szCs w:val="28"/>
              </w:rPr>
              <w:t>Status</w:t>
            </w:r>
          </w:p>
        </w:tc>
      </w:tr>
    </w:tbl>
    <w:tbl>
      <w:tblPr>
        <w:tblW w:w="0" w:type="auto"/>
        <w:tblInd w:w="3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9"/>
      </w:tblGrid>
      <w:tr w:rsidR="00C86E51" w:rsidTr="00675A3F">
        <w:trPr>
          <w:trHeight w:val="553"/>
        </w:trPr>
        <w:tc>
          <w:tcPr>
            <w:tcW w:w="3699" w:type="dxa"/>
          </w:tcPr>
          <w:p w:rsidR="00C86E51" w:rsidRDefault="00C86E51" w:rsidP="00675A3F">
            <w:pPr>
              <w:rPr>
                <w:sz w:val="28"/>
                <w:szCs w:val="28"/>
              </w:rPr>
            </w:pPr>
          </w:p>
          <w:p w:rsidR="00C86E51" w:rsidRDefault="00C86E51" w:rsidP="00675A3F">
            <w:pPr>
              <w:rPr>
                <w:sz w:val="28"/>
                <w:szCs w:val="28"/>
              </w:rPr>
            </w:pPr>
            <w:r>
              <w:rPr>
                <w:sz w:val="28"/>
                <w:szCs w:val="28"/>
              </w:rPr>
              <w:t>Hospital Management System</w:t>
            </w:r>
          </w:p>
        </w:tc>
      </w:tr>
    </w:tbl>
    <w:tbl>
      <w:tblPr>
        <w:tblpPr w:leftFromText="180" w:rightFromText="180" w:vertAnchor="text" w:tblpX="4253" w:tblpY="6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tblGrid>
      <w:tr w:rsidR="00C86E51" w:rsidTr="00675A3F">
        <w:trPr>
          <w:trHeight w:val="665"/>
        </w:trPr>
        <w:tc>
          <w:tcPr>
            <w:tcW w:w="1885" w:type="dxa"/>
          </w:tcPr>
          <w:p w:rsidR="00C86E51" w:rsidRDefault="00C86E51" w:rsidP="00675A3F">
            <w:pPr>
              <w:rPr>
                <w:sz w:val="28"/>
                <w:szCs w:val="28"/>
              </w:rPr>
            </w:pPr>
            <w:r>
              <w:rPr>
                <w:sz w:val="28"/>
                <w:szCs w:val="28"/>
              </w:rPr>
              <w:t xml:space="preserve">         Test</w:t>
            </w:r>
          </w:p>
        </w:tc>
      </w:tr>
      <w:tr w:rsidR="00C86E51" w:rsidTr="00675A3F">
        <w:trPr>
          <w:trHeight w:val="2195"/>
        </w:trPr>
        <w:tc>
          <w:tcPr>
            <w:tcW w:w="1885" w:type="dxa"/>
          </w:tcPr>
          <w:p w:rsidR="00C86E51" w:rsidRDefault="00C86E51" w:rsidP="00675A3F">
            <w:pPr>
              <w:rPr>
                <w:sz w:val="28"/>
                <w:szCs w:val="28"/>
              </w:rPr>
            </w:pPr>
            <w:r>
              <w:rPr>
                <w:sz w:val="28"/>
                <w:szCs w:val="28"/>
              </w:rPr>
              <w:t>IID</w:t>
            </w:r>
          </w:p>
          <w:p w:rsidR="00C86E51" w:rsidRDefault="00C86E51" w:rsidP="00675A3F">
            <w:pPr>
              <w:rPr>
                <w:sz w:val="28"/>
                <w:szCs w:val="28"/>
              </w:rPr>
            </w:pPr>
            <w:r>
              <w:rPr>
                <w:sz w:val="28"/>
                <w:szCs w:val="28"/>
              </w:rPr>
              <w:t>Test name</w:t>
            </w:r>
          </w:p>
          <w:p w:rsidR="00C86E51" w:rsidRDefault="00C86E51" w:rsidP="00675A3F">
            <w:pPr>
              <w:rPr>
                <w:sz w:val="28"/>
                <w:szCs w:val="28"/>
              </w:rPr>
            </w:pPr>
            <w:r>
              <w:rPr>
                <w:sz w:val="28"/>
                <w:szCs w:val="28"/>
              </w:rPr>
              <w:t>Conductor</w:t>
            </w:r>
          </w:p>
          <w:p w:rsidR="00C86E51" w:rsidRDefault="00C86E51" w:rsidP="00675A3F">
            <w:pPr>
              <w:rPr>
                <w:sz w:val="28"/>
                <w:szCs w:val="28"/>
              </w:rPr>
            </w:pPr>
            <w:r>
              <w:rPr>
                <w:sz w:val="28"/>
                <w:szCs w:val="28"/>
              </w:rPr>
              <w:t>Fee</w:t>
            </w:r>
          </w:p>
        </w:tc>
      </w:tr>
    </w:tbl>
    <w:tbl>
      <w:tblPr>
        <w:tblpPr w:leftFromText="180" w:rightFromText="180" w:vertAnchor="text" w:horzAnchor="margin" w:tblpXSpec="right" w:tblpY="60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2"/>
      </w:tblGrid>
      <w:tr w:rsidR="00C86E51" w:rsidTr="00675A3F">
        <w:trPr>
          <w:trHeight w:val="451"/>
        </w:trPr>
        <w:tc>
          <w:tcPr>
            <w:tcW w:w="2292" w:type="dxa"/>
          </w:tcPr>
          <w:p w:rsidR="00C86E51" w:rsidRDefault="00C86E51" w:rsidP="00675A3F">
            <w:pPr>
              <w:rPr>
                <w:sz w:val="28"/>
                <w:szCs w:val="28"/>
              </w:rPr>
            </w:pPr>
            <w:r>
              <w:rPr>
                <w:sz w:val="28"/>
                <w:szCs w:val="28"/>
              </w:rPr>
              <w:t>Bill-n-Report</w:t>
            </w:r>
          </w:p>
        </w:tc>
      </w:tr>
      <w:tr w:rsidR="00C86E51" w:rsidTr="00675A3F">
        <w:trPr>
          <w:trHeight w:val="2559"/>
        </w:trPr>
        <w:tc>
          <w:tcPr>
            <w:tcW w:w="2292" w:type="dxa"/>
          </w:tcPr>
          <w:p w:rsidR="00C86E51" w:rsidRDefault="00C86E51" w:rsidP="00675A3F">
            <w:pPr>
              <w:rPr>
                <w:sz w:val="28"/>
                <w:szCs w:val="28"/>
              </w:rPr>
            </w:pPr>
            <w:r>
              <w:rPr>
                <w:sz w:val="28"/>
                <w:szCs w:val="28"/>
              </w:rPr>
              <w:t>PID</w:t>
            </w:r>
          </w:p>
          <w:p w:rsidR="00C86E51" w:rsidRDefault="00C86E51" w:rsidP="00675A3F">
            <w:pPr>
              <w:rPr>
                <w:sz w:val="28"/>
                <w:szCs w:val="28"/>
              </w:rPr>
            </w:pPr>
            <w:r>
              <w:rPr>
                <w:sz w:val="28"/>
                <w:szCs w:val="28"/>
              </w:rPr>
              <w:t>Report</w:t>
            </w:r>
          </w:p>
          <w:p w:rsidR="00C86E51" w:rsidRDefault="00C86E51" w:rsidP="00675A3F">
            <w:pPr>
              <w:rPr>
                <w:sz w:val="28"/>
                <w:szCs w:val="28"/>
              </w:rPr>
            </w:pPr>
            <w:r>
              <w:rPr>
                <w:sz w:val="28"/>
                <w:szCs w:val="28"/>
              </w:rPr>
              <w:t>All test</w:t>
            </w:r>
          </w:p>
          <w:p w:rsidR="00C86E51" w:rsidRDefault="00C86E51" w:rsidP="00675A3F">
            <w:pPr>
              <w:rPr>
                <w:sz w:val="28"/>
                <w:szCs w:val="28"/>
              </w:rPr>
            </w:pPr>
            <w:r>
              <w:rPr>
                <w:sz w:val="28"/>
                <w:szCs w:val="28"/>
              </w:rPr>
              <w:t>Due</w:t>
            </w:r>
          </w:p>
          <w:p w:rsidR="00C86E51" w:rsidRDefault="00C86E51" w:rsidP="00675A3F">
            <w:pPr>
              <w:rPr>
                <w:sz w:val="28"/>
                <w:szCs w:val="28"/>
              </w:rPr>
            </w:pPr>
            <w:r>
              <w:rPr>
                <w:sz w:val="28"/>
                <w:szCs w:val="28"/>
              </w:rPr>
              <w:t>Status</w:t>
            </w:r>
          </w:p>
        </w:tc>
      </w:tr>
    </w:tbl>
    <w:tbl>
      <w:tblPr>
        <w:tblpPr w:leftFromText="180" w:rightFromText="180" w:vertAnchor="text" w:horzAnchor="page" w:tblpX="8967" w:tblpY="17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1"/>
      </w:tblGrid>
      <w:tr w:rsidR="00C86E51" w:rsidTr="00675A3F">
        <w:trPr>
          <w:trHeight w:val="496"/>
        </w:trPr>
        <w:tc>
          <w:tcPr>
            <w:tcW w:w="2351" w:type="dxa"/>
          </w:tcPr>
          <w:p w:rsidR="00C86E51" w:rsidRDefault="00C86E51" w:rsidP="00675A3F">
            <w:pPr>
              <w:rPr>
                <w:sz w:val="28"/>
                <w:szCs w:val="28"/>
              </w:rPr>
            </w:pPr>
            <w:r>
              <w:rPr>
                <w:sz w:val="28"/>
                <w:szCs w:val="28"/>
              </w:rPr>
              <w:t xml:space="preserve">       Doctors</w:t>
            </w:r>
          </w:p>
        </w:tc>
      </w:tr>
      <w:tr w:rsidR="00C86E51" w:rsidTr="00675A3F">
        <w:trPr>
          <w:trHeight w:val="2738"/>
        </w:trPr>
        <w:tc>
          <w:tcPr>
            <w:tcW w:w="2351" w:type="dxa"/>
          </w:tcPr>
          <w:p w:rsidR="00C86E51" w:rsidRDefault="00C86E51" w:rsidP="00675A3F">
            <w:pPr>
              <w:rPr>
                <w:sz w:val="28"/>
                <w:szCs w:val="28"/>
              </w:rPr>
            </w:pPr>
            <w:proofErr w:type="spellStart"/>
            <w:r>
              <w:rPr>
                <w:sz w:val="28"/>
                <w:szCs w:val="28"/>
              </w:rPr>
              <w:t>Docid</w:t>
            </w:r>
            <w:proofErr w:type="spellEnd"/>
          </w:p>
          <w:p w:rsidR="00C86E51" w:rsidRDefault="00C86E51" w:rsidP="00675A3F">
            <w:pPr>
              <w:rPr>
                <w:sz w:val="28"/>
                <w:szCs w:val="28"/>
              </w:rPr>
            </w:pPr>
            <w:proofErr w:type="spellStart"/>
            <w:r>
              <w:rPr>
                <w:sz w:val="28"/>
                <w:szCs w:val="28"/>
              </w:rPr>
              <w:t>Doc_name</w:t>
            </w:r>
            <w:proofErr w:type="spellEnd"/>
          </w:p>
          <w:p w:rsidR="00C86E51" w:rsidRDefault="00C86E51" w:rsidP="00675A3F">
            <w:pPr>
              <w:rPr>
                <w:sz w:val="28"/>
                <w:szCs w:val="28"/>
              </w:rPr>
            </w:pPr>
            <w:proofErr w:type="spellStart"/>
            <w:r>
              <w:rPr>
                <w:sz w:val="28"/>
                <w:szCs w:val="28"/>
              </w:rPr>
              <w:t>Dept</w:t>
            </w:r>
            <w:proofErr w:type="spellEnd"/>
          </w:p>
          <w:p w:rsidR="00C86E51" w:rsidRDefault="00C86E51" w:rsidP="00675A3F">
            <w:pPr>
              <w:rPr>
                <w:sz w:val="28"/>
                <w:szCs w:val="28"/>
              </w:rPr>
            </w:pPr>
            <w:r>
              <w:rPr>
                <w:sz w:val="28"/>
                <w:szCs w:val="28"/>
              </w:rPr>
              <w:t>Fee</w:t>
            </w:r>
          </w:p>
          <w:p w:rsidR="00C86E51" w:rsidRDefault="00C86E51" w:rsidP="00675A3F">
            <w:pPr>
              <w:rPr>
                <w:sz w:val="28"/>
                <w:szCs w:val="28"/>
              </w:rPr>
            </w:pPr>
            <w:r>
              <w:rPr>
                <w:sz w:val="28"/>
                <w:szCs w:val="28"/>
              </w:rPr>
              <w:t xml:space="preserve">Start </w:t>
            </w:r>
          </w:p>
        </w:tc>
      </w:tr>
    </w:tbl>
    <w:p w:rsidR="002E196B" w:rsidRDefault="00C86E51" w:rsidP="002E196B">
      <w:pPr>
        <w:rPr>
          <w:b/>
          <w:sz w:val="28"/>
          <w:szCs w:val="28"/>
        </w:rPr>
      </w:pPr>
      <w:r>
        <w:rPr>
          <w:noProof/>
          <w:sz w:val="28"/>
          <w:szCs w:val="28"/>
        </w:rPr>
        <mc:AlternateContent>
          <mc:Choice Requires="wps">
            <w:drawing>
              <wp:anchor distT="0" distB="0" distL="114300" distR="114300" simplePos="0" relativeHeight="251669504" behindDoc="0" locked="0" layoutInCell="1" allowOverlap="1" wp14:anchorId="1C49AEC6" wp14:editId="51C2A2D1">
                <wp:simplePos x="0" y="0"/>
                <wp:positionH relativeFrom="column">
                  <wp:posOffset>3899140</wp:posOffset>
                </wp:positionH>
                <wp:positionV relativeFrom="paragraph">
                  <wp:posOffset>4414197</wp:posOffset>
                </wp:positionV>
                <wp:extent cx="560717" cy="0"/>
                <wp:effectExtent l="0" t="76200" r="10795" b="95250"/>
                <wp:wrapNone/>
                <wp:docPr id="108" name="Straight Arrow Connector 108"/>
                <wp:cNvGraphicFramePr/>
                <a:graphic xmlns:a="http://schemas.openxmlformats.org/drawingml/2006/main">
                  <a:graphicData uri="http://schemas.microsoft.com/office/word/2010/wordprocessingShape">
                    <wps:wsp>
                      <wps:cNvCnPr/>
                      <wps:spPr>
                        <a:xfrm>
                          <a:off x="0" y="0"/>
                          <a:ext cx="5607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74DF50" id="Straight Arrow Connector 108" o:spid="_x0000_s1026" type="#_x0000_t32" style="position:absolute;margin-left:307pt;margin-top:347.55pt;width:44.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32ED114E" wp14:editId="4BBDADF5">
                <wp:simplePos x="0" y="0"/>
                <wp:positionH relativeFrom="column">
                  <wp:posOffset>3303917</wp:posOffset>
                </wp:positionH>
                <wp:positionV relativeFrom="paragraph">
                  <wp:posOffset>3068476</wp:posOffset>
                </wp:positionV>
                <wp:extent cx="1474722" cy="8626"/>
                <wp:effectExtent l="0" t="0" r="30480" b="29845"/>
                <wp:wrapNone/>
                <wp:docPr id="105" name="Straight Connector 105"/>
                <wp:cNvGraphicFramePr/>
                <a:graphic xmlns:a="http://schemas.openxmlformats.org/drawingml/2006/main">
                  <a:graphicData uri="http://schemas.microsoft.com/office/word/2010/wordprocessingShape">
                    <wps:wsp>
                      <wps:cNvCnPr/>
                      <wps:spPr>
                        <a:xfrm flipV="1">
                          <a:off x="0" y="0"/>
                          <a:ext cx="1474722"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FFABD" id="Straight Connector 105"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60.15pt,241.6pt" to="376.25pt,2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67456" behindDoc="0" locked="0" layoutInCell="1" allowOverlap="1" wp14:anchorId="46C77AED" wp14:editId="6DC3B7A7">
                <wp:simplePos x="0" y="0"/>
                <wp:positionH relativeFrom="column">
                  <wp:posOffset>3303917</wp:posOffset>
                </wp:positionH>
                <wp:positionV relativeFrom="paragraph">
                  <wp:posOffset>3077102</wp:posOffset>
                </wp:positionV>
                <wp:extent cx="0" cy="845389"/>
                <wp:effectExtent l="76200" t="0" r="57150" b="50165"/>
                <wp:wrapNone/>
                <wp:docPr id="104" name="Straight Arrow Connector 104"/>
                <wp:cNvGraphicFramePr/>
                <a:graphic xmlns:a="http://schemas.openxmlformats.org/drawingml/2006/main">
                  <a:graphicData uri="http://schemas.microsoft.com/office/word/2010/wordprocessingShape">
                    <wps:wsp>
                      <wps:cNvCnPr/>
                      <wps:spPr>
                        <a:xfrm>
                          <a:off x="0" y="0"/>
                          <a:ext cx="0" cy="845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5C841" id="Straight Arrow Connector 104" o:spid="_x0000_s1026" type="#_x0000_t32" style="position:absolute;margin-left:260.15pt;margin-top:242.3pt;width:0;height:66.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08696E8B" wp14:editId="4FC27B20">
                <wp:simplePos x="0" y="0"/>
                <wp:positionH relativeFrom="column">
                  <wp:posOffset>3398808</wp:posOffset>
                </wp:positionH>
                <wp:positionV relativeFrom="paragraph">
                  <wp:posOffset>-2528</wp:posOffset>
                </wp:positionV>
                <wp:extent cx="0" cy="517585"/>
                <wp:effectExtent l="76200" t="0" r="57150" b="53975"/>
                <wp:wrapNone/>
                <wp:docPr id="102" name="Straight Arrow Connector 102"/>
                <wp:cNvGraphicFramePr/>
                <a:graphic xmlns:a="http://schemas.openxmlformats.org/drawingml/2006/main">
                  <a:graphicData uri="http://schemas.microsoft.com/office/word/2010/wordprocessingShape">
                    <wps:wsp>
                      <wps:cNvCnPr/>
                      <wps:spPr>
                        <a:xfrm>
                          <a:off x="0" y="0"/>
                          <a:ext cx="0" cy="517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425DF" id="Straight Arrow Connector 102" o:spid="_x0000_s1026" type="#_x0000_t32" style="position:absolute;margin-left:267.6pt;margin-top:-.2pt;width:0;height:4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72FA500A" wp14:editId="07DD9289">
                <wp:simplePos x="0" y="0"/>
                <wp:positionH relativeFrom="column">
                  <wp:posOffset>1820174</wp:posOffset>
                </wp:positionH>
                <wp:positionV relativeFrom="paragraph">
                  <wp:posOffset>2913200</wp:posOffset>
                </wp:positionV>
                <wp:extent cx="2958860" cy="0"/>
                <wp:effectExtent l="0" t="76200" r="13335" b="95250"/>
                <wp:wrapNone/>
                <wp:docPr id="98" name="Straight Arrow Connector 98"/>
                <wp:cNvGraphicFramePr/>
                <a:graphic xmlns:a="http://schemas.openxmlformats.org/drawingml/2006/main">
                  <a:graphicData uri="http://schemas.microsoft.com/office/word/2010/wordprocessingShape">
                    <wps:wsp>
                      <wps:cNvCnPr/>
                      <wps:spPr>
                        <a:xfrm>
                          <a:off x="0" y="0"/>
                          <a:ext cx="2958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D79D6" id="Straight Arrow Connector 98" o:spid="_x0000_s1026" type="#_x0000_t32" style="position:absolute;margin-left:143.3pt;margin-top:229.4pt;width:2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" strokecolor="black [3200]" strokeweight=".5pt">
                <v:stroke endarrow="block" joinstyle="miter"/>
              </v:shape>
            </w:pict>
          </mc:Fallback>
        </mc:AlternateContent>
      </w:r>
      <w:r>
        <w:rPr>
          <w:sz w:val="28"/>
          <w:szCs w:val="28"/>
        </w:rPr>
        <w:br w:type="page"/>
      </w:r>
      <w:r w:rsidR="002E196B">
        <w:rPr>
          <w:sz w:val="28"/>
          <w:szCs w:val="28"/>
        </w:rPr>
        <w:lastRenderedPageBreak/>
        <w:t xml:space="preserve"> </w:t>
      </w:r>
      <w:r w:rsidR="002E196B" w:rsidRPr="00D772E1">
        <w:rPr>
          <w:b/>
          <w:sz w:val="28"/>
          <w:szCs w:val="28"/>
        </w:rPr>
        <w:t xml:space="preserve">Attribute Description: </w:t>
      </w:r>
    </w:p>
    <w:p w:rsidR="002E196B" w:rsidRPr="00D772E1" w:rsidRDefault="002E196B" w:rsidP="002E196B">
      <w:pPr>
        <w:rPr>
          <w:b/>
          <w:sz w:val="28"/>
          <w:szCs w:val="28"/>
        </w:rPr>
      </w:pPr>
    </w:p>
    <w:p w:rsidR="002E196B"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In our E-Health Care system we use many attributes. Their description is given below.</w:t>
      </w:r>
    </w:p>
    <w:p w:rsidR="00B440F9" w:rsidRPr="00B440F9" w:rsidRDefault="00B440F9" w:rsidP="002E196B">
      <w:pPr>
        <w:rPr>
          <w:rFonts w:asciiTheme="minorHAnsi" w:hAnsiTheme="minorHAnsi" w:cstheme="minorHAnsi"/>
          <w:sz w:val="22"/>
          <w:szCs w:val="22"/>
        </w:rPr>
      </w:pP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PID: By this attribute we indicate patient id.</w:t>
      </w:r>
    </w:p>
    <w:p w:rsidR="002E196B" w:rsidRPr="00B440F9" w:rsidRDefault="002E196B" w:rsidP="002E196B">
      <w:pPr>
        <w:rPr>
          <w:rFonts w:asciiTheme="minorHAnsi" w:hAnsiTheme="minorHAnsi" w:cstheme="minorHAnsi"/>
          <w:sz w:val="22"/>
          <w:szCs w:val="22"/>
        </w:rPr>
      </w:pPr>
      <w:proofErr w:type="spellStart"/>
      <w:r w:rsidRPr="00B440F9">
        <w:rPr>
          <w:rFonts w:asciiTheme="minorHAnsi" w:hAnsiTheme="minorHAnsi" w:cstheme="minorHAnsi"/>
          <w:sz w:val="22"/>
          <w:szCs w:val="22"/>
        </w:rPr>
        <w:t>FName</w:t>
      </w:r>
      <w:proofErr w:type="spellEnd"/>
      <w:r w:rsidRPr="00B440F9">
        <w:rPr>
          <w:rFonts w:asciiTheme="minorHAnsi" w:hAnsiTheme="minorHAnsi" w:cstheme="minorHAnsi"/>
          <w:sz w:val="22"/>
          <w:szCs w:val="22"/>
        </w:rPr>
        <w:t>: Patient’s first name</w:t>
      </w:r>
    </w:p>
    <w:p w:rsidR="002E196B" w:rsidRPr="00B440F9" w:rsidRDefault="002E196B" w:rsidP="002E196B">
      <w:pPr>
        <w:rPr>
          <w:rFonts w:asciiTheme="minorHAnsi" w:hAnsiTheme="minorHAnsi" w:cstheme="minorHAnsi"/>
          <w:sz w:val="22"/>
          <w:szCs w:val="22"/>
        </w:rPr>
      </w:pPr>
      <w:proofErr w:type="spellStart"/>
      <w:r w:rsidRPr="00B440F9">
        <w:rPr>
          <w:rFonts w:asciiTheme="minorHAnsi" w:hAnsiTheme="minorHAnsi" w:cstheme="minorHAnsi"/>
          <w:sz w:val="22"/>
          <w:szCs w:val="22"/>
        </w:rPr>
        <w:t>LName</w:t>
      </w:r>
      <w:proofErr w:type="spellEnd"/>
      <w:r w:rsidRPr="00B440F9">
        <w:rPr>
          <w:rFonts w:asciiTheme="minorHAnsi" w:hAnsiTheme="minorHAnsi" w:cstheme="minorHAnsi"/>
          <w:sz w:val="22"/>
          <w:szCs w:val="22"/>
        </w:rPr>
        <w:t>: Patient’s last name</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Age: Patient’s age</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Weight: Patient’s weight</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Gender: Patient’s gender</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Address: Patient’s address</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Phone: Patient’s contact number</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Diseases: Patient’s suffering diseases</w:t>
      </w:r>
    </w:p>
    <w:p w:rsidR="002E196B" w:rsidRPr="00B440F9" w:rsidRDefault="002E196B" w:rsidP="002E196B">
      <w:pPr>
        <w:rPr>
          <w:rFonts w:asciiTheme="minorHAnsi" w:hAnsiTheme="minorHAnsi" w:cstheme="minorHAnsi"/>
          <w:sz w:val="22"/>
          <w:szCs w:val="22"/>
        </w:rPr>
      </w:pPr>
      <w:proofErr w:type="spellStart"/>
      <w:r w:rsidRPr="00B440F9">
        <w:rPr>
          <w:rFonts w:asciiTheme="minorHAnsi" w:hAnsiTheme="minorHAnsi" w:cstheme="minorHAnsi"/>
          <w:sz w:val="22"/>
          <w:szCs w:val="22"/>
        </w:rPr>
        <w:t>Docid</w:t>
      </w:r>
      <w:proofErr w:type="spellEnd"/>
      <w:r w:rsidRPr="00B440F9">
        <w:rPr>
          <w:rFonts w:asciiTheme="minorHAnsi" w:hAnsiTheme="minorHAnsi" w:cstheme="minorHAnsi"/>
          <w:sz w:val="22"/>
          <w:szCs w:val="22"/>
        </w:rPr>
        <w:t>: Doctor’s ID.</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Username: Administrator’s login code.</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Password: Administrator’s password.</w:t>
      </w:r>
    </w:p>
    <w:p w:rsidR="002E196B" w:rsidRPr="00B440F9" w:rsidRDefault="002E196B" w:rsidP="002E196B">
      <w:pPr>
        <w:rPr>
          <w:rFonts w:asciiTheme="minorHAnsi" w:hAnsiTheme="minorHAnsi" w:cstheme="minorHAnsi"/>
          <w:sz w:val="22"/>
          <w:szCs w:val="22"/>
        </w:rPr>
      </w:pPr>
      <w:proofErr w:type="spellStart"/>
      <w:r w:rsidRPr="00B440F9">
        <w:rPr>
          <w:rFonts w:asciiTheme="minorHAnsi" w:hAnsiTheme="minorHAnsi" w:cstheme="minorHAnsi"/>
          <w:sz w:val="22"/>
          <w:szCs w:val="22"/>
        </w:rPr>
        <w:t>Doc_name</w:t>
      </w:r>
      <w:proofErr w:type="spellEnd"/>
      <w:r w:rsidRPr="00B440F9">
        <w:rPr>
          <w:rFonts w:asciiTheme="minorHAnsi" w:hAnsiTheme="minorHAnsi" w:cstheme="minorHAnsi"/>
          <w:sz w:val="22"/>
          <w:szCs w:val="22"/>
        </w:rPr>
        <w:t>: Doctor’s name.</w:t>
      </w:r>
    </w:p>
    <w:p w:rsidR="002E196B" w:rsidRPr="00B440F9" w:rsidRDefault="002E196B" w:rsidP="002E196B">
      <w:pPr>
        <w:rPr>
          <w:rFonts w:asciiTheme="minorHAnsi" w:hAnsiTheme="minorHAnsi" w:cstheme="minorHAnsi"/>
          <w:sz w:val="22"/>
          <w:szCs w:val="22"/>
        </w:rPr>
      </w:pPr>
      <w:proofErr w:type="spellStart"/>
      <w:r w:rsidRPr="00B440F9">
        <w:rPr>
          <w:rFonts w:asciiTheme="minorHAnsi" w:hAnsiTheme="minorHAnsi" w:cstheme="minorHAnsi"/>
          <w:sz w:val="22"/>
          <w:szCs w:val="22"/>
        </w:rPr>
        <w:t>Dept</w:t>
      </w:r>
      <w:proofErr w:type="spellEnd"/>
      <w:r w:rsidRPr="00B440F9">
        <w:rPr>
          <w:rFonts w:asciiTheme="minorHAnsi" w:hAnsiTheme="minorHAnsi" w:cstheme="minorHAnsi"/>
          <w:sz w:val="22"/>
          <w:szCs w:val="22"/>
        </w:rPr>
        <w:t>: Department.</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Fee: Medical cost.</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Start: Doctor’s appointment date.</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TID: Test Id.</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Test name: Test type.</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Conductor: Under whom the test conduct.</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Report: Result.</w:t>
      </w:r>
    </w:p>
    <w:p w:rsidR="002E196B" w:rsidRPr="00B440F9" w:rsidRDefault="002E196B" w:rsidP="002E196B">
      <w:pPr>
        <w:rPr>
          <w:rFonts w:asciiTheme="minorHAnsi" w:hAnsiTheme="minorHAnsi" w:cstheme="minorHAnsi"/>
          <w:sz w:val="22"/>
          <w:szCs w:val="22"/>
        </w:rPr>
      </w:pPr>
      <w:r w:rsidRPr="00B440F9">
        <w:rPr>
          <w:rFonts w:asciiTheme="minorHAnsi" w:hAnsiTheme="minorHAnsi" w:cstheme="minorHAnsi"/>
          <w:sz w:val="22"/>
          <w:szCs w:val="22"/>
        </w:rPr>
        <w:t>Status: Patient Condition.</w:t>
      </w: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r>
        <w:rPr>
          <w:noProof/>
        </w:rPr>
        <w:lastRenderedPageBreak/>
        <w:drawing>
          <wp:anchor distT="0" distB="0" distL="114300" distR="114300" simplePos="0" relativeHeight="251662336" behindDoc="1" locked="0" layoutInCell="1" allowOverlap="1" wp14:anchorId="33FF8A8D" wp14:editId="6D731E42">
            <wp:simplePos x="0" y="0"/>
            <wp:positionH relativeFrom="margin">
              <wp:posOffset>-381000</wp:posOffset>
            </wp:positionH>
            <wp:positionV relativeFrom="paragraph">
              <wp:posOffset>38100</wp:posOffset>
            </wp:positionV>
            <wp:extent cx="6524625" cy="3541395"/>
            <wp:effectExtent l="0" t="0" r="952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4625" cy="3541395"/>
                    </a:xfrm>
                    <a:prstGeom prst="rect">
                      <a:avLst/>
                    </a:prstGeom>
                    <a:noFill/>
                  </pic:spPr>
                </pic:pic>
              </a:graphicData>
            </a:graphic>
            <wp14:sizeRelH relativeFrom="margin">
              <wp14:pctWidth>0</wp14:pctWidth>
            </wp14:sizeRelH>
            <wp14:sizeRelV relativeFrom="margin">
              <wp14:pctHeight>0</wp14:pctHeight>
            </wp14:sizeRelV>
          </wp:anchor>
        </w:drawing>
      </w: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pPr>
        <w:rPr>
          <w:sz w:val="28"/>
          <w:szCs w:val="28"/>
        </w:rPr>
      </w:pPr>
    </w:p>
    <w:p w:rsidR="002E196B" w:rsidRDefault="002E196B" w:rsidP="002E196B">
      <w:pPr>
        <w:rPr>
          <w:b/>
          <w:sz w:val="32"/>
          <w:szCs w:val="32"/>
          <w:u w:val="single"/>
        </w:rPr>
      </w:pPr>
      <w:r w:rsidRPr="00B440F9">
        <w:rPr>
          <w:b/>
          <w:sz w:val="32"/>
          <w:szCs w:val="32"/>
          <w:u w:val="single"/>
        </w:rPr>
        <w:t>Overview of E-Heath Care System:</w:t>
      </w:r>
    </w:p>
    <w:p w:rsidR="00B440F9" w:rsidRPr="00B440F9" w:rsidRDefault="00B440F9" w:rsidP="002E196B">
      <w:pPr>
        <w:rPr>
          <w:sz w:val="28"/>
          <w:szCs w:val="28"/>
          <w:u w:val="single"/>
        </w:rPr>
      </w:pPr>
    </w:p>
    <w:p w:rsidR="002E196B" w:rsidRPr="00B440F9" w:rsidRDefault="002E196B" w:rsidP="002E196B">
      <w:pPr>
        <w:jc w:val="both"/>
        <w:rPr>
          <w:rFonts w:asciiTheme="minorHAnsi" w:hAnsiTheme="minorHAnsi" w:cstheme="minorHAnsi"/>
          <w:sz w:val="22"/>
          <w:szCs w:val="22"/>
        </w:rPr>
      </w:pPr>
      <w:r w:rsidRPr="00B440F9">
        <w:rPr>
          <w:rFonts w:asciiTheme="minorHAnsi" w:hAnsiTheme="minorHAnsi" w:cstheme="minorHAnsi"/>
          <w:sz w:val="22"/>
          <w:szCs w:val="22"/>
        </w:rPr>
        <w:t>Doctor's facility Administration Programming is one of the fruitful result of the organization. The healing center administration programming or the product for doctor's facility administration ordinarily consolidates different fundamental highlights which help to run easily the normal everyday premise operations of any doctor's facility. The healing center or facility administration programming is made such a path, to the point that it takes care of the outpatients, inpatients, billings, database of the patients, and the doctor's facility data including the accessibility of the specialists, their specialization, the installments to different individuals from the staff and the charging procedure. In general, the doctor's facility data administration framework is exceptionally helpful to dealing with every one of the parts of running the clinic in the financially savvy way.</w:t>
      </w:r>
    </w:p>
    <w:p w:rsidR="002E196B" w:rsidRDefault="002E196B"/>
    <w:p w:rsidR="003570CE" w:rsidRDefault="003570CE"/>
    <w:p w:rsidR="003570CE" w:rsidRDefault="003570CE"/>
    <w:p w:rsidR="003570CE" w:rsidRDefault="003570CE"/>
    <w:p w:rsidR="003570CE" w:rsidRPr="00B440F9" w:rsidRDefault="003570CE" w:rsidP="000A4532">
      <w:pPr>
        <w:pStyle w:val="MySection"/>
        <w:tabs>
          <w:tab w:val="clear" w:pos="360"/>
        </w:tabs>
        <w:rPr>
          <w:rFonts w:ascii="TeX Gyre Schola" w:hAnsi="TeX Gyre Schola"/>
          <w:sz w:val="32"/>
          <w:szCs w:val="32"/>
          <w:u w:val="single"/>
        </w:rPr>
      </w:pPr>
      <w:r w:rsidRPr="00B440F9">
        <w:rPr>
          <w:rFonts w:ascii="TeX Gyre Schola" w:hAnsi="TeX Gyre Schola"/>
          <w:sz w:val="32"/>
          <w:szCs w:val="32"/>
          <w:u w:val="single"/>
        </w:rPr>
        <w:t>Sample Scenarios</w:t>
      </w:r>
      <w:r w:rsidR="00B440F9">
        <w:rPr>
          <w:rFonts w:ascii="TeX Gyre Schola" w:hAnsi="TeX Gyre Schola"/>
          <w:sz w:val="32"/>
          <w:szCs w:val="32"/>
          <w:u w:val="single"/>
        </w:rPr>
        <w:t>:</w:t>
      </w:r>
    </w:p>
    <w:p w:rsidR="003570CE" w:rsidRPr="00B440F9" w:rsidRDefault="003570CE" w:rsidP="003570CE">
      <w:pPr>
        <w:jc w:val="both"/>
        <w:rPr>
          <w:rFonts w:asciiTheme="minorHAnsi" w:hAnsiTheme="minorHAnsi" w:cstheme="minorHAnsi"/>
          <w:sz w:val="22"/>
          <w:szCs w:val="22"/>
        </w:rPr>
      </w:pPr>
      <w:r>
        <w:rPr>
          <w:rFonts w:ascii="TeX Gyre Schola" w:hAnsi="TeX Gyre Schola"/>
        </w:rPr>
        <w:tab/>
      </w:r>
      <w:r w:rsidRPr="00B440F9">
        <w:rPr>
          <w:rFonts w:asciiTheme="minorHAnsi" w:hAnsiTheme="minorHAnsi" w:cstheme="minorHAnsi"/>
          <w:sz w:val="22"/>
          <w:szCs w:val="22"/>
        </w:rPr>
        <w:t xml:space="preserve">John Doe wishes to use e-health care system to manage his personal medical records on his android phone, but he does not have an account. So, John goes to the use e-health care system website at the login screen chooses to create a new account. The system prompts John to create a password and </w:t>
      </w:r>
      <w:r w:rsidRPr="00B440F9">
        <w:rPr>
          <w:rFonts w:asciiTheme="minorHAnsi" w:hAnsiTheme="minorHAnsi" w:cstheme="minorHAnsi"/>
          <w:sz w:val="22"/>
          <w:szCs w:val="22"/>
        </w:rPr>
        <w:lastRenderedPageBreak/>
        <w:t>to enter his basic information, which includes his name, birth date, gender, ethnicity, weight, height, blood type, and a list of his known allergies. When John finishes entering his basic information, he is taken to a payment screen where he has to choose a method of payment. Now, the system assigns John a patient ID, which he will use in conjunction with his password to access his account. John is automatically logged in and is able to create new records for himself or view any existing records he may have.</w:t>
      </w:r>
    </w:p>
    <w:p w:rsidR="003570CE" w:rsidRPr="00B440F9" w:rsidRDefault="003570CE" w:rsidP="003570CE">
      <w:pPr>
        <w:jc w:val="both"/>
        <w:rPr>
          <w:rFonts w:asciiTheme="minorHAnsi" w:hAnsiTheme="minorHAnsi" w:cstheme="minorHAnsi"/>
          <w:sz w:val="22"/>
          <w:szCs w:val="22"/>
        </w:rPr>
      </w:pPr>
      <w:r w:rsidRPr="00B440F9">
        <w:rPr>
          <w:rFonts w:asciiTheme="minorHAnsi" w:hAnsiTheme="minorHAnsi" w:cstheme="minorHAnsi"/>
          <w:sz w:val="22"/>
          <w:szCs w:val="22"/>
        </w:rPr>
        <w:tab/>
        <w:t>Now that John has successfully created his account, he now wants his doctor, George Duckworth, to be able to view, update, and create medical records on his account. George, however, does no</w:t>
      </w:r>
      <w:r w:rsidR="000A4532" w:rsidRPr="00B440F9">
        <w:rPr>
          <w:rFonts w:asciiTheme="minorHAnsi" w:hAnsiTheme="minorHAnsi" w:cstheme="minorHAnsi"/>
          <w:sz w:val="22"/>
          <w:szCs w:val="22"/>
        </w:rPr>
        <w:t>t have an use e-health care system</w:t>
      </w:r>
      <w:r w:rsidRPr="00B440F9">
        <w:rPr>
          <w:rFonts w:asciiTheme="minorHAnsi" w:hAnsiTheme="minorHAnsi" w:cstheme="minorHAnsi"/>
          <w:sz w:val="22"/>
          <w:szCs w:val="22"/>
        </w:rPr>
        <w:t xml:space="preserve"> account. So, John recommends that George create himself an account. George agrees, and proceeds to do so. Since George is a doctor, the account he creates is slightly different from John’s. When George chooses to create an account, he chooses to create a “Healthcare Provider Account.” George goes through the same process as John while setting up the account; however he must enter some additional information to verify that he is indeed a legal doctor. The system now assigns him a healthcare provider ID, which he will use in conjunction with his password to log in. Since George currently has no patients registered to him, he is only able to view and create his own medical records. John goes to George’s office to sign a contract, which is downloadable from the main web site. The contract simply confirms the fact that George is John’s doctor and John wishes to grant George access to John’s personal medical records. The form is signed by b</w:t>
      </w:r>
      <w:r w:rsidR="000A4532" w:rsidRPr="00B440F9">
        <w:rPr>
          <w:rFonts w:asciiTheme="minorHAnsi" w:hAnsiTheme="minorHAnsi" w:cstheme="minorHAnsi"/>
          <w:sz w:val="22"/>
          <w:szCs w:val="22"/>
        </w:rPr>
        <w:t>oth parties and sent to use e-health care system</w:t>
      </w:r>
      <w:r w:rsidRPr="00B440F9">
        <w:rPr>
          <w:rFonts w:asciiTheme="minorHAnsi" w:hAnsiTheme="minorHAnsi" w:cstheme="minorHAnsi"/>
          <w:sz w:val="22"/>
          <w:szCs w:val="22"/>
        </w:rPr>
        <w:t>. Now, when George logs on to his account, before he is taken to the record browsing screen, he must choose which records he wants to access; John’s or his own.</w:t>
      </w:r>
    </w:p>
    <w:p w:rsidR="003570CE" w:rsidRDefault="003570CE" w:rsidP="003570CE">
      <w:pPr>
        <w:jc w:val="both"/>
        <w:rPr>
          <w:rFonts w:ascii="TeX Gyre Schola" w:hAnsi="TeX Gyre Schola"/>
        </w:rPr>
      </w:pPr>
      <w:r w:rsidRPr="00B440F9">
        <w:rPr>
          <w:rFonts w:asciiTheme="minorHAnsi" w:hAnsiTheme="minorHAnsi" w:cstheme="minorHAnsi"/>
          <w:sz w:val="22"/>
          <w:szCs w:val="22"/>
        </w:rPr>
        <w:tab/>
        <w:t xml:space="preserve">Since both accounts have now been successfully created, and John is successfully registered as a patient of George, John now wishes to obtain the </w:t>
      </w:r>
      <w:r w:rsidR="000A4532" w:rsidRPr="00B440F9">
        <w:rPr>
          <w:rFonts w:asciiTheme="minorHAnsi" w:hAnsiTheme="minorHAnsi" w:cstheme="minorHAnsi"/>
          <w:sz w:val="22"/>
          <w:szCs w:val="22"/>
        </w:rPr>
        <w:t xml:space="preserve">use e-health care system  android </w:t>
      </w:r>
      <w:r w:rsidRPr="00B440F9">
        <w:rPr>
          <w:rFonts w:asciiTheme="minorHAnsi" w:hAnsiTheme="minorHAnsi" w:cstheme="minorHAnsi"/>
          <w:sz w:val="22"/>
          <w:szCs w:val="22"/>
        </w:rPr>
        <w:t>application. John down</w:t>
      </w:r>
      <w:r w:rsidR="000A4532" w:rsidRPr="00B440F9">
        <w:rPr>
          <w:rFonts w:asciiTheme="minorHAnsi" w:hAnsiTheme="minorHAnsi" w:cstheme="minorHAnsi"/>
          <w:sz w:val="22"/>
          <w:szCs w:val="22"/>
        </w:rPr>
        <w:t xml:space="preserve">loads the application onto his </w:t>
      </w:r>
      <w:r w:rsidRPr="00B440F9">
        <w:rPr>
          <w:rFonts w:asciiTheme="minorHAnsi" w:hAnsiTheme="minorHAnsi" w:cstheme="minorHAnsi"/>
          <w:sz w:val="22"/>
          <w:szCs w:val="22"/>
        </w:rPr>
        <w:t xml:space="preserve">Phone and installs it. During the installation process, the application prompts John for his patient ID and password. This is used to link the application to John’s account. Now that the application has been installed, John will never have to enter his patient ID into the application because it is already linked to his account; he only needs to enter his password. John is now able to view his medical records on </w:t>
      </w:r>
      <w:r w:rsidR="000A4532" w:rsidRPr="00B440F9">
        <w:rPr>
          <w:rFonts w:asciiTheme="minorHAnsi" w:hAnsiTheme="minorHAnsi" w:cstheme="minorHAnsi"/>
          <w:sz w:val="22"/>
          <w:szCs w:val="22"/>
        </w:rPr>
        <w:t xml:space="preserve">his </w:t>
      </w:r>
      <w:r w:rsidRPr="00B440F9">
        <w:rPr>
          <w:rFonts w:asciiTheme="minorHAnsi" w:hAnsiTheme="minorHAnsi" w:cstheme="minorHAnsi"/>
          <w:sz w:val="22"/>
          <w:szCs w:val="22"/>
        </w:rPr>
        <w:t xml:space="preserve">Phone. John logs into the application, and the system performs an update routine, which is done every time John logs in. This routine simply checks to see if any changes have been made to John’s records. This includes new records being created or old records being changed or deleted. Now that the update routine is complete, John begins to browse his records, and notices that he has new records on his account. Since all records are labeled depending on the user who created or changed them, John can see that George has entered several new records on John’s account. These records are labeled as “new” until John views them for the first time. One of these records is an old test result from a CAT scan. John decides to view this particular document, so John selects it from the list of test and lab result records. Since test and lab results are not stored locally, the application downloads the record from </w:t>
      </w:r>
      <w:r w:rsidR="000A4532" w:rsidRPr="00B440F9">
        <w:rPr>
          <w:rFonts w:asciiTheme="minorHAnsi" w:hAnsiTheme="minorHAnsi" w:cstheme="minorHAnsi"/>
          <w:sz w:val="22"/>
          <w:szCs w:val="22"/>
        </w:rPr>
        <w:t xml:space="preserve">use e-health care system </w:t>
      </w:r>
      <w:r w:rsidRPr="00B440F9">
        <w:rPr>
          <w:rFonts w:asciiTheme="minorHAnsi" w:hAnsiTheme="minorHAnsi" w:cstheme="minorHAnsi"/>
          <w:sz w:val="22"/>
          <w:szCs w:val="22"/>
        </w:rPr>
        <w:t xml:space="preserve">and then displays it on the screen. John also notices that at any time, even before he logs in, there is an “Emergency Information” button that he can press. John logs out of the application, and while at the login screen, presses the button. The application accesses John’s basic information and displays it on the screen. John is now happy that he has </w:t>
      </w:r>
      <w:r w:rsidR="000A4532" w:rsidRPr="00B440F9">
        <w:rPr>
          <w:rFonts w:asciiTheme="minorHAnsi" w:hAnsiTheme="minorHAnsi" w:cstheme="minorHAnsi"/>
          <w:sz w:val="22"/>
          <w:szCs w:val="22"/>
        </w:rPr>
        <w:t xml:space="preserve">chosen to use </w:t>
      </w:r>
      <w:proofErr w:type="spellStart"/>
      <w:r w:rsidR="000A4532" w:rsidRPr="00B440F9">
        <w:rPr>
          <w:rFonts w:asciiTheme="minorHAnsi" w:hAnsiTheme="minorHAnsi" w:cstheme="minorHAnsi"/>
          <w:sz w:val="22"/>
          <w:szCs w:val="22"/>
        </w:rPr>
        <w:t>use</w:t>
      </w:r>
      <w:proofErr w:type="spellEnd"/>
      <w:r w:rsidR="000A4532" w:rsidRPr="00B440F9">
        <w:rPr>
          <w:rFonts w:asciiTheme="minorHAnsi" w:hAnsiTheme="minorHAnsi" w:cstheme="minorHAnsi"/>
          <w:sz w:val="22"/>
          <w:szCs w:val="22"/>
        </w:rPr>
        <w:t xml:space="preserve"> e-health care system</w:t>
      </w:r>
      <w:r w:rsidRPr="00B440F9">
        <w:rPr>
          <w:rFonts w:asciiTheme="minorHAnsi" w:hAnsiTheme="minorHAnsi" w:cstheme="minorHAnsi"/>
          <w:sz w:val="22"/>
          <w:szCs w:val="22"/>
        </w:rPr>
        <w:t>, and feels safer knowing that in the case of an emergency medical personnel are able to view his basic information, and his doctor is able to easily view his medical history.</w:t>
      </w:r>
    </w:p>
    <w:p w:rsidR="003570CE" w:rsidRDefault="003570CE">
      <w:r>
        <w:t xml:space="preserve">                                                                                                                                                                                                             </w:t>
      </w:r>
    </w:p>
    <w:p w:rsidR="003570CE" w:rsidRDefault="003570CE"/>
    <w:p w:rsidR="003570CE" w:rsidRDefault="003570CE">
      <w:pPr>
        <w:spacing w:after="160" w:line="259" w:lineRule="auto"/>
      </w:pPr>
      <w:r>
        <w:br w:type="page"/>
      </w:r>
    </w:p>
    <w:p w:rsidR="003570CE" w:rsidRPr="00B03F5B" w:rsidRDefault="003570CE" w:rsidP="003570CE">
      <w:pPr>
        <w:rPr>
          <w:b/>
          <w:sz w:val="40"/>
          <w:szCs w:val="40"/>
          <w:u w:val="single"/>
        </w:rPr>
      </w:pPr>
      <w:r w:rsidRPr="00B03F5B">
        <w:rPr>
          <w:b/>
          <w:sz w:val="40"/>
          <w:szCs w:val="40"/>
          <w:u w:val="single"/>
        </w:rPr>
        <w:lastRenderedPageBreak/>
        <w:t>Glossary</w:t>
      </w:r>
    </w:p>
    <w:p w:rsidR="003570CE" w:rsidRPr="002E196B" w:rsidRDefault="003570CE">
      <w:r w:rsidRPr="004F434B">
        <w:rPr>
          <w:rFonts w:ascii="Constantia" w:hAnsi="Constantia" w:cs="Constantia"/>
          <w:noProof/>
        </w:rPr>
        <w:drawing>
          <wp:anchor distT="0" distB="0" distL="114300" distR="114300" simplePos="0" relativeHeight="251750400" behindDoc="1" locked="0" layoutInCell="1" allowOverlap="1" wp14:anchorId="2EAA099F" wp14:editId="4C3FDE72">
            <wp:simplePos x="0" y="0"/>
            <wp:positionH relativeFrom="column">
              <wp:posOffset>0</wp:posOffset>
            </wp:positionH>
            <wp:positionV relativeFrom="paragraph">
              <wp:posOffset>142875</wp:posOffset>
            </wp:positionV>
            <wp:extent cx="5943600" cy="5249545"/>
            <wp:effectExtent l="0" t="0" r="0" b="0"/>
            <wp:wrapTight wrapText="bothSides">
              <wp:wrapPolygon edited="0">
                <wp:start x="0" y="78"/>
                <wp:lineTo x="0" y="21164"/>
                <wp:lineTo x="21531" y="21164"/>
                <wp:lineTo x="21531" y="78"/>
                <wp:lineTo x="0" y="78"/>
              </wp:wrapPolygon>
            </wp:wrapTight>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5943600" cy="5249545"/>
                    </a:xfrm>
                    <a:prstGeom prst="rect">
                      <a:avLst/>
                    </a:prstGeom>
                  </pic:spPr>
                </pic:pic>
              </a:graphicData>
            </a:graphic>
          </wp:anchor>
        </w:drawing>
      </w:r>
    </w:p>
    <w:sectPr w:rsidR="003570CE" w:rsidRPr="002E1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eX Gyre Schola">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multilevel"/>
    <w:tmpl w:val="894EE873"/>
    <w:lvl w:ilvl="0">
      <w:start w:val="1"/>
      <w:numFmt w:val="decimal"/>
      <w:isLgl/>
      <w:lvlText w:val="%1"/>
      <w:lvlJc w:val="left"/>
      <w:pPr>
        <w:tabs>
          <w:tab w:val="num" w:pos="720"/>
        </w:tabs>
        <w:ind w:left="720" w:firstLine="0"/>
      </w:pPr>
      <w:rPr>
        <w:rFonts w:ascii="Times New Roman" w:eastAsia="ヒラギノ角ゴ Pro W3" w:hAnsi="Times New Roman" w:hint="default"/>
        <w:b/>
        <w:color w:val="000000"/>
        <w:position w:val="0"/>
        <w:sz w:val="28"/>
      </w:rPr>
    </w:lvl>
    <w:lvl w:ilvl="1">
      <w:start w:val="1"/>
      <w:numFmt w:val="decimal"/>
      <w:isLgl/>
      <w:suff w:val="nothing"/>
      <w:lvlText w:val="%1.%2"/>
      <w:lvlJc w:val="left"/>
      <w:pPr>
        <w:ind w:left="0" w:firstLine="360"/>
      </w:pPr>
      <w:rPr>
        <w:rFonts w:ascii="Times New Roman" w:eastAsia="ヒラギノ角ゴ Pro W3" w:hAnsi="Times New Roman" w:hint="default"/>
        <w:b/>
        <w:color w:val="000000"/>
        <w:position w:val="0"/>
        <w:sz w:val="28"/>
      </w:rPr>
    </w:lvl>
    <w:lvl w:ilvl="2">
      <w:start w:val="1"/>
      <w:numFmt w:val="decimal"/>
      <w:isLgl/>
      <w:suff w:val="nothing"/>
      <w:lvlText w:val="%1.%2.%3"/>
      <w:lvlJc w:val="left"/>
      <w:pPr>
        <w:ind w:left="0" w:firstLine="720"/>
      </w:pPr>
      <w:rPr>
        <w:rFonts w:hint="default"/>
        <w:color w:val="000000"/>
        <w:position w:val="0"/>
      </w:rPr>
    </w:lvl>
    <w:lvl w:ilvl="3">
      <w:start w:val="1"/>
      <w:numFmt w:val="decimal"/>
      <w:isLgl/>
      <w:suff w:val="nothing"/>
      <w:lvlText w:val="%1.%2.%3.%4"/>
      <w:lvlJc w:val="left"/>
      <w:pPr>
        <w:ind w:left="0" w:firstLine="720"/>
      </w:pPr>
      <w:rPr>
        <w:rFonts w:hint="default"/>
        <w:color w:val="000000"/>
        <w:position w:val="0"/>
      </w:rPr>
    </w:lvl>
    <w:lvl w:ilvl="4">
      <w:start w:val="1"/>
      <w:numFmt w:val="decimal"/>
      <w:isLgl/>
      <w:suff w:val="nothing"/>
      <w:lvlText w:val="%1.%2.%3.%4.%5"/>
      <w:lvlJc w:val="left"/>
      <w:pPr>
        <w:ind w:left="0" w:firstLine="1080"/>
      </w:pPr>
      <w:rPr>
        <w:rFonts w:hint="default"/>
        <w:color w:val="000000"/>
        <w:position w:val="0"/>
      </w:rPr>
    </w:lvl>
    <w:lvl w:ilvl="5">
      <w:start w:val="1"/>
      <w:numFmt w:val="decimal"/>
      <w:isLgl/>
      <w:suff w:val="nothing"/>
      <w:lvlText w:val="%1.%2.%3.%4.%5.%6"/>
      <w:lvlJc w:val="left"/>
      <w:pPr>
        <w:ind w:left="0" w:firstLine="1080"/>
      </w:pPr>
      <w:rPr>
        <w:rFonts w:hint="default"/>
        <w:color w:val="000000"/>
        <w:position w:val="0"/>
      </w:rPr>
    </w:lvl>
    <w:lvl w:ilvl="6">
      <w:start w:val="1"/>
      <w:numFmt w:val="decimal"/>
      <w:isLgl/>
      <w:suff w:val="nothing"/>
      <w:lvlText w:val="%1.%2.%3.%4.%5.%6.%7"/>
      <w:lvlJc w:val="left"/>
      <w:pPr>
        <w:ind w:left="0" w:firstLine="1440"/>
      </w:pPr>
      <w:rPr>
        <w:rFonts w:hint="default"/>
        <w:color w:val="000000"/>
        <w:position w:val="0"/>
      </w:rPr>
    </w:lvl>
    <w:lvl w:ilvl="7">
      <w:start w:val="1"/>
      <w:numFmt w:val="decimal"/>
      <w:isLgl/>
      <w:suff w:val="nothing"/>
      <w:lvlText w:val="%1.%2.%3.%4.%5.%6.%7.%8"/>
      <w:lvlJc w:val="left"/>
      <w:pPr>
        <w:ind w:left="0" w:firstLine="1440"/>
      </w:pPr>
      <w:rPr>
        <w:rFonts w:hint="default"/>
        <w:color w:val="000000"/>
        <w:position w:val="0"/>
      </w:rPr>
    </w:lvl>
    <w:lvl w:ilvl="8">
      <w:start w:val="1"/>
      <w:numFmt w:val="decimal"/>
      <w:isLgl/>
      <w:suff w:val="nothing"/>
      <w:lvlText w:val="%1.%2.%3.%4.%5.%6.%7.%8.%9"/>
      <w:lvlJc w:val="left"/>
      <w:pPr>
        <w:ind w:left="0" w:firstLine="1800"/>
      </w:pPr>
      <w:rPr>
        <w:rFonts w:hint="default"/>
        <w:color w:val="000000"/>
        <w:position w:val="0"/>
      </w:rPr>
    </w:lvl>
  </w:abstractNum>
  <w:abstractNum w:abstractNumId="2">
    <w:nsid w:val="00000002"/>
    <w:multiLevelType w:val="multilevel"/>
    <w:tmpl w:val="894EE874"/>
    <w:lvl w:ilvl="0">
      <w:start w:val="1"/>
      <w:numFmt w:val="decimal"/>
      <w:isLgl/>
      <w:suff w:val="nothing"/>
      <w:lvlText w:val="%1"/>
      <w:lvlJc w:val="left"/>
      <w:pPr>
        <w:ind w:left="0" w:firstLine="360"/>
      </w:pPr>
      <w:rPr>
        <w:rFonts w:ascii="Times New Roman" w:eastAsia="ヒラギノ角ゴ Pro W3" w:hAnsi="Times New Roman" w:hint="default"/>
        <w:b/>
        <w:color w:val="000000"/>
        <w:position w:val="0"/>
        <w:sz w:val="28"/>
      </w:rPr>
    </w:lvl>
    <w:lvl w:ilvl="1">
      <w:start w:val="1"/>
      <w:numFmt w:val="decimal"/>
      <w:isLgl/>
      <w:lvlText w:val="%1.%2"/>
      <w:lvlJc w:val="left"/>
      <w:pPr>
        <w:tabs>
          <w:tab w:val="num" w:pos="720"/>
        </w:tabs>
        <w:ind w:left="720" w:firstLine="0"/>
      </w:pPr>
      <w:rPr>
        <w:rFonts w:ascii="Times New Roman" w:eastAsia="ヒラギノ角ゴ Pro W3" w:hAnsi="Times New Roman" w:hint="default"/>
        <w:b/>
        <w:color w:val="000000"/>
        <w:position w:val="0"/>
        <w:sz w:val="28"/>
      </w:rPr>
    </w:lvl>
    <w:lvl w:ilvl="2">
      <w:start w:val="1"/>
      <w:numFmt w:val="decimal"/>
      <w:isLgl/>
      <w:suff w:val="nothing"/>
      <w:lvlText w:val="%1.%2.%3"/>
      <w:lvlJc w:val="left"/>
      <w:pPr>
        <w:ind w:left="0" w:firstLine="720"/>
      </w:pPr>
      <w:rPr>
        <w:rFonts w:hint="default"/>
        <w:color w:val="000000"/>
        <w:position w:val="0"/>
      </w:rPr>
    </w:lvl>
    <w:lvl w:ilvl="3">
      <w:start w:val="1"/>
      <w:numFmt w:val="decimal"/>
      <w:isLgl/>
      <w:suff w:val="nothing"/>
      <w:lvlText w:val="%1.%2.%3.%4"/>
      <w:lvlJc w:val="left"/>
      <w:pPr>
        <w:ind w:left="0" w:firstLine="720"/>
      </w:pPr>
      <w:rPr>
        <w:rFonts w:hint="default"/>
        <w:color w:val="000000"/>
        <w:position w:val="0"/>
      </w:rPr>
    </w:lvl>
    <w:lvl w:ilvl="4">
      <w:start w:val="1"/>
      <w:numFmt w:val="decimal"/>
      <w:isLgl/>
      <w:suff w:val="nothing"/>
      <w:lvlText w:val="%1.%2.%3.%4.%5"/>
      <w:lvlJc w:val="left"/>
      <w:pPr>
        <w:ind w:left="0" w:firstLine="1080"/>
      </w:pPr>
      <w:rPr>
        <w:rFonts w:hint="default"/>
        <w:color w:val="000000"/>
        <w:position w:val="0"/>
      </w:rPr>
    </w:lvl>
    <w:lvl w:ilvl="5">
      <w:start w:val="1"/>
      <w:numFmt w:val="decimal"/>
      <w:isLgl/>
      <w:suff w:val="nothing"/>
      <w:lvlText w:val="%1.%2.%3.%4.%5.%6"/>
      <w:lvlJc w:val="left"/>
      <w:pPr>
        <w:ind w:left="0" w:firstLine="1080"/>
      </w:pPr>
      <w:rPr>
        <w:rFonts w:hint="default"/>
        <w:color w:val="000000"/>
        <w:position w:val="0"/>
      </w:rPr>
    </w:lvl>
    <w:lvl w:ilvl="6">
      <w:start w:val="1"/>
      <w:numFmt w:val="decimal"/>
      <w:isLgl/>
      <w:suff w:val="nothing"/>
      <w:lvlText w:val="%1.%2.%3.%4.%5.%6.%7"/>
      <w:lvlJc w:val="left"/>
      <w:pPr>
        <w:ind w:left="0" w:firstLine="1440"/>
      </w:pPr>
      <w:rPr>
        <w:rFonts w:hint="default"/>
        <w:color w:val="000000"/>
        <w:position w:val="0"/>
      </w:rPr>
    </w:lvl>
    <w:lvl w:ilvl="7">
      <w:start w:val="1"/>
      <w:numFmt w:val="decimal"/>
      <w:isLgl/>
      <w:suff w:val="nothing"/>
      <w:lvlText w:val="%1.%2.%3.%4.%5.%6.%7.%8"/>
      <w:lvlJc w:val="left"/>
      <w:pPr>
        <w:ind w:left="0" w:firstLine="1440"/>
      </w:pPr>
      <w:rPr>
        <w:rFonts w:hint="default"/>
        <w:color w:val="000000"/>
        <w:position w:val="0"/>
      </w:rPr>
    </w:lvl>
    <w:lvl w:ilvl="8">
      <w:start w:val="1"/>
      <w:numFmt w:val="decimal"/>
      <w:isLgl/>
      <w:suff w:val="nothing"/>
      <w:lvlText w:val="%1.%2.%3.%4.%5.%6.%7.%8.%9"/>
      <w:lvlJc w:val="left"/>
      <w:pPr>
        <w:ind w:left="0" w:firstLine="1800"/>
      </w:pPr>
      <w:rPr>
        <w:rFonts w:hint="default"/>
        <w:color w:val="000000"/>
        <w:position w:val="0"/>
      </w:rPr>
    </w:lvl>
  </w:abstractNum>
  <w:abstractNum w:abstractNumId="3">
    <w:nsid w:val="00000003"/>
    <w:multiLevelType w:val="multilevel"/>
    <w:tmpl w:val="894EE875"/>
    <w:lvl w:ilvl="0">
      <w:numFmt w:val="bullet"/>
      <w:lvlText w:val="·"/>
      <w:lvlJc w:val="left"/>
      <w:pPr>
        <w:tabs>
          <w:tab w:val="num" w:pos="360"/>
        </w:tabs>
        <w:ind w:left="360" w:firstLine="360"/>
      </w:pPr>
      <w:rPr>
        <w:rFonts w:hint="default"/>
        <w:color w:val="000000"/>
        <w:position w:val="0"/>
      </w:rPr>
    </w:lvl>
    <w:lvl w:ilvl="1">
      <w:start w:val="1"/>
      <w:numFmt w:val="bullet"/>
      <w:suff w:val="nothing"/>
      <w:lvlText w:val="o"/>
      <w:lvlJc w:val="left"/>
      <w:pPr>
        <w:ind w:left="0" w:firstLine="1440"/>
      </w:pPr>
      <w:rPr>
        <w:rFonts w:ascii="Courier New" w:eastAsia="ヒラギノ角ゴ Pro W3" w:hAnsi="Courier New" w:hint="default"/>
        <w:color w:val="000000"/>
        <w:position w:val="0"/>
      </w:rPr>
    </w:lvl>
    <w:lvl w:ilvl="2">
      <w:start w:val="1"/>
      <w:numFmt w:val="bullet"/>
      <w:suff w:val="nothing"/>
      <w:lvlText w:val=""/>
      <w:lvlJc w:val="left"/>
      <w:pPr>
        <w:ind w:left="0" w:firstLine="2160"/>
      </w:pPr>
      <w:rPr>
        <w:rFonts w:ascii="Wingdings" w:eastAsia="ヒラギノ角ゴ Pro W3" w:hAnsi="Wingdings" w:hint="default"/>
        <w:color w:val="000000"/>
        <w:position w:val="0"/>
      </w:rPr>
    </w:lvl>
    <w:lvl w:ilvl="3">
      <w:start w:val="1"/>
      <w:numFmt w:val="bullet"/>
      <w:suff w:val="nothing"/>
      <w:lvlText w:val="·"/>
      <w:lvlJc w:val="left"/>
      <w:pPr>
        <w:ind w:left="0" w:firstLine="2880"/>
      </w:pPr>
      <w:rPr>
        <w:rFonts w:hint="default"/>
        <w:color w:val="000000"/>
        <w:position w:val="0"/>
      </w:rPr>
    </w:lvl>
    <w:lvl w:ilvl="4">
      <w:start w:val="1"/>
      <w:numFmt w:val="bullet"/>
      <w:suff w:val="nothing"/>
      <w:lvlText w:val="o"/>
      <w:lvlJc w:val="left"/>
      <w:pPr>
        <w:ind w:left="0" w:firstLine="3600"/>
      </w:pPr>
      <w:rPr>
        <w:rFonts w:ascii="Courier New" w:eastAsia="ヒラギノ角ゴ Pro W3" w:hAnsi="Courier New" w:hint="default"/>
        <w:color w:val="000000"/>
        <w:position w:val="0"/>
      </w:rPr>
    </w:lvl>
    <w:lvl w:ilvl="5">
      <w:start w:val="1"/>
      <w:numFmt w:val="bullet"/>
      <w:suff w:val="nothing"/>
      <w:lvlText w:val=""/>
      <w:lvlJc w:val="left"/>
      <w:pPr>
        <w:ind w:left="0" w:firstLine="4320"/>
      </w:pPr>
      <w:rPr>
        <w:rFonts w:ascii="Wingdings" w:eastAsia="ヒラギノ角ゴ Pro W3" w:hAnsi="Wingdings" w:hint="default"/>
        <w:color w:val="000000"/>
        <w:position w:val="0"/>
      </w:rPr>
    </w:lvl>
    <w:lvl w:ilvl="6">
      <w:start w:val="1"/>
      <w:numFmt w:val="bullet"/>
      <w:suff w:val="nothing"/>
      <w:lvlText w:val="·"/>
      <w:lvlJc w:val="left"/>
      <w:pPr>
        <w:ind w:left="0" w:firstLine="5040"/>
      </w:pPr>
      <w:rPr>
        <w:rFonts w:hint="default"/>
        <w:color w:val="000000"/>
        <w:position w:val="0"/>
      </w:rPr>
    </w:lvl>
    <w:lvl w:ilvl="7">
      <w:start w:val="1"/>
      <w:numFmt w:val="bullet"/>
      <w:suff w:val="nothing"/>
      <w:lvlText w:val="o"/>
      <w:lvlJc w:val="left"/>
      <w:pPr>
        <w:ind w:left="0" w:firstLine="5760"/>
      </w:pPr>
      <w:rPr>
        <w:rFonts w:ascii="Courier New" w:eastAsia="ヒラギノ角ゴ Pro W3" w:hAnsi="Courier New" w:hint="default"/>
        <w:color w:val="000000"/>
        <w:position w:val="0"/>
      </w:rPr>
    </w:lvl>
    <w:lvl w:ilvl="8">
      <w:start w:val="1"/>
      <w:numFmt w:val="bullet"/>
      <w:suff w:val="nothing"/>
      <w:lvlText w:val=""/>
      <w:lvlJc w:val="left"/>
      <w:pPr>
        <w:ind w:left="0" w:firstLine="6480"/>
      </w:pPr>
      <w:rPr>
        <w:rFonts w:ascii="Wingdings" w:eastAsia="ヒラギノ角ゴ Pro W3" w:hAnsi="Wingdings" w:hint="default"/>
        <w:color w:val="000000"/>
        <w:position w:val="0"/>
      </w:rPr>
    </w:lvl>
  </w:abstractNum>
  <w:abstractNum w:abstractNumId="4">
    <w:nsid w:val="00000012"/>
    <w:multiLevelType w:val="multilevel"/>
    <w:tmpl w:val="894EE884"/>
    <w:lvl w:ilvl="0">
      <w:start w:val="5"/>
      <w:numFmt w:val="decimal"/>
      <w:isLgl/>
      <w:suff w:val="nothing"/>
      <w:lvlText w:val="%1"/>
      <w:lvlJc w:val="left"/>
      <w:pPr>
        <w:ind w:left="0" w:firstLine="360"/>
      </w:pPr>
      <w:rPr>
        <w:rFonts w:ascii="Times New Roman" w:eastAsia="ヒラギノ角ゴ Pro W3" w:hAnsi="Times New Roman" w:hint="default"/>
        <w:b/>
        <w:color w:val="000000"/>
        <w:position w:val="0"/>
        <w:sz w:val="28"/>
      </w:rPr>
    </w:lvl>
    <w:lvl w:ilvl="1">
      <w:start w:val="1"/>
      <w:numFmt w:val="decimal"/>
      <w:isLgl/>
      <w:lvlText w:val="%1.%2"/>
      <w:lvlJc w:val="left"/>
      <w:pPr>
        <w:tabs>
          <w:tab w:val="num" w:pos="720"/>
        </w:tabs>
        <w:ind w:left="720" w:firstLine="0"/>
      </w:pPr>
      <w:rPr>
        <w:rFonts w:ascii="Times New Roman" w:eastAsia="ヒラギノ角ゴ Pro W3" w:hAnsi="Times New Roman" w:hint="default"/>
        <w:b/>
        <w:color w:val="000000"/>
        <w:position w:val="0"/>
        <w:sz w:val="28"/>
      </w:rPr>
    </w:lvl>
    <w:lvl w:ilvl="2">
      <w:start w:val="1"/>
      <w:numFmt w:val="decimal"/>
      <w:isLgl/>
      <w:suff w:val="nothing"/>
      <w:lvlText w:val="%1.%2.%3"/>
      <w:lvlJc w:val="left"/>
      <w:pPr>
        <w:ind w:left="0" w:firstLine="720"/>
      </w:pPr>
      <w:rPr>
        <w:rFonts w:hint="default"/>
        <w:color w:val="000000"/>
        <w:position w:val="0"/>
      </w:rPr>
    </w:lvl>
    <w:lvl w:ilvl="3">
      <w:start w:val="1"/>
      <w:numFmt w:val="decimal"/>
      <w:isLgl/>
      <w:suff w:val="nothing"/>
      <w:lvlText w:val="%1.%2.%3.%4"/>
      <w:lvlJc w:val="left"/>
      <w:pPr>
        <w:ind w:left="0" w:firstLine="720"/>
      </w:pPr>
      <w:rPr>
        <w:rFonts w:hint="default"/>
        <w:color w:val="000000"/>
        <w:position w:val="0"/>
      </w:rPr>
    </w:lvl>
    <w:lvl w:ilvl="4">
      <w:start w:val="1"/>
      <w:numFmt w:val="decimal"/>
      <w:isLgl/>
      <w:suff w:val="nothing"/>
      <w:lvlText w:val="%1.%2.%3.%4.%5"/>
      <w:lvlJc w:val="left"/>
      <w:pPr>
        <w:ind w:left="0" w:firstLine="1080"/>
      </w:pPr>
      <w:rPr>
        <w:rFonts w:hint="default"/>
        <w:color w:val="000000"/>
        <w:position w:val="0"/>
      </w:rPr>
    </w:lvl>
    <w:lvl w:ilvl="5">
      <w:start w:val="1"/>
      <w:numFmt w:val="decimal"/>
      <w:isLgl/>
      <w:suff w:val="nothing"/>
      <w:lvlText w:val="%1.%2.%3.%4.%5.%6"/>
      <w:lvlJc w:val="left"/>
      <w:pPr>
        <w:ind w:left="0" w:firstLine="1080"/>
      </w:pPr>
      <w:rPr>
        <w:rFonts w:hint="default"/>
        <w:color w:val="000000"/>
        <w:position w:val="0"/>
      </w:rPr>
    </w:lvl>
    <w:lvl w:ilvl="6">
      <w:start w:val="1"/>
      <w:numFmt w:val="decimal"/>
      <w:isLgl/>
      <w:suff w:val="nothing"/>
      <w:lvlText w:val="%1.%2.%3.%4.%5.%6.%7"/>
      <w:lvlJc w:val="left"/>
      <w:pPr>
        <w:ind w:left="0" w:firstLine="1440"/>
      </w:pPr>
      <w:rPr>
        <w:rFonts w:hint="default"/>
        <w:color w:val="000000"/>
        <w:position w:val="0"/>
      </w:rPr>
    </w:lvl>
    <w:lvl w:ilvl="7">
      <w:start w:val="1"/>
      <w:numFmt w:val="decimal"/>
      <w:isLgl/>
      <w:suff w:val="nothing"/>
      <w:lvlText w:val="%1.%2.%3.%4.%5.%6.%7.%8"/>
      <w:lvlJc w:val="left"/>
      <w:pPr>
        <w:ind w:left="0" w:firstLine="1440"/>
      </w:pPr>
      <w:rPr>
        <w:rFonts w:hint="default"/>
        <w:color w:val="000000"/>
        <w:position w:val="0"/>
      </w:rPr>
    </w:lvl>
    <w:lvl w:ilvl="8">
      <w:start w:val="1"/>
      <w:numFmt w:val="decimal"/>
      <w:isLgl/>
      <w:suff w:val="nothing"/>
      <w:lvlText w:val="%1.%2.%3.%4.%5.%6.%7.%8.%9"/>
      <w:lvlJc w:val="left"/>
      <w:pPr>
        <w:ind w:left="0" w:firstLine="1800"/>
      </w:pPr>
      <w:rPr>
        <w:rFonts w:hint="default"/>
        <w:color w:val="000000"/>
        <w:position w:val="0"/>
      </w:rPr>
    </w:lvl>
  </w:abstractNum>
  <w:abstractNum w:abstractNumId="5">
    <w:nsid w:val="1C854C96"/>
    <w:multiLevelType w:val="multilevel"/>
    <w:tmpl w:val="B568FBB6"/>
    <w:lvl w:ilvl="0">
      <w:start w:val="4"/>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4561E33"/>
    <w:multiLevelType w:val="multilevel"/>
    <w:tmpl w:val="6014369E"/>
    <w:lvl w:ilvl="0">
      <w:start w:val="1"/>
      <w:numFmt w:val="decimal"/>
      <w:lvlText w:val="%1"/>
      <w:lvlJc w:val="left"/>
      <w:pPr>
        <w:ind w:left="375" w:hanging="375"/>
      </w:pPr>
      <w:rPr>
        <w:rFonts w:hint="default"/>
      </w:rPr>
    </w:lvl>
    <w:lvl w:ilvl="1">
      <w:start w:val="4"/>
      <w:numFmt w:val="decimal"/>
      <w:lvlText w:val="%1.%2"/>
      <w:lvlJc w:val="left"/>
      <w:pPr>
        <w:ind w:left="555"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nsid w:val="3F1F3B23"/>
    <w:multiLevelType w:val="multilevel"/>
    <w:tmpl w:val="FD1239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213029E"/>
    <w:multiLevelType w:val="hybridMultilevel"/>
    <w:tmpl w:val="F23A3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AE57A1"/>
    <w:multiLevelType w:val="multilevel"/>
    <w:tmpl w:val="E4C87F1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54838C0"/>
    <w:multiLevelType w:val="multilevel"/>
    <w:tmpl w:val="B1B4CE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8"/>
  </w:num>
  <w:num w:numId="5">
    <w:abstractNumId w:val="10"/>
  </w:num>
  <w:num w:numId="6">
    <w:abstractNumId w:val="7"/>
  </w:num>
  <w:num w:numId="7">
    <w:abstractNumId w:val="4"/>
  </w:num>
  <w:num w:numId="8">
    <w:abstractNumId w:val="0"/>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84C"/>
    <w:rsid w:val="000A4532"/>
    <w:rsid w:val="000D184C"/>
    <w:rsid w:val="000D40A9"/>
    <w:rsid w:val="002E196B"/>
    <w:rsid w:val="003570CE"/>
    <w:rsid w:val="004F434B"/>
    <w:rsid w:val="006266F5"/>
    <w:rsid w:val="00667CB1"/>
    <w:rsid w:val="006876A7"/>
    <w:rsid w:val="00812DAB"/>
    <w:rsid w:val="009B2D3E"/>
    <w:rsid w:val="009D0668"/>
    <w:rsid w:val="00B03F5B"/>
    <w:rsid w:val="00B440F9"/>
    <w:rsid w:val="00C737EF"/>
    <w:rsid w:val="00C86E51"/>
    <w:rsid w:val="00CF6F24"/>
    <w:rsid w:val="00D71F04"/>
    <w:rsid w:val="00DA761A"/>
    <w:rsid w:val="00F53151"/>
    <w:rsid w:val="00FA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414A9-183B-47B8-ABE9-5B5072C4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F04"/>
    <w:pPr>
      <w:spacing w:after="0" w:line="240" w:lineRule="auto"/>
    </w:pPr>
    <w:rPr>
      <w:rFonts w:ascii="Times New Roman" w:eastAsia="ヒラギノ角ゴ Pro W3" w:hAnsi="Times New Roman" w:cs="Times New Roman"/>
      <w:color w:val="000000"/>
      <w:sz w:val="20"/>
      <w:szCs w:val="24"/>
    </w:rPr>
  </w:style>
  <w:style w:type="paragraph" w:styleId="Heading1">
    <w:name w:val="heading 1"/>
    <w:basedOn w:val="Normal"/>
    <w:next w:val="Normal"/>
    <w:link w:val="Heading1Char"/>
    <w:qFormat/>
    <w:rsid w:val="00FA6CFA"/>
    <w:pPr>
      <w:keepNext/>
      <w:keepLines/>
      <w:numPr>
        <w:numId w:val="8"/>
      </w:numPr>
      <w:spacing w:before="480" w:after="240" w:line="240" w:lineRule="atLeast"/>
      <w:outlineLvl w:val="0"/>
    </w:pPr>
    <w:rPr>
      <w:rFonts w:ascii="Times" w:eastAsia="Times New Roman" w:hAnsi="Times"/>
      <w:b/>
      <w:color w:val="auto"/>
      <w:kern w:val="28"/>
      <w:sz w:val="36"/>
      <w:szCs w:val="20"/>
    </w:rPr>
  </w:style>
  <w:style w:type="paragraph" w:styleId="Heading2">
    <w:name w:val="heading 2"/>
    <w:basedOn w:val="Normal"/>
    <w:next w:val="Normal"/>
    <w:link w:val="Heading2Char"/>
    <w:qFormat/>
    <w:rsid w:val="00FA6CFA"/>
    <w:pPr>
      <w:keepNext/>
      <w:keepLines/>
      <w:numPr>
        <w:ilvl w:val="1"/>
        <w:numId w:val="8"/>
      </w:numPr>
      <w:spacing w:before="280" w:after="280" w:line="240" w:lineRule="atLeast"/>
      <w:outlineLvl w:val="1"/>
    </w:pPr>
    <w:rPr>
      <w:rFonts w:ascii="Times" w:eastAsia="Times New Roman" w:hAnsi="Times"/>
      <w:b/>
      <w:color w:val="auto"/>
      <w:sz w:val="28"/>
      <w:szCs w:val="20"/>
    </w:rPr>
  </w:style>
  <w:style w:type="paragraph" w:styleId="Heading3">
    <w:name w:val="heading 3"/>
    <w:basedOn w:val="Normal"/>
    <w:next w:val="Normal"/>
    <w:link w:val="Heading3Char"/>
    <w:qFormat/>
    <w:rsid w:val="00FA6CFA"/>
    <w:pPr>
      <w:numPr>
        <w:ilvl w:val="2"/>
        <w:numId w:val="8"/>
      </w:numPr>
      <w:spacing w:before="240" w:after="240" w:line="240" w:lineRule="exact"/>
      <w:outlineLvl w:val="2"/>
    </w:pPr>
    <w:rPr>
      <w:rFonts w:ascii="Times" w:eastAsia="Times New Roman" w:hAnsi="Times"/>
      <w:b/>
      <w:color w:val="auto"/>
      <w:sz w:val="24"/>
      <w:szCs w:val="20"/>
    </w:rPr>
  </w:style>
  <w:style w:type="paragraph" w:styleId="Heading4">
    <w:name w:val="heading 4"/>
    <w:basedOn w:val="Normal"/>
    <w:next w:val="Normal"/>
    <w:link w:val="Heading4Char"/>
    <w:qFormat/>
    <w:rsid w:val="00FA6CFA"/>
    <w:pPr>
      <w:keepNext/>
      <w:numPr>
        <w:ilvl w:val="3"/>
        <w:numId w:val="8"/>
      </w:numPr>
      <w:spacing w:before="240" w:after="60" w:line="220" w:lineRule="exact"/>
      <w:jc w:val="both"/>
      <w:outlineLvl w:val="3"/>
    </w:pPr>
    <w:rPr>
      <w:rFonts w:eastAsia="Times New Roman"/>
      <w:b/>
      <w:i/>
      <w:color w:val="auto"/>
      <w:sz w:val="22"/>
      <w:szCs w:val="20"/>
    </w:rPr>
  </w:style>
  <w:style w:type="paragraph" w:styleId="Heading5">
    <w:name w:val="heading 5"/>
    <w:basedOn w:val="Normal"/>
    <w:next w:val="Normal"/>
    <w:link w:val="Heading5Char"/>
    <w:qFormat/>
    <w:rsid w:val="00FA6CFA"/>
    <w:pPr>
      <w:numPr>
        <w:ilvl w:val="4"/>
        <w:numId w:val="8"/>
      </w:numPr>
      <w:spacing w:before="240" w:after="60" w:line="220" w:lineRule="exact"/>
      <w:jc w:val="both"/>
      <w:outlineLvl w:val="4"/>
    </w:pPr>
    <w:rPr>
      <w:rFonts w:ascii="Arial" w:eastAsia="Times New Roman" w:hAnsi="Arial"/>
      <w:color w:val="auto"/>
      <w:sz w:val="22"/>
      <w:szCs w:val="20"/>
    </w:rPr>
  </w:style>
  <w:style w:type="paragraph" w:styleId="Heading6">
    <w:name w:val="heading 6"/>
    <w:basedOn w:val="Normal"/>
    <w:next w:val="Normal"/>
    <w:link w:val="Heading6Char"/>
    <w:qFormat/>
    <w:rsid w:val="00FA6CFA"/>
    <w:pPr>
      <w:numPr>
        <w:ilvl w:val="5"/>
        <w:numId w:val="8"/>
      </w:numPr>
      <w:spacing w:before="240" w:after="60" w:line="220" w:lineRule="exact"/>
      <w:jc w:val="both"/>
      <w:outlineLvl w:val="5"/>
    </w:pPr>
    <w:rPr>
      <w:rFonts w:ascii="Arial" w:eastAsia="Times New Roman" w:hAnsi="Arial"/>
      <w:i/>
      <w:color w:val="auto"/>
      <w:sz w:val="22"/>
      <w:szCs w:val="20"/>
    </w:rPr>
  </w:style>
  <w:style w:type="paragraph" w:styleId="Heading7">
    <w:name w:val="heading 7"/>
    <w:basedOn w:val="Normal"/>
    <w:next w:val="Normal"/>
    <w:link w:val="Heading7Char"/>
    <w:qFormat/>
    <w:rsid w:val="00FA6CFA"/>
    <w:pPr>
      <w:numPr>
        <w:ilvl w:val="6"/>
        <w:numId w:val="8"/>
      </w:numPr>
      <w:spacing w:before="240" w:after="60" w:line="220" w:lineRule="exact"/>
      <w:jc w:val="both"/>
      <w:outlineLvl w:val="6"/>
    </w:pPr>
    <w:rPr>
      <w:rFonts w:ascii="Arial" w:eastAsia="Times New Roman" w:hAnsi="Arial"/>
      <w:color w:val="auto"/>
      <w:szCs w:val="20"/>
    </w:rPr>
  </w:style>
  <w:style w:type="paragraph" w:styleId="Heading8">
    <w:name w:val="heading 8"/>
    <w:basedOn w:val="Normal"/>
    <w:next w:val="Normal"/>
    <w:link w:val="Heading8Char"/>
    <w:qFormat/>
    <w:rsid w:val="00FA6CFA"/>
    <w:pPr>
      <w:numPr>
        <w:ilvl w:val="7"/>
        <w:numId w:val="8"/>
      </w:numPr>
      <w:spacing w:before="240" w:after="60" w:line="220" w:lineRule="exact"/>
      <w:jc w:val="both"/>
      <w:outlineLvl w:val="7"/>
    </w:pPr>
    <w:rPr>
      <w:rFonts w:ascii="Arial" w:eastAsia="Times New Roman" w:hAnsi="Arial"/>
      <w:i/>
      <w:color w:val="auto"/>
      <w:szCs w:val="20"/>
    </w:rPr>
  </w:style>
  <w:style w:type="paragraph" w:styleId="Heading9">
    <w:name w:val="heading 9"/>
    <w:basedOn w:val="Normal"/>
    <w:next w:val="Normal"/>
    <w:link w:val="Heading9Char"/>
    <w:qFormat/>
    <w:rsid w:val="00FA6CFA"/>
    <w:pPr>
      <w:numPr>
        <w:ilvl w:val="8"/>
        <w:numId w:val="8"/>
      </w:numPr>
      <w:spacing w:before="240" w:after="60" w:line="220" w:lineRule="exact"/>
      <w:jc w:val="both"/>
      <w:outlineLvl w:val="8"/>
    </w:pPr>
    <w:rPr>
      <w:rFonts w:ascii="Arial" w:eastAsia="Times New Roman" w:hAnsi="Arial"/>
      <w:i/>
      <w:color w:val="auto"/>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A">
    <w:name w:val="Title A"/>
    <w:rsid w:val="00D71F04"/>
    <w:pPr>
      <w:spacing w:before="240" w:after="60" w:line="240" w:lineRule="auto"/>
      <w:jc w:val="center"/>
    </w:pPr>
    <w:rPr>
      <w:rFonts w:ascii="Arial" w:eastAsia="ヒラギノ角ゴ Pro W3" w:hAnsi="Arial" w:cs="Times New Roman"/>
      <w:b/>
      <w:color w:val="000000"/>
      <w:kern w:val="28"/>
      <w:sz w:val="32"/>
      <w:szCs w:val="20"/>
    </w:rPr>
  </w:style>
  <w:style w:type="paragraph" w:customStyle="1" w:styleId="MySection">
    <w:name w:val="MySection"/>
    <w:rsid w:val="00D71F04"/>
    <w:pPr>
      <w:keepNext/>
      <w:tabs>
        <w:tab w:val="left" w:pos="360"/>
      </w:tabs>
      <w:spacing w:before="240" w:after="60" w:line="240" w:lineRule="auto"/>
    </w:pPr>
    <w:rPr>
      <w:rFonts w:ascii="Arial" w:eastAsia="ヒラギノ角ゴ Pro W3" w:hAnsi="Arial" w:cs="Times New Roman"/>
      <w:b/>
      <w:color w:val="000000"/>
      <w:kern w:val="32"/>
      <w:sz w:val="28"/>
      <w:szCs w:val="20"/>
    </w:rPr>
  </w:style>
  <w:style w:type="paragraph" w:customStyle="1" w:styleId="Subsection">
    <w:name w:val="Subsection"/>
    <w:rsid w:val="00D71F04"/>
    <w:pPr>
      <w:keepNext/>
      <w:tabs>
        <w:tab w:val="left" w:pos="360"/>
      </w:tabs>
      <w:spacing w:before="240" w:after="60" w:line="240" w:lineRule="auto"/>
    </w:pPr>
    <w:rPr>
      <w:rFonts w:ascii="Arial" w:eastAsia="ヒラギノ角ゴ Pro W3" w:hAnsi="Arial" w:cs="Times New Roman"/>
      <w:b/>
      <w:color w:val="000000"/>
      <w:kern w:val="32"/>
      <w:sz w:val="28"/>
      <w:szCs w:val="20"/>
    </w:rPr>
  </w:style>
  <w:style w:type="paragraph" w:customStyle="1" w:styleId="BodyText1">
    <w:name w:val="Body Text1"/>
    <w:rsid w:val="00D71F04"/>
    <w:pPr>
      <w:tabs>
        <w:tab w:val="left" w:pos="720"/>
      </w:tabs>
      <w:spacing w:after="0" w:line="240" w:lineRule="auto"/>
      <w:jc w:val="both"/>
    </w:pPr>
    <w:rPr>
      <w:rFonts w:ascii="Times New Roman" w:eastAsia="ヒラギノ角ゴ Pro W3" w:hAnsi="Times New Roman" w:cs="Times New Roman"/>
      <w:color w:val="000000"/>
      <w:sz w:val="24"/>
      <w:szCs w:val="20"/>
    </w:rPr>
  </w:style>
  <w:style w:type="paragraph" w:customStyle="1" w:styleId="Comment">
    <w:name w:val="Comment"/>
    <w:rsid w:val="00D71F04"/>
    <w:pPr>
      <w:tabs>
        <w:tab w:val="left" w:pos="720"/>
      </w:tabs>
      <w:spacing w:after="0" w:line="240" w:lineRule="auto"/>
    </w:pPr>
    <w:rPr>
      <w:rFonts w:ascii="Arial" w:eastAsia="ヒラギノ角ゴ Pro W3" w:hAnsi="Arial" w:cs="Times New Roman"/>
      <w:color w:val="FF0000"/>
      <w:szCs w:val="20"/>
    </w:rPr>
  </w:style>
  <w:style w:type="paragraph" w:customStyle="1" w:styleId="TableNormalParagraph">
    <w:name w:val="Table Normal Paragraph"/>
    <w:rsid w:val="00D71F04"/>
    <w:pPr>
      <w:spacing w:after="0" w:line="240" w:lineRule="auto"/>
    </w:pPr>
    <w:rPr>
      <w:rFonts w:ascii="Times New Roman" w:eastAsia="ヒラギノ角ゴ Pro W3" w:hAnsi="Times New Roman" w:cs="Times New Roman"/>
      <w:color w:val="000000"/>
      <w:sz w:val="20"/>
      <w:szCs w:val="20"/>
    </w:rPr>
  </w:style>
  <w:style w:type="character" w:customStyle="1" w:styleId="3oh-">
    <w:name w:val="_3oh-"/>
    <w:basedOn w:val="DefaultParagraphFont"/>
    <w:rsid w:val="006266F5"/>
  </w:style>
  <w:style w:type="paragraph" w:styleId="ListParagraph">
    <w:name w:val="List Paragraph"/>
    <w:basedOn w:val="Normal"/>
    <w:uiPriority w:val="34"/>
    <w:qFormat/>
    <w:rsid w:val="006266F5"/>
    <w:pPr>
      <w:ind w:left="720"/>
      <w:contextualSpacing/>
    </w:pPr>
  </w:style>
  <w:style w:type="paragraph" w:styleId="NormalWeb">
    <w:name w:val="Normal (Web)"/>
    <w:basedOn w:val="Normal"/>
    <w:uiPriority w:val="99"/>
    <w:semiHidden/>
    <w:unhideWhenUsed/>
    <w:rsid w:val="006266F5"/>
    <w:pPr>
      <w:spacing w:before="100" w:beforeAutospacing="1" w:after="100" w:afterAutospacing="1"/>
    </w:pPr>
    <w:rPr>
      <w:rFonts w:eastAsia="Times New Roman"/>
      <w:color w:val="auto"/>
      <w:sz w:val="24"/>
    </w:rPr>
  </w:style>
  <w:style w:type="table" w:styleId="TableGrid">
    <w:name w:val="Table Grid"/>
    <w:basedOn w:val="TableNormal"/>
    <w:uiPriority w:val="59"/>
    <w:rsid w:val="00626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A6CF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A6CFA"/>
    <w:rPr>
      <w:rFonts w:ascii="Times" w:eastAsia="Times New Roman" w:hAnsi="Times" w:cs="Times New Roman"/>
      <w:b/>
      <w:sz w:val="28"/>
      <w:szCs w:val="20"/>
    </w:rPr>
  </w:style>
  <w:style w:type="character" w:customStyle="1" w:styleId="Heading3Char">
    <w:name w:val="Heading 3 Char"/>
    <w:basedOn w:val="DefaultParagraphFont"/>
    <w:link w:val="Heading3"/>
    <w:rsid w:val="00FA6CFA"/>
    <w:rPr>
      <w:rFonts w:ascii="Times" w:eastAsia="Times New Roman" w:hAnsi="Times" w:cs="Times New Roman"/>
      <w:b/>
      <w:sz w:val="24"/>
      <w:szCs w:val="20"/>
    </w:rPr>
  </w:style>
  <w:style w:type="character" w:customStyle="1" w:styleId="Heading4Char">
    <w:name w:val="Heading 4 Char"/>
    <w:basedOn w:val="DefaultParagraphFont"/>
    <w:link w:val="Heading4"/>
    <w:rsid w:val="00FA6CF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A6CFA"/>
    <w:rPr>
      <w:rFonts w:ascii="Arial" w:eastAsia="Times New Roman" w:hAnsi="Arial" w:cs="Times New Roman"/>
      <w:szCs w:val="20"/>
    </w:rPr>
  </w:style>
  <w:style w:type="character" w:customStyle="1" w:styleId="Heading6Char">
    <w:name w:val="Heading 6 Char"/>
    <w:basedOn w:val="DefaultParagraphFont"/>
    <w:link w:val="Heading6"/>
    <w:rsid w:val="00FA6CFA"/>
    <w:rPr>
      <w:rFonts w:ascii="Arial" w:eastAsia="Times New Roman" w:hAnsi="Arial" w:cs="Times New Roman"/>
      <w:i/>
      <w:szCs w:val="20"/>
    </w:rPr>
  </w:style>
  <w:style w:type="character" w:customStyle="1" w:styleId="Heading7Char">
    <w:name w:val="Heading 7 Char"/>
    <w:basedOn w:val="DefaultParagraphFont"/>
    <w:link w:val="Heading7"/>
    <w:rsid w:val="00FA6CFA"/>
    <w:rPr>
      <w:rFonts w:ascii="Arial" w:eastAsia="Times New Roman" w:hAnsi="Arial" w:cs="Times New Roman"/>
      <w:sz w:val="20"/>
      <w:szCs w:val="20"/>
    </w:rPr>
  </w:style>
  <w:style w:type="character" w:customStyle="1" w:styleId="Heading8Char">
    <w:name w:val="Heading 8 Char"/>
    <w:basedOn w:val="DefaultParagraphFont"/>
    <w:link w:val="Heading8"/>
    <w:rsid w:val="00FA6CFA"/>
    <w:rPr>
      <w:rFonts w:ascii="Arial" w:eastAsia="Times New Roman" w:hAnsi="Arial" w:cs="Times New Roman"/>
      <w:i/>
      <w:sz w:val="20"/>
      <w:szCs w:val="20"/>
    </w:rPr>
  </w:style>
  <w:style w:type="character" w:customStyle="1" w:styleId="Heading9Char">
    <w:name w:val="Heading 9 Char"/>
    <w:basedOn w:val="DefaultParagraphFont"/>
    <w:link w:val="Heading9"/>
    <w:rsid w:val="00FA6CFA"/>
    <w:rPr>
      <w:rFonts w:ascii="Arial" w:eastAsia="Times New Roman" w:hAnsi="Arial" w:cs="Times New Roman"/>
      <w:i/>
      <w:sz w:val="18"/>
      <w:szCs w:val="20"/>
    </w:rPr>
  </w:style>
  <w:style w:type="character" w:styleId="SubtleEmphasis">
    <w:name w:val="Subtle Emphasis"/>
    <w:basedOn w:val="DefaultParagraphFont"/>
    <w:uiPriority w:val="19"/>
    <w:qFormat/>
    <w:rsid w:val="00FA6CFA"/>
    <w:rPr>
      <w:i/>
      <w:iCs/>
      <w:color w:val="808080" w:themeColor="text1" w:themeTint="7F"/>
    </w:rPr>
  </w:style>
  <w:style w:type="paragraph" w:styleId="NoSpacing">
    <w:name w:val="No Spacing"/>
    <w:uiPriority w:val="1"/>
    <w:qFormat/>
    <w:rsid w:val="00FA6CFA"/>
    <w:pPr>
      <w:spacing w:after="0" w:line="240" w:lineRule="auto"/>
    </w:pPr>
    <w:rPr>
      <w:rFonts w:eastAsiaTheme="minorEastAsia"/>
      <w:szCs w:val="28"/>
      <w:lang w:bidi="bn-BD"/>
    </w:rPr>
  </w:style>
  <w:style w:type="character" w:styleId="BookTitle">
    <w:name w:val="Book Title"/>
    <w:basedOn w:val="DefaultParagraphFont"/>
    <w:uiPriority w:val="33"/>
    <w:qFormat/>
    <w:rsid w:val="00FA6CF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257288">
      <w:bodyDiv w:val="1"/>
      <w:marLeft w:val="0"/>
      <w:marRight w:val="0"/>
      <w:marTop w:val="0"/>
      <w:marBottom w:val="0"/>
      <w:divBdr>
        <w:top w:val="none" w:sz="0" w:space="0" w:color="auto"/>
        <w:left w:val="none" w:sz="0" w:space="0" w:color="auto"/>
        <w:bottom w:val="none" w:sz="0" w:space="0" w:color="auto"/>
        <w:right w:val="none" w:sz="0" w:space="0" w:color="auto"/>
      </w:divBdr>
      <w:divsChild>
        <w:div w:id="816455418">
          <w:marLeft w:val="0"/>
          <w:marRight w:val="0"/>
          <w:marTop w:val="0"/>
          <w:marBottom w:val="0"/>
          <w:divBdr>
            <w:top w:val="none" w:sz="0" w:space="0" w:color="auto"/>
            <w:left w:val="none" w:sz="0" w:space="0" w:color="auto"/>
            <w:bottom w:val="none" w:sz="0" w:space="0" w:color="auto"/>
            <w:right w:val="none" w:sz="0" w:space="0" w:color="auto"/>
          </w:divBdr>
        </w:div>
        <w:div w:id="2024361661">
          <w:marLeft w:val="0"/>
          <w:marRight w:val="0"/>
          <w:marTop w:val="0"/>
          <w:marBottom w:val="0"/>
          <w:divBdr>
            <w:top w:val="none" w:sz="0" w:space="0" w:color="auto"/>
            <w:left w:val="none" w:sz="0" w:space="0" w:color="auto"/>
            <w:bottom w:val="none" w:sz="0" w:space="0" w:color="auto"/>
            <w:right w:val="none" w:sz="0" w:space="0" w:color="auto"/>
          </w:divBdr>
        </w:div>
        <w:div w:id="1190218727">
          <w:marLeft w:val="0"/>
          <w:marRight w:val="0"/>
          <w:marTop w:val="0"/>
          <w:marBottom w:val="0"/>
          <w:divBdr>
            <w:top w:val="none" w:sz="0" w:space="0" w:color="auto"/>
            <w:left w:val="none" w:sz="0" w:space="0" w:color="auto"/>
            <w:bottom w:val="none" w:sz="0" w:space="0" w:color="auto"/>
            <w:right w:val="none" w:sz="0" w:space="0" w:color="auto"/>
          </w:divBdr>
        </w:div>
        <w:div w:id="210505712">
          <w:marLeft w:val="0"/>
          <w:marRight w:val="0"/>
          <w:marTop w:val="0"/>
          <w:marBottom w:val="0"/>
          <w:divBdr>
            <w:top w:val="none" w:sz="0" w:space="0" w:color="auto"/>
            <w:left w:val="none" w:sz="0" w:space="0" w:color="auto"/>
            <w:bottom w:val="none" w:sz="0" w:space="0" w:color="auto"/>
            <w:right w:val="none" w:sz="0" w:space="0" w:color="auto"/>
          </w:divBdr>
        </w:div>
        <w:div w:id="1893344121">
          <w:marLeft w:val="0"/>
          <w:marRight w:val="0"/>
          <w:marTop w:val="0"/>
          <w:marBottom w:val="0"/>
          <w:divBdr>
            <w:top w:val="none" w:sz="0" w:space="0" w:color="auto"/>
            <w:left w:val="none" w:sz="0" w:space="0" w:color="auto"/>
            <w:bottom w:val="none" w:sz="0" w:space="0" w:color="auto"/>
            <w:right w:val="none" w:sz="0" w:space="0" w:color="auto"/>
          </w:divBdr>
        </w:div>
        <w:div w:id="1976905973">
          <w:marLeft w:val="0"/>
          <w:marRight w:val="0"/>
          <w:marTop w:val="0"/>
          <w:marBottom w:val="0"/>
          <w:divBdr>
            <w:top w:val="none" w:sz="0" w:space="0" w:color="auto"/>
            <w:left w:val="none" w:sz="0" w:space="0" w:color="auto"/>
            <w:bottom w:val="none" w:sz="0" w:space="0" w:color="auto"/>
            <w:right w:val="none" w:sz="0" w:space="0" w:color="auto"/>
          </w:divBdr>
        </w:div>
        <w:div w:id="918172457">
          <w:marLeft w:val="0"/>
          <w:marRight w:val="0"/>
          <w:marTop w:val="0"/>
          <w:marBottom w:val="0"/>
          <w:divBdr>
            <w:top w:val="none" w:sz="0" w:space="0" w:color="auto"/>
            <w:left w:val="none" w:sz="0" w:space="0" w:color="auto"/>
            <w:bottom w:val="none" w:sz="0" w:space="0" w:color="auto"/>
            <w:right w:val="none" w:sz="0" w:space="0" w:color="auto"/>
          </w:divBdr>
        </w:div>
        <w:div w:id="1386678878">
          <w:marLeft w:val="0"/>
          <w:marRight w:val="0"/>
          <w:marTop w:val="0"/>
          <w:marBottom w:val="0"/>
          <w:divBdr>
            <w:top w:val="none" w:sz="0" w:space="0" w:color="auto"/>
            <w:left w:val="none" w:sz="0" w:space="0" w:color="auto"/>
            <w:bottom w:val="none" w:sz="0" w:space="0" w:color="auto"/>
            <w:right w:val="none" w:sz="0" w:space="0" w:color="auto"/>
          </w:divBdr>
        </w:div>
        <w:div w:id="1187328172">
          <w:marLeft w:val="0"/>
          <w:marRight w:val="0"/>
          <w:marTop w:val="0"/>
          <w:marBottom w:val="0"/>
          <w:divBdr>
            <w:top w:val="none" w:sz="0" w:space="0" w:color="auto"/>
            <w:left w:val="none" w:sz="0" w:space="0" w:color="auto"/>
            <w:bottom w:val="none" w:sz="0" w:space="0" w:color="auto"/>
            <w:right w:val="none" w:sz="0" w:space="0" w:color="auto"/>
          </w:divBdr>
        </w:div>
        <w:div w:id="1495150333">
          <w:marLeft w:val="0"/>
          <w:marRight w:val="0"/>
          <w:marTop w:val="0"/>
          <w:marBottom w:val="0"/>
          <w:divBdr>
            <w:top w:val="none" w:sz="0" w:space="0" w:color="auto"/>
            <w:left w:val="none" w:sz="0" w:space="0" w:color="auto"/>
            <w:bottom w:val="none" w:sz="0" w:space="0" w:color="auto"/>
            <w:right w:val="none" w:sz="0" w:space="0" w:color="auto"/>
          </w:divBdr>
        </w:div>
        <w:div w:id="1198129300">
          <w:marLeft w:val="0"/>
          <w:marRight w:val="0"/>
          <w:marTop w:val="0"/>
          <w:marBottom w:val="0"/>
          <w:divBdr>
            <w:top w:val="none" w:sz="0" w:space="0" w:color="auto"/>
            <w:left w:val="none" w:sz="0" w:space="0" w:color="auto"/>
            <w:bottom w:val="none" w:sz="0" w:space="0" w:color="auto"/>
            <w:right w:val="none" w:sz="0" w:space="0" w:color="auto"/>
          </w:divBdr>
        </w:div>
        <w:div w:id="654992073">
          <w:marLeft w:val="0"/>
          <w:marRight w:val="0"/>
          <w:marTop w:val="0"/>
          <w:marBottom w:val="0"/>
          <w:divBdr>
            <w:top w:val="none" w:sz="0" w:space="0" w:color="auto"/>
            <w:left w:val="none" w:sz="0" w:space="0" w:color="auto"/>
            <w:bottom w:val="none" w:sz="0" w:space="0" w:color="auto"/>
            <w:right w:val="none" w:sz="0" w:space="0" w:color="auto"/>
          </w:divBdr>
        </w:div>
        <w:div w:id="1561674181">
          <w:marLeft w:val="0"/>
          <w:marRight w:val="0"/>
          <w:marTop w:val="0"/>
          <w:marBottom w:val="0"/>
          <w:divBdr>
            <w:top w:val="none" w:sz="0" w:space="0" w:color="auto"/>
            <w:left w:val="none" w:sz="0" w:space="0" w:color="auto"/>
            <w:bottom w:val="none" w:sz="0" w:space="0" w:color="auto"/>
            <w:right w:val="none" w:sz="0" w:space="0" w:color="auto"/>
          </w:divBdr>
        </w:div>
        <w:div w:id="731778324">
          <w:marLeft w:val="0"/>
          <w:marRight w:val="0"/>
          <w:marTop w:val="0"/>
          <w:marBottom w:val="0"/>
          <w:divBdr>
            <w:top w:val="none" w:sz="0" w:space="0" w:color="auto"/>
            <w:left w:val="none" w:sz="0" w:space="0" w:color="auto"/>
            <w:bottom w:val="none" w:sz="0" w:space="0" w:color="auto"/>
            <w:right w:val="none" w:sz="0" w:space="0" w:color="auto"/>
          </w:divBdr>
        </w:div>
        <w:div w:id="1112282387">
          <w:marLeft w:val="0"/>
          <w:marRight w:val="0"/>
          <w:marTop w:val="0"/>
          <w:marBottom w:val="0"/>
          <w:divBdr>
            <w:top w:val="none" w:sz="0" w:space="0" w:color="auto"/>
            <w:left w:val="none" w:sz="0" w:space="0" w:color="auto"/>
            <w:bottom w:val="none" w:sz="0" w:space="0" w:color="auto"/>
            <w:right w:val="none" w:sz="0" w:space="0" w:color="auto"/>
          </w:divBdr>
        </w:div>
        <w:div w:id="27294341">
          <w:marLeft w:val="0"/>
          <w:marRight w:val="0"/>
          <w:marTop w:val="0"/>
          <w:marBottom w:val="0"/>
          <w:divBdr>
            <w:top w:val="none" w:sz="0" w:space="0" w:color="auto"/>
            <w:left w:val="none" w:sz="0" w:space="0" w:color="auto"/>
            <w:bottom w:val="none" w:sz="0" w:space="0" w:color="auto"/>
            <w:right w:val="none" w:sz="0" w:space="0" w:color="auto"/>
          </w:divBdr>
        </w:div>
        <w:div w:id="1669476258">
          <w:marLeft w:val="0"/>
          <w:marRight w:val="0"/>
          <w:marTop w:val="0"/>
          <w:marBottom w:val="0"/>
          <w:divBdr>
            <w:top w:val="none" w:sz="0" w:space="0" w:color="auto"/>
            <w:left w:val="none" w:sz="0" w:space="0" w:color="auto"/>
            <w:bottom w:val="none" w:sz="0" w:space="0" w:color="auto"/>
            <w:right w:val="none" w:sz="0" w:space="0" w:color="auto"/>
          </w:divBdr>
        </w:div>
        <w:div w:id="1728525188">
          <w:marLeft w:val="0"/>
          <w:marRight w:val="0"/>
          <w:marTop w:val="0"/>
          <w:marBottom w:val="0"/>
          <w:divBdr>
            <w:top w:val="none" w:sz="0" w:space="0" w:color="auto"/>
            <w:left w:val="none" w:sz="0" w:space="0" w:color="auto"/>
            <w:bottom w:val="none" w:sz="0" w:space="0" w:color="auto"/>
            <w:right w:val="none" w:sz="0" w:space="0" w:color="auto"/>
          </w:divBdr>
        </w:div>
        <w:div w:id="1934194992">
          <w:marLeft w:val="0"/>
          <w:marRight w:val="0"/>
          <w:marTop w:val="0"/>
          <w:marBottom w:val="0"/>
          <w:divBdr>
            <w:top w:val="none" w:sz="0" w:space="0" w:color="auto"/>
            <w:left w:val="none" w:sz="0" w:space="0" w:color="auto"/>
            <w:bottom w:val="none" w:sz="0" w:space="0" w:color="auto"/>
            <w:right w:val="none" w:sz="0" w:space="0" w:color="auto"/>
          </w:divBdr>
        </w:div>
        <w:div w:id="1121605562">
          <w:marLeft w:val="0"/>
          <w:marRight w:val="0"/>
          <w:marTop w:val="0"/>
          <w:marBottom w:val="0"/>
          <w:divBdr>
            <w:top w:val="none" w:sz="0" w:space="0" w:color="auto"/>
            <w:left w:val="none" w:sz="0" w:space="0" w:color="auto"/>
            <w:bottom w:val="none" w:sz="0" w:space="0" w:color="auto"/>
            <w:right w:val="none" w:sz="0" w:space="0" w:color="auto"/>
          </w:divBdr>
        </w:div>
        <w:div w:id="320474767">
          <w:marLeft w:val="0"/>
          <w:marRight w:val="0"/>
          <w:marTop w:val="0"/>
          <w:marBottom w:val="0"/>
          <w:divBdr>
            <w:top w:val="none" w:sz="0" w:space="0" w:color="auto"/>
            <w:left w:val="none" w:sz="0" w:space="0" w:color="auto"/>
            <w:bottom w:val="none" w:sz="0" w:space="0" w:color="auto"/>
            <w:right w:val="none" w:sz="0" w:space="0" w:color="auto"/>
          </w:divBdr>
        </w:div>
        <w:div w:id="518394390">
          <w:marLeft w:val="0"/>
          <w:marRight w:val="0"/>
          <w:marTop w:val="0"/>
          <w:marBottom w:val="0"/>
          <w:divBdr>
            <w:top w:val="none" w:sz="0" w:space="0" w:color="auto"/>
            <w:left w:val="none" w:sz="0" w:space="0" w:color="auto"/>
            <w:bottom w:val="none" w:sz="0" w:space="0" w:color="auto"/>
            <w:right w:val="none" w:sz="0" w:space="0" w:color="auto"/>
          </w:divBdr>
        </w:div>
        <w:div w:id="1875464262">
          <w:marLeft w:val="0"/>
          <w:marRight w:val="0"/>
          <w:marTop w:val="0"/>
          <w:marBottom w:val="0"/>
          <w:divBdr>
            <w:top w:val="none" w:sz="0" w:space="0" w:color="auto"/>
            <w:left w:val="none" w:sz="0" w:space="0" w:color="auto"/>
            <w:bottom w:val="none" w:sz="0" w:space="0" w:color="auto"/>
            <w:right w:val="none" w:sz="0" w:space="0" w:color="auto"/>
          </w:divBdr>
        </w:div>
        <w:div w:id="508521663">
          <w:marLeft w:val="0"/>
          <w:marRight w:val="0"/>
          <w:marTop w:val="0"/>
          <w:marBottom w:val="0"/>
          <w:divBdr>
            <w:top w:val="none" w:sz="0" w:space="0" w:color="auto"/>
            <w:left w:val="none" w:sz="0" w:space="0" w:color="auto"/>
            <w:bottom w:val="none" w:sz="0" w:space="0" w:color="auto"/>
            <w:right w:val="none" w:sz="0" w:space="0" w:color="auto"/>
          </w:divBdr>
        </w:div>
        <w:div w:id="2089962168">
          <w:marLeft w:val="0"/>
          <w:marRight w:val="0"/>
          <w:marTop w:val="0"/>
          <w:marBottom w:val="0"/>
          <w:divBdr>
            <w:top w:val="none" w:sz="0" w:space="0" w:color="auto"/>
            <w:left w:val="none" w:sz="0" w:space="0" w:color="auto"/>
            <w:bottom w:val="none" w:sz="0" w:space="0" w:color="auto"/>
            <w:right w:val="none" w:sz="0" w:space="0" w:color="auto"/>
          </w:divBdr>
        </w:div>
        <w:div w:id="622420587">
          <w:marLeft w:val="0"/>
          <w:marRight w:val="0"/>
          <w:marTop w:val="0"/>
          <w:marBottom w:val="0"/>
          <w:divBdr>
            <w:top w:val="none" w:sz="0" w:space="0" w:color="auto"/>
            <w:left w:val="none" w:sz="0" w:space="0" w:color="auto"/>
            <w:bottom w:val="none" w:sz="0" w:space="0" w:color="auto"/>
            <w:right w:val="none" w:sz="0" w:space="0" w:color="auto"/>
          </w:divBdr>
        </w:div>
        <w:div w:id="1433089469">
          <w:marLeft w:val="0"/>
          <w:marRight w:val="0"/>
          <w:marTop w:val="0"/>
          <w:marBottom w:val="0"/>
          <w:divBdr>
            <w:top w:val="none" w:sz="0" w:space="0" w:color="auto"/>
            <w:left w:val="none" w:sz="0" w:space="0" w:color="auto"/>
            <w:bottom w:val="none" w:sz="0" w:space="0" w:color="auto"/>
            <w:right w:val="none" w:sz="0" w:space="0" w:color="auto"/>
          </w:divBdr>
        </w:div>
        <w:div w:id="818885122">
          <w:marLeft w:val="0"/>
          <w:marRight w:val="0"/>
          <w:marTop w:val="0"/>
          <w:marBottom w:val="0"/>
          <w:divBdr>
            <w:top w:val="none" w:sz="0" w:space="0" w:color="auto"/>
            <w:left w:val="none" w:sz="0" w:space="0" w:color="auto"/>
            <w:bottom w:val="none" w:sz="0" w:space="0" w:color="auto"/>
            <w:right w:val="none" w:sz="0" w:space="0" w:color="auto"/>
          </w:divBdr>
        </w:div>
        <w:div w:id="2114009670">
          <w:marLeft w:val="0"/>
          <w:marRight w:val="0"/>
          <w:marTop w:val="0"/>
          <w:marBottom w:val="0"/>
          <w:divBdr>
            <w:top w:val="none" w:sz="0" w:space="0" w:color="auto"/>
            <w:left w:val="none" w:sz="0" w:space="0" w:color="auto"/>
            <w:bottom w:val="none" w:sz="0" w:space="0" w:color="auto"/>
            <w:right w:val="none" w:sz="0" w:space="0" w:color="auto"/>
          </w:divBdr>
        </w:div>
        <w:div w:id="914052936">
          <w:marLeft w:val="0"/>
          <w:marRight w:val="0"/>
          <w:marTop w:val="0"/>
          <w:marBottom w:val="0"/>
          <w:divBdr>
            <w:top w:val="none" w:sz="0" w:space="0" w:color="auto"/>
            <w:left w:val="none" w:sz="0" w:space="0" w:color="auto"/>
            <w:bottom w:val="none" w:sz="0" w:space="0" w:color="auto"/>
            <w:right w:val="none" w:sz="0" w:space="0" w:color="auto"/>
          </w:divBdr>
        </w:div>
        <w:div w:id="1968197456">
          <w:marLeft w:val="0"/>
          <w:marRight w:val="0"/>
          <w:marTop w:val="0"/>
          <w:marBottom w:val="0"/>
          <w:divBdr>
            <w:top w:val="none" w:sz="0" w:space="0" w:color="auto"/>
            <w:left w:val="none" w:sz="0" w:space="0" w:color="auto"/>
            <w:bottom w:val="none" w:sz="0" w:space="0" w:color="auto"/>
            <w:right w:val="none" w:sz="0" w:space="0" w:color="auto"/>
          </w:divBdr>
        </w:div>
        <w:div w:id="1405178170">
          <w:marLeft w:val="0"/>
          <w:marRight w:val="0"/>
          <w:marTop w:val="0"/>
          <w:marBottom w:val="0"/>
          <w:divBdr>
            <w:top w:val="none" w:sz="0" w:space="0" w:color="auto"/>
            <w:left w:val="none" w:sz="0" w:space="0" w:color="auto"/>
            <w:bottom w:val="none" w:sz="0" w:space="0" w:color="auto"/>
            <w:right w:val="none" w:sz="0" w:space="0" w:color="auto"/>
          </w:divBdr>
        </w:div>
        <w:div w:id="1044335219">
          <w:marLeft w:val="0"/>
          <w:marRight w:val="0"/>
          <w:marTop w:val="0"/>
          <w:marBottom w:val="0"/>
          <w:divBdr>
            <w:top w:val="none" w:sz="0" w:space="0" w:color="auto"/>
            <w:left w:val="none" w:sz="0" w:space="0" w:color="auto"/>
            <w:bottom w:val="none" w:sz="0" w:space="0" w:color="auto"/>
            <w:right w:val="none" w:sz="0" w:space="0" w:color="auto"/>
          </w:divBdr>
        </w:div>
        <w:div w:id="1155730418">
          <w:marLeft w:val="0"/>
          <w:marRight w:val="0"/>
          <w:marTop w:val="0"/>
          <w:marBottom w:val="0"/>
          <w:divBdr>
            <w:top w:val="none" w:sz="0" w:space="0" w:color="auto"/>
            <w:left w:val="none" w:sz="0" w:space="0" w:color="auto"/>
            <w:bottom w:val="none" w:sz="0" w:space="0" w:color="auto"/>
            <w:right w:val="none" w:sz="0" w:space="0" w:color="auto"/>
          </w:divBdr>
        </w:div>
        <w:div w:id="1207373853">
          <w:marLeft w:val="0"/>
          <w:marRight w:val="0"/>
          <w:marTop w:val="0"/>
          <w:marBottom w:val="0"/>
          <w:divBdr>
            <w:top w:val="none" w:sz="0" w:space="0" w:color="auto"/>
            <w:left w:val="none" w:sz="0" w:space="0" w:color="auto"/>
            <w:bottom w:val="none" w:sz="0" w:space="0" w:color="auto"/>
            <w:right w:val="none" w:sz="0" w:space="0" w:color="auto"/>
          </w:divBdr>
        </w:div>
        <w:div w:id="1097754992">
          <w:marLeft w:val="0"/>
          <w:marRight w:val="0"/>
          <w:marTop w:val="0"/>
          <w:marBottom w:val="0"/>
          <w:divBdr>
            <w:top w:val="none" w:sz="0" w:space="0" w:color="auto"/>
            <w:left w:val="none" w:sz="0" w:space="0" w:color="auto"/>
            <w:bottom w:val="none" w:sz="0" w:space="0" w:color="auto"/>
            <w:right w:val="none" w:sz="0" w:space="0" w:color="auto"/>
          </w:divBdr>
        </w:div>
        <w:div w:id="119961928">
          <w:marLeft w:val="0"/>
          <w:marRight w:val="0"/>
          <w:marTop w:val="0"/>
          <w:marBottom w:val="0"/>
          <w:divBdr>
            <w:top w:val="none" w:sz="0" w:space="0" w:color="auto"/>
            <w:left w:val="none" w:sz="0" w:space="0" w:color="auto"/>
            <w:bottom w:val="none" w:sz="0" w:space="0" w:color="auto"/>
            <w:right w:val="none" w:sz="0" w:space="0" w:color="auto"/>
          </w:divBdr>
        </w:div>
        <w:div w:id="1731610204">
          <w:marLeft w:val="0"/>
          <w:marRight w:val="0"/>
          <w:marTop w:val="0"/>
          <w:marBottom w:val="0"/>
          <w:divBdr>
            <w:top w:val="none" w:sz="0" w:space="0" w:color="auto"/>
            <w:left w:val="none" w:sz="0" w:space="0" w:color="auto"/>
            <w:bottom w:val="none" w:sz="0" w:space="0" w:color="auto"/>
            <w:right w:val="none" w:sz="0" w:space="0" w:color="auto"/>
          </w:divBdr>
        </w:div>
        <w:div w:id="1669360844">
          <w:marLeft w:val="0"/>
          <w:marRight w:val="0"/>
          <w:marTop w:val="0"/>
          <w:marBottom w:val="0"/>
          <w:divBdr>
            <w:top w:val="none" w:sz="0" w:space="0" w:color="auto"/>
            <w:left w:val="none" w:sz="0" w:space="0" w:color="auto"/>
            <w:bottom w:val="none" w:sz="0" w:space="0" w:color="auto"/>
            <w:right w:val="none" w:sz="0" w:space="0" w:color="auto"/>
          </w:divBdr>
        </w:div>
        <w:div w:id="24529467">
          <w:marLeft w:val="0"/>
          <w:marRight w:val="0"/>
          <w:marTop w:val="0"/>
          <w:marBottom w:val="0"/>
          <w:divBdr>
            <w:top w:val="none" w:sz="0" w:space="0" w:color="auto"/>
            <w:left w:val="none" w:sz="0" w:space="0" w:color="auto"/>
            <w:bottom w:val="none" w:sz="0" w:space="0" w:color="auto"/>
            <w:right w:val="none" w:sz="0" w:space="0" w:color="auto"/>
          </w:divBdr>
        </w:div>
        <w:div w:id="1405953659">
          <w:marLeft w:val="0"/>
          <w:marRight w:val="0"/>
          <w:marTop w:val="0"/>
          <w:marBottom w:val="0"/>
          <w:divBdr>
            <w:top w:val="none" w:sz="0" w:space="0" w:color="auto"/>
            <w:left w:val="none" w:sz="0" w:space="0" w:color="auto"/>
            <w:bottom w:val="none" w:sz="0" w:space="0" w:color="auto"/>
            <w:right w:val="none" w:sz="0" w:space="0" w:color="auto"/>
          </w:divBdr>
        </w:div>
        <w:div w:id="1378048026">
          <w:marLeft w:val="0"/>
          <w:marRight w:val="0"/>
          <w:marTop w:val="0"/>
          <w:marBottom w:val="0"/>
          <w:divBdr>
            <w:top w:val="none" w:sz="0" w:space="0" w:color="auto"/>
            <w:left w:val="none" w:sz="0" w:space="0" w:color="auto"/>
            <w:bottom w:val="none" w:sz="0" w:space="0" w:color="auto"/>
            <w:right w:val="none" w:sz="0" w:space="0" w:color="auto"/>
          </w:divBdr>
        </w:div>
        <w:div w:id="1931087431">
          <w:marLeft w:val="0"/>
          <w:marRight w:val="0"/>
          <w:marTop w:val="0"/>
          <w:marBottom w:val="0"/>
          <w:divBdr>
            <w:top w:val="none" w:sz="0" w:space="0" w:color="auto"/>
            <w:left w:val="none" w:sz="0" w:space="0" w:color="auto"/>
            <w:bottom w:val="none" w:sz="0" w:space="0" w:color="auto"/>
            <w:right w:val="none" w:sz="0" w:space="0" w:color="auto"/>
          </w:divBdr>
        </w:div>
        <w:div w:id="1441338115">
          <w:marLeft w:val="0"/>
          <w:marRight w:val="0"/>
          <w:marTop w:val="0"/>
          <w:marBottom w:val="0"/>
          <w:divBdr>
            <w:top w:val="none" w:sz="0" w:space="0" w:color="auto"/>
            <w:left w:val="none" w:sz="0" w:space="0" w:color="auto"/>
            <w:bottom w:val="none" w:sz="0" w:space="0" w:color="auto"/>
            <w:right w:val="none" w:sz="0" w:space="0" w:color="auto"/>
          </w:divBdr>
        </w:div>
        <w:div w:id="1915239271">
          <w:marLeft w:val="0"/>
          <w:marRight w:val="0"/>
          <w:marTop w:val="0"/>
          <w:marBottom w:val="0"/>
          <w:divBdr>
            <w:top w:val="none" w:sz="0" w:space="0" w:color="auto"/>
            <w:left w:val="none" w:sz="0" w:space="0" w:color="auto"/>
            <w:bottom w:val="none" w:sz="0" w:space="0" w:color="auto"/>
            <w:right w:val="none" w:sz="0" w:space="0" w:color="auto"/>
          </w:divBdr>
        </w:div>
        <w:div w:id="2045514734">
          <w:marLeft w:val="0"/>
          <w:marRight w:val="0"/>
          <w:marTop w:val="0"/>
          <w:marBottom w:val="0"/>
          <w:divBdr>
            <w:top w:val="none" w:sz="0" w:space="0" w:color="auto"/>
            <w:left w:val="none" w:sz="0" w:space="0" w:color="auto"/>
            <w:bottom w:val="none" w:sz="0" w:space="0" w:color="auto"/>
            <w:right w:val="none" w:sz="0" w:space="0" w:color="auto"/>
          </w:divBdr>
        </w:div>
        <w:div w:id="541670557">
          <w:marLeft w:val="0"/>
          <w:marRight w:val="0"/>
          <w:marTop w:val="0"/>
          <w:marBottom w:val="0"/>
          <w:divBdr>
            <w:top w:val="none" w:sz="0" w:space="0" w:color="auto"/>
            <w:left w:val="none" w:sz="0" w:space="0" w:color="auto"/>
            <w:bottom w:val="none" w:sz="0" w:space="0" w:color="auto"/>
            <w:right w:val="none" w:sz="0" w:space="0" w:color="auto"/>
          </w:divBdr>
        </w:div>
        <w:div w:id="1661159183">
          <w:marLeft w:val="0"/>
          <w:marRight w:val="0"/>
          <w:marTop w:val="0"/>
          <w:marBottom w:val="0"/>
          <w:divBdr>
            <w:top w:val="none" w:sz="0" w:space="0" w:color="auto"/>
            <w:left w:val="none" w:sz="0" w:space="0" w:color="auto"/>
            <w:bottom w:val="none" w:sz="0" w:space="0" w:color="auto"/>
            <w:right w:val="none" w:sz="0" w:space="0" w:color="auto"/>
          </w:divBdr>
        </w:div>
        <w:div w:id="689531760">
          <w:marLeft w:val="0"/>
          <w:marRight w:val="0"/>
          <w:marTop w:val="0"/>
          <w:marBottom w:val="0"/>
          <w:divBdr>
            <w:top w:val="none" w:sz="0" w:space="0" w:color="auto"/>
            <w:left w:val="none" w:sz="0" w:space="0" w:color="auto"/>
            <w:bottom w:val="none" w:sz="0" w:space="0" w:color="auto"/>
            <w:right w:val="none" w:sz="0" w:space="0" w:color="auto"/>
          </w:divBdr>
        </w:div>
        <w:div w:id="1105421390">
          <w:marLeft w:val="0"/>
          <w:marRight w:val="0"/>
          <w:marTop w:val="0"/>
          <w:marBottom w:val="0"/>
          <w:divBdr>
            <w:top w:val="none" w:sz="0" w:space="0" w:color="auto"/>
            <w:left w:val="none" w:sz="0" w:space="0" w:color="auto"/>
            <w:bottom w:val="none" w:sz="0" w:space="0" w:color="auto"/>
            <w:right w:val="none" w:sz="0" w:space="0" w:color="auto"/>
          </w:divBdr>
        </w:div>
        <w:div w:id="423578901">
          <w:marLeft w:val="0"/>
          <w:marRight w:val="0"/>
          <w:marTop w:val="0"/>
          <w:marBottom w:val="0"/>
          <w:divBdr>
            <w:top w:val="none" w:sz="0" w:space="0" w:color="auto"/>
            <w:left w:val="none" w:sz="0" w:space="0" w:color="auto"/>
            <w:bottom w:val="none" w:sz="0" w:space="0" w:color="auto"/>
            <w:right w:val="none" w:sz="0" w:space="0" w:color="auto"/>
          </w:divBdr>
        </w:div>
        <w:div w:id="817377977">
          <w:marLeft w:val="0"/>
          <w:marRight w:val="0"/>
          <w:marTop w:val="0"/>
          <w:marBottom w:val="0"/>
          <w:divBdr>
            <w:top w:val="none" w:sz="0" w:space="0" w:color="auto"/>
            <w:left w:val="none" w:sz="0" w:space="0" w:color="auto"/>
            <w:bottom w:val="none" w:sz="0" w:space="0" w:color="auto"/>
            <w:right w:val="none" w:sz="0" w:space="0" w:color="auto"/>
          </w:divBdr>
        </w:div>
        <w:div w:id="1947039588">
          <w:marLeft w:val="0"/>
          <w:marRight w:val="0"/>
          <w:marTop w:val="0"/>
          <w:marBottom w:val="0"/>
          <w:divBdr>
            <w:top w:val="none" w:sz="0" w:space="0" w:color="auto"/>
            <w:left w:val="none" w:sz="0" w:space="0" w:color="auto"/>
            <w:bottom w:val="none" w:sz="0" w:space="0" w:color="auto"/>
            <w:right w:val="none" w:sz="0" w:space="0" w:color="auto"/>
          </w:divBdr>
        </w:div>
        <w:div w:id="1949242150">
          <w:marLeft w:val="0"/>
          <w:marRight w:val="0"/>
          <w:marTop w:val="0"/>
          <w:marBottom w:val="0"/>
          <w:divBdr>
            <w:top w:val="none" w:sz="0" w:space="0" w:color="auto"/>
            <w:left w:val="none" w:sz="0" w:space="0" w:color="auto"/>
            <w:bottom w:val="none" w:sz="0" w:space="0" w:color="auto"/>
            <w:right w:val="none" w:sz="0" w:space="0" w:color="auto"/>
          </w:divBdr>
        </w:div>
        <w:div w:id="589586856">
          <w:marLeft w:val="0"/>
          <w:marRight w:val="0"/>
          <w:marTop w:val="0"/>
          <w:marBottom w:val="0"/>
          <w:divBdr>
            <w:top w:val="none" w:sz="0" w:space="0" w:color="auto"/>
            <w:left w:val="none" w:sz="0" w:space="0" w:color="auto"/>
            <w:bottom w:val="none" w:sz="0" w:space="0" w:color="auto"/>
            <w:right w:val="none" w:sz="0" w:space="0" w:color="auto"/>
          </w:divBdr>
        </w:div>
        <w:div w:id="235482564">
          <w:marLeft w:val="0"/>
          <w:marRight w:val="0"/>
          <w:marTop w:val="0"/>
          <w:marBottom w:val="0"/>
          <w:divBdr>
            <w:top w:val="none" w:sz="0" w:space="0" w:color="auto"/>
            <w:left w:val="none" w:sz="0" w:space="0" w:color="auto"/>
            <w:bottom w:val="none" w:sz="0" w:space="0" w:color="auto"/>
            <w:right w:val="none" w:sz="0" w:space="0" w:color="auto"/>
          </w:divBdr>
        </w:div>
        <w:div w:id="1259631405">
          <w:marLeft w:val="0"/>
          <w:marRight w:val="0"/>
          <w:marTop w:val="0"/>
          <w:marBottom w:val="0"/>
          <w:divBdr>
            <w:top w:val="none" w:sz="0" w:space="0" w:color="auto"/>
            <w:left w:val="none" w:sz="0" w:space="0" w:color="auto"/>
            <w:bottom w:val="none" w:sz="0" w:space="0" w:color="auto"/>
            <w:right w:val="none" w:sz="0" w:space="0" w:color="auto"/>
          </w:divBdr>
        </w:div>
        <w:div w:id="838038345">
          <w:marLeft w:val="0"/>
          <w:marRight w:val="0"/>
          <w:marTop w:val="0"/>
          <w:marBottom w:val="0"/>
          <w:divBdr>
            <w:top w:val="none" w:sz="0" w:space="0" w:color="auto"/>
            <w:left w:val="none" w:sz="0" w:space="0" w:color="auto"/>
            <w:bottom w:val="none" w:sz="0" w:space="0" w:color="auto"/>
            <w:right w:val="none" w:sz="0" w:space="0" w:color="auto"/>
          </w:divBdr>
        </w:div>
        <w:div w:id="1696346196">
          <w:marLeft w:val="0"/>
          <w:marRight w:val="0"/>
          <w:marTop w:val="0"/>
          <w:marBottom w:val="0"/>
          <w:divBdr>
            <w:top w:val="none" w:sz="0" w:space="0" w:color="auto"/>
            <w:left w:val="none" w:sz="0" w:space="0" w:color="auto"/>
            <w:bottom w:val="none" w:sz="0" w:space="0" w:color="auto"/>
            <w:right w:val="none" w:sz="0" w:space="0" w:color="auto"/>
          </w:divBdr>
        </w:div>
        <w:div w:id="665978294">
          <w:marLeft w:val="0"/>
          <w:marRight w:val="0"/>
          <w:marTop w:val="0"/>
          <w:marBottom w:val="0"/>
          <w:divBdr>
            <w:top w:val="none" w:sz="0" w:space="0" w:color="auto"/>
            <w:left w:val="none" w:sz="0" w:space="0" w:color="auto"/>
            <w:bottom w:val="none" w:sz="0" w:space="0" w:color="auto"/>
            <w:right w:val="none" w:sz="0" w:space="0" w:color="auto"/>
          </w:divBdr>
        </w:div>
        <w:div w:id="710764452">
          <w:marLeft w:val="0"/>
          <w:marRight w:val="0"/>
          <w:marTop w:val="0"/>
          <w:marBottom w:val="0"/>
          <w:divBdr>
            <w:top w:val="none" w:sz="0" w:space="0" w:color="auto"/>
            <w:left w:val="none" w:sz="0" w:space="0" w:color="auto"/>
            <w:bottom w:val="none" w:sz="0" w:space="0" w:color="auto"/>
            <w:right w:val="none" w:sz="0" w:space="0" w:color="auto"/>
          </w:divBdr>
        </w:div>
        <w:div w:id="314460649">
          <w:marLeft w:val="0"/>
          <w:marRight w:val="0"/>
          <w:marTop w:val="0"/>
          <w:marBottom w:val="0"/>
          <w:divBdr>
            <w:top w:val="none" w:sz="0" w:space="0" w:color="auto"/>
            <w:left w:val="none" w:sz="0" w:space="0" w:color="auto"/>
            <w:bottom w:val="none" w:sz="0" w:space="0" w:color="auto"/>
            <w:right w:val="none" w:sz="0" w:space="0" w:color="auto"/>
          </w:divBdr>
        </w:div>
        <w:div w:id="305166657">
          <w:marLeft w:val="0"/>
          <w:marRight w:val="0"/>
          <w:marTop w:val="0"/>
          <w:marBottom w:val="0"/>
          <w:divBdr>
            <w:top w:val="none" w:sz="0" w:space="0" w:color="auto"/>
            <w:left w:val="none" w:sz="0" w:space="0" w:color="auto"/>
            <w:bottom w:val="none" w:sz="0" w:space="0" w:color="auto"/>
            <w:right w:val="none" w:sz="0" w:space="0" w:color="auto"/>
          </w:divBdr>
        </w:div>
      </w:divsChild>
    </w:div>
    <w:div w:id="1688482831">
      <w:bodyDiv w:val="1"/>
      <w:marLeft w:val="0"/>
      <w:marRight w:val="0"/>
      <w:marTop w:val="0"/>
      <w:marBottom w:val="0"/>
      <w:divBdr>
        <w:top w:val="none" w:sz="0" w:space="0" w:color="auto"/>
        <w:left w:val="none" w:sz="0" w:space="0" w:color="auto"/>
        <w:bottom w:val="none" w:sz="0" w:space="0" w:color="auto"/>
        <w:right w:val="none" w:sz="0" w:space="0" w:color="auto"/>
      </w:divBdr>
      <w:divsChild>
        <w:div w:id="67851386">
          <w:marLeft w:val="0"/>
          <w:marRight w:val="0"/>
          <w:marTop w:val="0"/>
          <w:marBottom w:val="0"/>
          <w:divBdr>
            <w:top w:val="none" w:sz="0" w:space="0" w:color="auto"/>
            <w:left w:val="none" w:sz="0" w:space="0" w:color="auto"/>
            <w:bottom w:val="none" w:sz="0" w:space="0" w:color="auto"/>
            <w:right w:val="none" w:sz="0" w:space="0" w:color="auto"/>
          </w:divBdr>
        </w:div>
        <w:div w:id="1871411134">
          <w:marLeft w:val="0"/>
          <w:marRight w:val="0"/>
          <w:marTop w:val="0"/>
          <w:marBottom w:val="0"/>
          <w:divBdr>
            <w:top w:val="none" w:sz="0" w:space="0" w:color="auto"/>
            <w:left w:val="none" w:sz="0" w:space="0" w:color="auto"/>
            <w:bottom w:val="none" w:sz="0" w:space="0" w:color="auto"/>
            <w:right w:val="none" w:sz="0" w:space="0" w:color="auto"/>
          </w:divBdr>
        </w:div>
      </w:divsChild>
    </w:div>
    <w:div w:id="17949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18</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2018-07-18T20:34:00Z</dcterms:created>
  <dcterms:modified xsi:type="dcterms:W3CDTF">2018-07-19T06:43:00Z</dcterms:modified>
</cp:coreProperties>
</file>